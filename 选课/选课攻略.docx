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 w:val="0"/>
          <w:kern w:val="2"/>
          <w:sz w:val="24"/>
        </w:rPr>
      </w:pPr>
      <w:r>
        <w:rPr>
          <w:rFonts w:hint="eastAsia"/>
          <w:color w:val="FF0000"/>
        </w:rPr>
        <w:t>全网独家！两小时删！</w:t>
      </w:r>
      <w:r>
        <w:rPr>
          <w:b w:val="0"/>
          <w:kern w:val="2"/>
          <w:sz w:val="24"/>
        </w:rPr>
        <w:t xml:space="preserve"> </w:t>
      </w:r>
    </w:p>
    <w:p>
      <w:pPr>
        <w:rPr>
          <w:sz w:val="24"/>
        </w:rPr>
      </w:pPr>
      <w:r>
        <w:rPr>
          <w:sz w:val="24"/>
        </w:rPr>
        <w:t xml:space="preserve">    大一第一学期的课程是置入的，临近期末的时候教务处会大家发邮件让大家选下学期的课程，从大一下学期开始，每个学期的课程中都会有一部分是自己选择，基本上都是这个学期的期末选下学期的课程。</w:t>
      </w:r>
    </w:p>
    <w:p>
      <w:pPr>
        <w:rPr>
          <w:sz w:val="24"/>
        </w:rPr>
      </w:pPr>
      <w:r>
        <w:rPr>
          <w:sz w:val="24"/>
        </w:rPr>
        <w:t xml:space="preserve">    交大选修的课程大致分为三部分，专业选修，全校任选课，大物实验。专业选修课是培养方案里规定你这个专业需要修读的课程，是可以选择的课程。比如计算机类课程，英语选修课.....</w:t>
      </w:r>
    </w:p>
    <w:p>
      <w:pPr>
        <w:rPr>
          <w:sz w:val="24"/>
        </w:rPr>
      </w:pPr>
      <w:r>
        <w:rPr>
          <w:sz w:val="24"/>
        </w:rPr>
        <w:t xml:space="preserve">    全校任选课是你大学四年必须要修读的选修课课程，培养方案改了之后变成了五级制，也要参与绩点计算，所以还是要认真对待，不能太摆。每个学院对选修课的要求都不太一样，具体情况大家可以看自己的培养方案。</w:t>
      </w:r>
    </w:p>
    <w:p>
      <w:pPr>
        <w:rPr>
          <w:sz w:val="24"/>
        </w:rPr>
      </w:pPr>
      <w:r>
        <w:rPr>
          <w:sz w:val="24"/>
        </w:rPr>
        <w:t>PS：培养方案：非常重要，上面有你大学四年要修读的所有课程，哪个学期学什么，四年学了什么。包括大家大一第二学期四五月份转专业，大类分流都会用到。</w:t>
      </w:r>
    </w:p>
    <w:p>
      <w:pPr>
        <w:rPr>
          <w:sz w:val="24"/>
        </w:rPr>
      </w:pPr>
      <w:r>
        <w:rPr>
          <w:sz w:val="24"/>
        </w:rPr>
        <w:t>学生手册:上面有学校的各种政策，包括各类奖学金，英语成绩换算，大创，综合素质评价方案等等，辅导员都跟你们说过，这里就不一一讨论了。</w:t>
      </w:r>
    </w:p>
    <w:p>
      <w:pPr>
        <w:rPr>
          <w:sz w:val="24"/>
        </w:rPr>
      </w:pPr>
    </w:p>
    <w:p>
      <w:pPr>
        <w:rPr>
          <w:sz w:val="24"/>
        </w:rPr>
      </w:pPr>
      <w:r>
        <w:rPr>
          <w:b/>
          <w:bCs/>
          <w:sz w:val="24"/>
        </w:rPr>
        <w:t>选课地址及流程</w:t>
      </w:r>
      <w:r>
        <w:rPr>
          <w:sz w:val="24"/>
        </w:rPr>
        <w:t>：</w:t>
      </w:r>
    </w:p>
    <w:p>
      <w:pPr>
        <w:rPr>
          <w:sz w:val="24"/>
        </w:rPr>
      </w:pPr>
      <w:r>
        <w:rPr>
          <w:sz w:val="24"/>
        </w:rPr>
        <w:t>（选多了一定要记得退课）</w:t>
      </w:r>
    </w:p>
    <w:p>
      <w:pPr>
        <w:rPr>
          <w:sz w:val="24"/>
        </w:rPr>
      </w:pPr>
      <w:r>
        <w:rPr>
          <w:sz w:val="24"/>
        </w:rPr>
        <w:t>地址：新教务系统</w:t>
      </w:r>
    </w:p>
    <w:p>
      <w:pPr>
        <w:rPr>
          <w:sz w:val="24"/>
        </w:rPr>
      </w:pPr>
      <w:r>
        <w:rPr>
          <w:sz w:val="24"/>
        </w:rPr>
        <w:t>流程：</w:t>
      </w:r>
    </w:p>
    <w:p>
      <w:pPr>
        <w:rPr>
          <w:sz w:val="24"/>
        </w:rPr>
      </w:pPr>
      <w:r>
        <w:rPr>
          <w:sz w:val="24"/>
        </w:rPr>
        <w:t>第一阶段  ：选培养计划内下学期的必修选修课程，以及重修课程（不分时间，有第一志愿第二志愿顺序）</w:t>
      </w:r>
    </w:p>
    <w:p>
      <w:pPr>
        <w:rPr>
          <w:sz w:val="24"/>
        </w:rPr>
      </w:pPr>
      <w:r>
        <w:rPr>
          <w:sz w:val="24"/>
        </w:rPr>
        <w:t>第二阶段  : 退补选（抢课），拼手速，即选即中，需要填验证码</w:t>
      </w:r>
    </w:p>
    <w:p>
      <w:pPr>
        <w:rPr>
          <w:sz w:val="24"/>
        </w:rPr>
      </w:pPr>
      <w:r>
        <w:rPr>
          <w:sz w:val="24"/>
        </w:rPr>
        <w:t>第三阶段  ：选全校任选课（各类有意思的课程）</w:t>
      </w:r>
    </w:p>
    <w:p>
      <w:pPr>
        <w:rPr>
          <w:sz w:val="24"/>
        </w:rPr>
      </w:pPr>
      <w:r>
        <w:rPr>
          <w:sz w:val="24"/>
        </w:rPr>
        <w:t>15个志愿，先后顺序，一学期全校任选课不能超过3门，体育课不超过2门</w:t>
      </w:r>
    </w:p>
    <w:p>
      <w:pPr>
        <w:rPr>
          <w:sz w:val="24"/>
        </w:rPr>
      </w:pPr>
      <w:r>
        <w:rPr>
          <w:sz w:val="24"/>
        </w:rPr>
        <w:t>第四阶段  ：全校任选课抢课，按照时间，即选即中</w:t>
      </w:r>
    </w:p>
    <w:p>
      <w:pPr>
        <w:rPr>
          <w:sz w:val="24"/>
        </w:rPr>
      </w:pPr>
      <w:r>
        <w:rPr>
          <w:sz w:val="24"/>
        </w:rPr>
        <w:t>（退课遗留问题去教学科找相关老师解决）</w:t>
      </w:r>
    </w:p>
    <w:p>
      <w:pPr>
        <w:rPr>
          <w:sz w:val="24"/>
        </w:rPr>
      </w:pPr>
    </w:p>
    <w:p>
      <w:pPr>
        <w:rPr>
          <w:b/>
          <w:bCs/>
          <w:sz w:val="24"/>
        </w:rPr>
      </w:pPr>
      <w:r>
        <w:rPr>
          <w:b/>
          <w:bCs/>
          <w:sz w:val="24"/>
        </w:rPr>
        <w:t>选课原则：</w:t>
      </w:r>
    </w:p>
    <w:p>
      <w:pPr>
        <w:rPr>
          <w:sz w:val="24"/>
        </w:rPr>
      </w:pPr>
      <w:r>
        <w:rPr>
          <w:sz w:val="24"/>
        </w:rPr>
        <w:t xml:space="preserve">    选课的要求，一定要仔细阅读自己的培养方案，一切以自己学院最新的给你定的培养方案为准。经验分享仅供选课流程提醒和课程学习感受分享。</w:t>
      </w:r>
    </w:p>
    <w:p>
      <w:pPr>
        <w:rPr>
          <w:sz w:val="24"/>
        </w:rPr>
      </w:pPr>
      <w:r>
        <w:rPr>
          <w:sz w:val="24"/>
        </w:rPr>
        <w:t xml:space="preserve">    关于选修课，选课遵守的基本原则是——选自己喜欢的，并且认认真真的去上。关于老师，每个老师都有自己的风格和特点，点名次数、作业多少来评定，只要用心上课，每位老师都能给大家带来有趣的知识和思考的能力。</w:t>
      </w:r>
    </w:p>
    <w:p>
      <w:pPr>
        <w:rPr>
          <w:sz w:val="24"/>
        </w:rPr>
      </w:pPr>
      <w:r>
        <w:rPr>
          <w:sz w:val="24"/>
        </w:rPr>
        <w:t xml:space="preserve">    何谓水课：内容简单、不签到、不留作业、考试容易、老师给分高的课程，但是不建议刻意地去追求水课，这样即使到最后短时间分高但挺浪费自己的时间的。选自己喜欢的课，并且能学到知识，拓展视野，这才是选修课的真谛。每学期安排的选修课数量应当适宜。少则空虚，多则应接不暇，不用一味的想选满32分。学校对各类课程都有学分最低限制，详见新教务系统中的学业完成情况。</w:t>
      </w:r>
    </w:p>
    <w:p>
      <w:pPr>
        <w:rPr>
          <w:sz w:val="24"/>
        </w:rPr>
      </w:pPr>
      <w:r>
        <w:rPr>
          <w:sz w:val="24"/>
        </w:rPr>
        <w:t>选课时也要注意志愿先后顺序，很多热门课程选的人会很多，所以把体育、自己最想上的课等往前排，如果对自己的RP不够自信，也要适当选一些不太热门的课程，保证自己有课上。</w:t>
      </w:r>
    </w:p>
    <w:p>
      <w:pPr>
        <w:rPr>
          <w:sz w:val="28"/>
          <w:szCs w:val="28"/>
        </w:rPr>
      </w:pPr>
      <w:r>
        <w:rPr>
          <w:sz w:val="24"/>
        </w:rPr>
        <w:t xml:space="preserve">    这份选课攻略吧，目的在于给大家介绍一些各门选修课的基本情况， 帮助大家选到自己感兴趣的、或者想要的种类的课程，希望大家都能选到自己想要的课程，并从中获益</w:t>
      </w:r>
      <w:r>
        <w:rPr>
          <w:rFonts w:ascii="仿宋" w:hAnsi="仿宋" w:eastAsia="仿宋" w:cs="楷体"/>
          <w:sz w:val="28"/>
          <w:szCs w:val="28"/>
        </w:rPr>
        <w:t>。</w:t>
      </w:r>
    </w:p>
    <w:p>
      <w:pPr>
        <w:rPr>
          <w:b/>
          <w:bCs/>
          <w:sz w:val="32"/>
          <w:szCs w:val="32"/>
        </w:rPr>
      </w:pPr>
      <w:r>
        <w:rPr>
          <w:rFonts w:hint="eastAsia"/>
          <w:b/>
          <w:bCs/>
          <w:sz w:val="32"/>
          <w:szCs w:val="32"/>
        </w:rPr>
        <w:t>英语课</w:t>
      </w:r>
    </w:p>
    <w:p>
      <w:pPr>
        <w:rPr>
          <w:b/>
          <w:bCs/>
          <w:sz w:val="28"/>
          <w:szCs w:val="28"/>
        </w:rPr>
      </w:pPr>
      <w:r>
        <w:rPr>
          <w:b/>
          <w:bCs/>
          <w:sz w:val="28"/>
          <w:szCs w:val="28"/>
        </w:rPr>
        <w:t>（一）高级英语读写</w:t>
      </w:r>
    </w:p>
    <w:p>
      <w:pPr>
        <w:rPr>
          <w:sz w:val="24"/>
        </w:rPr>
      </w:pPr>
      <w:r>
        <w:rPr>
          <w:sz w:val="24"/>
        </w:rPr>
        <w:t xml:space="preserve"> 1.杨蕾老师</w:t>
      </w:r>
    </w:p>
    <w:p>
      <w:pPr>
        <w:rPr>
          <w:sz w:val="24"/>
        </w:rPr>
      </w:pPr>
      <w:r>
        <w:rPr>
          <w:sz w:val="24"/>
        </w:rPr>
        <w:t>课堂氛围：巨水无比！提问不多，都是小组回答。想在英语课上补作业的可以冲！</w:t>
      </w:r>
    </w:p>
    <w:p>
      <w:pPr>
        <w:rPr>
          <w:sz w:val="24"/>
        </w:rPr>
      </w:pPr>
      <w:r>
        <w:rPr>
          <w:sz w:val="24"/>
        </w:rPr>
        <w:t>作业与考核：作业很多，三篇批改网作文+四次小组作业+一次pre。有期中考试和期末考试，题量比较大，但都是课本内容，不是很难。考试没有听力，听力困难户可以冲！</w:t>
      </w:r>
    </w:p>
    <w:p>
      <w:pPr>
        <w:rPr>
          <w:sz w:val="24"/>
        </w:rPr>
      </w:pPr>
      <w:r>
        <w:rPr>
          <w:sz w:val="24"/>
        </w:rPr>
        <w:t>打分情况：老师会压分，给分不太友好，但是大二可以靠四六级换。</w:t>
      </w:r>
    </w:p>
    <w:p>
      <w:pPr>
        <w:rPr>
          <w:sz w:val="24"/>
        </w:rPr>
      </w:pPr>
      <w:r>
        <w:rPr>
          <w:sz w:val="24"/>
        </w:rPr>
        <w:t>总结：想英语课纯划水的可以考虑高级英语读写，虽然作业多，但是难度一般。完成作业用时不会很长。授课和考核都以写作为主，对不擅长听力和口语的同学很友好。但是给分不高，可以好好权衡一下。</w:t>
      </w:r>
    </w:p>
    <w:p>
      <w:pPr>
        <w:numPr>
          <w:ilvl w:val="0"/>
          <w:numId w:val="1"/>
        </w:numPr>
        <w:rPr>
          <w:sz w:val="24"/>
        </w:rPr>
      </w:pPr>
      <w:r>
        <w:rPr>
          <w:sz w:val="24"/>
        </w:rPr>
        <w:t>陆玫老师</w:t>
      </w:r>
    </w:p>
    <w:p>
      <w:pPr>
        <w:rPr>
          <w:sz w:val="24"/>
        </w:rPr>
      </w:pPr>
      <w:r>
        <w:rPr>
          <w:sz w:val="24"/>
        </w:rPr>
        <w:t>课堂氛围：需要好好预习课本，上课提问较多，有时候会小组提问，老师比较严格</w:t>
      </w:r>
    </w:p>
    <w:p>
      <w:pPr>
        <w:rPr>
          <w:sz w:val="24"/>
        </w:rPr>
      </w:pPr>
      <w:r>
        <w:rPr>
          <w:sz w:val="24"/>
        </w:rPr>
        <w:t>作业和考核：就有一次pre +两篇批改网 期中期末的考试题会有日常联系题，再的情况同上</w:t>
      </w:r>
    </w:p>
    <w:p>
      <w:pPr>
        <w:rPr>
          <w:sz w:val="24"/>
        </w:rPr>
      </w:pPr>
      <w:r>
        <w:rPr>
          <w:sz w:val="24"/>
        </w:rPr>
        <w:t>打分情况：很看你的上课表现和作业情况 不压分</w:t>
      </w:r>
    </w:p>
    <w:p>
      <w:pPr>
        <w:numPr>
          <w:ilvl w:val="0"/>
          <w:numId w:val="2"/>
        </w:numPr>
        <w:rPr>
          <w:b/>
          <w:bCs/>
          <w:sz w:val="28"/>
          <w:szCs w:val="28"/>
        </w:rPr>
      </w:pPr>
      <w:r>
        <w:rPr>
          <w:b/>
          <w:bCs/>
          <w:sz w:val="28"/>
          <w:szCs w:val="28"/>
        </w:rPr>
        <w:t>英语演讲与辩论</w:t>
      </w:r>
    </w:p>
    <w:p>
      <w:pPr>
        <w:numPr>
          <w:ilvl w:val="0"/>
          <w:numId w:val="3"/>
        </w:numPr>
        <w:rPr>
          <w:rFonts w:ascii="宋体" w:hAnsi="宋体"/>
          <w:sz w:val="24"/>
        </w:rPr>
      </w:pPr>
      <w:r>
        <w:rPr>
          <w:rFonts w:hint="eastAsia" w:ascii="宋体" w:hAnsi="宋体"/>
          <w:sz w:val="24"/>
        </w:rPr>
        <w:t>朱静老师</w:t>
      </w:r>
      <w:r>
        <w:rPr>
          <w:rFonts w:ascii="宋体" w:hAnsi="宋体"/>
          <w:sz w:val="24"/>
        </w:rPr>
        <w:t>（女）</w:t>
      </w:r>
    </w:p>
    <w:p>
      <w:pPr>
        <w:rPr>
          <w:rFonts w:ascii="宋体" w:hAnsi="宋体"/>
          <w:sz w:val="24"/>
        </w:rPr>
      </w:pPr>
      <w:r>
        <w:rPr>
          <w:rFonts w:hint="eastAsia" w:ascii="宋体" w:hAnsi="宋体"/>
          <w:sz w:val="24"/>
        </w:rPr>
        <w:t>课堂氛围：整体偏严肃，能够学到很多关于演讲和辩论的知识，也会有很多机会上台演讲，想提升口语和锻炼胆量可以冲一冲。</w:t>
      </w:r>
    </w:p>
    <w:p>
      <w:pPr>
        <w:rPr>
          <w:rFonts w:ascii="宋体" w:hAnsi="宋体"/>
          <w:sz w:val="24"/>
        </w:rPr>
      </w:pPr>
      <w:r>
        <w:rPr>
          <w:rFonts w:hint="eastAsia" w:ascii="宋体" w:hAnsi="宋体"/>
          <w:sz w:val="24"/>
        </w:rPr>
        <w:t>作业与考核：基本每周都有演讲模仿打卡，偶尔会布置别的作业。一共三次考试，一次期中考试（听力＋习题）一次演讲考试，就是做演讲，一次辩论考试。</w:t>
      </w:r>
    </w:p>
    <w:p>
      <w:pPr>
        <w:rPr>
          <w:rFonts w:ascii="宋体" w:hAnsi="宋体"/>
          <w:sz w:val="24"/>
        </w:rPr>
      </w:pPr>
      <w:r>
        <w:rPr>
          <w:rFonts w:hint="eastAsia" w:ascii="宋体" w:hAnsi="宋体"/>
          <w:sz w:val="24"/>
        </w:rPr>
        <w:t>打分情况：应该比较公正，老师基本每节课都会记录回答问题的同学以及做即兴演讲的同学名单。</w:t>
      </w:r>
    </w:p>
    <w:p>
      <w:pPr>
        <w:rPr>
          <w:rFonts w:ascii="宋体" w:hAnsi="宋体"/>
          <w:b/>
          <w:bCs/>
          <w:sz w:val="24"/>
        </w:rPr>
      </w:pPr>
      <w:r>
        <w:rPr>
          <w:rFonts w:hint="eastAsia" w:ascii="宋体" w:hAnsi="宋体"/>
          <w:sz w:val="24"/>
        </w:rPr>
        <w:t>总结：想提升口语真的可以冲，不仅仅是学演讲和辩论的技巧，还可以提升胆量和锻炼反应能力，但是想水就别选这个老师，这个老师做什么都比较认真。</w:t>
      </w:r>
    </w:p>
    <w:p>
      <w:pPr>
        <w:numPr>
          <w:ilvl w:val="0"/>
          <w:numId w:val="2"/>
        </w:numPr>
        <w:rPr>
          <w:b/>
          <w:bCs/>
          <w:sz w:val="28"/>
          <w:szCs w:val="28"/>
        </w:rPr>
      </w:pPr>
      <w:r>
        <w:rPr>
          <w:b/>
          <w:bCs/>
          <w:sz w:val="28"/>
          <w:szCs w:val="28"/>
        </w:rPr>
        <w:t>学术英语写作</w:t>
      </w:r>
    </w:p>
    <w:p>
      <w:pPr>
        <w:numPr>
          <w:ilvl w:val="0"/>
          <w:numId w:val="4"/>
        </w:numPr>
        <w:rPr>
          <w:sz w:val="24"/>
        </w:rPr>
      </w:pPr>
      <w:r>
        <w:rPr>
          <w:sz w:val="24"/>
        </w:rPr>
        <w:t>周红红老师</w:t>
      </w:r>
    </w:p>
    <w:p>
      <w:pPr>
        <w:rPr>
          <w:sz w:val="24"/>
        </w:rPr>
      </w:pPr>
      <w:r>
        <w:rPr>
          <w:sz w:val="24"/>
        </w:rPr>
        <w:t>课堂氛围：通过读课文的方式进行点名，如果没有pre的话，就相当于下课了。</w:t>
      </w:r>
    </w:p>
    <w:p>
      <w:pPr>
        <w:rPr>
          <w:sz w:val="24"/>
        </w:rPr>
      </w:pPr>
      <w:r>
        <w:rPr>
          <w:sz w:val="24"/>
        </w:rPr>
        <w:t>作业与考核：作业超多！十篇批改网作文+六个pre+阅读十篇英语母语国家的人写的期刊、学术论文。有期中考试和期末考试，期中考试客观题很多是人大芸窗的原题，60分主观题就是两篇作文，没有听力。</w:t>
      </w:r>
    </w:p>
    <w:p>
      <w:pPr>
        <w:rPr>
          <w:sz w:val="24"/>
        </w:rPr>
      </w:pPr>
      <w:r>
        <w:rPr>
          <w:sz w:val="24"/>
        </w:rPr>
        <w:t>打分情况：老师会尽量给我们高分，但考试的成绩得靠我们自己。</w:t>
      </w:r>
    </w:p>
    <w:p>
      <w:pPr>
        <w:rPr>
          <w:sz w:val="24"/>
        </w:rPr>
      </w:pPr>
      <w:r>
        <w:rPr>
          <w:sz w:val="24"/>
        </w:rPr>
        <w:t>总结：英语课上课挺水的，但如果不想写那么多作文，做那么多pre的话建议退避三舍；但是老师上课很温柔，会尽量的给我们分，为了分数不在乎累不累的同学冲冲冲！（虽然老师说努力给高分 但不知道最后给的到底高不高因为我们的期末成绩还不知道）</w:t>
      </w:r>
    </w:p>
    <w:p>
      <w:pPr>
        <w:rPr>
          <w:sz w:val="24"/>
        </w:rPr>
      </w:pPr>
      <w:r>
        <w:rPr>
          <w:sz w:val="24"/>
        </w:rPr>
        <w:t>2.秦琴老师</w:t>
      </w:r>
    </w:p>
    <w:p>
      <w:pPr>
        <w:rPr>
          <w:sz w:val="24"/>
        </w:rPr>
      </w:pPr>
      <w:r>
        <w:rPr>
          <w:sz w:val="24"/>
        </w:rPr>
        <w:t>课堂氛围：压迫感比较强，会一个个点名回答问题（网课期间是开着摄像头上了整个学期的课的）。如果你刚开始上课露头了（指积极回答了几次问题、且回答的效果还不错），那么这学期就有可能一直被老师叫着回答问题。</w:t>
      </w:r>
    </w:p>
    <w:p>
      <w:pPr>
        <w:rPr>
          <w:sz w:val="24"/>
        </w:rPr>
      </w:pPr>
      <w:r>
        <w:rPr>
          <w:sz w:val="24"/>
        </w:rPr>
        <w:t>作业与考核：作业还行！减负后这学期一个个人pre一个小组pre一个学术论坛（后来改成了小组配音），纸质了话一个cv一个application letter，但老师要求稍微会严一些，比如pre必须脱稿，纸质作业格式什么的卡的比较严。</w:t>
      </w:r>
    </w:p>
    <w:p>
      <w:pPr>
        <w:rPr>
          <w:sz w:val="24"/>
        </w:rPr>
      </w:pPr>
      <w:r>
        <w:rPr>
          <w:sz w:val="24"/>
        </w:rPr>
        <w:t>打分：中等吧，其他分数自己考，个人pre小组pre差不多均分七分。老师会把分数表直接发群里让大家看。</w:t>
      </w:r>
    </w:p>
    <w:p>
      <w:pPr>
        <w:rPr>
          <w:sz w:val="24"/>
        </w:rPr>
      </w:pPr>
      <w:r>
        <w:rPr>
          <w:sz w:val="24"/>
        </w:rPr>
        <w:t>总结：抛开作业量来说很不错其实，老师上课特别负责，真的能学到知识，很像高中英语课的上课方式，如果能接受一学期高强度英语课的可以尝试。</w:t>
      </w:r>
    </w:p>
    <w:p>
      <w:pPr>
        <w:numPr>
          <w:ilvl w:val="0"/>
          <w:numId w:val="4"/>
        </w:numPr>
        <w:rPr>
          <w:sz w:val="24"/>
        </w:rPr>
      </w:pPr>
      <w:r>
        <w:rPr>
          <w:sz w:val="24"/>
        </w:rPr>
        <w:t>王淑芳老师</w:t>
      </w:r>
    </w:p>
    <w:p>
      <w:pPr>
        <w:rPr>
          <w:sz w:val="24"/>
        </w:rPr>
      </w:pPr>
      <w:r>
        <w:rPr>
          <w:sz w:val="24"/>
        </w:rPr>
        <w:t>课堂氛围：老师性格很随和，上课也很水，可能会有点人回答问题的情况但一般都是读课文的简单问题，而且很上课氛围整体也很活泼，想上水课的话可以选。</w:t>
      </w:r>
    </w:p>
    <w:p>
      <w:pPr>
        <w:rPr>
          <w:sz w:val="24"/>
        </w:rPr>
      </w:pPr>
      <w:r>
        <w:rPr>
          <w:sz w:val="24"/>
        </w:rPr>
        <w:t>作业：人大芸窗每个单元的作业+批改网两次作文+两次pre  但是老师不强制要求pre脱稿。</w:t>
      </w:r>
    </w:p>
    <w:p>
      <w:pPr>
        <w:rPr>
          <w:sz w:val="24"/>
        </w:rPr>
      </w:pPr>
      <w:r>
        <w:rPr>
          <w:sz w:val="24"/>
        </w:rPr>
        <w:t>打分：目前不清楚打分（11.23）之前有在小喇叭上说平时分不太友好，可能和平时课堂表现挂钩，等我去实践一下。</w:t>
      </w:r>
    </w:p>
    <w:p>
      <w:pPr>
        <w:numPr>
          <w:ilvl w:val="0"/>
          <w:numId w:val="2"/>
        </w:numPr>
        <w:rPr>
          <w:b/>
          <w:bCs/>
          <w:sz w:val="28"/>
          <w:szCs w:val="28"/>
        </w:rPr>
      </w:pPr>
      <w:r>
        <w:rPr>
          <w:b/>
          <w:bCs/>
          <w:sz w:val="28"/>
          <w:szCs w:val="28"/>
        </w:rPr>
        <w:t>科技综合英语</w:t>
      </w:r>
    </w:p>
    <w:p>
      <w:pPr>
        <w:numPr>
          <w:ilvl w:val="0"/>
          <w:numId w:val="5"/>
        </w:numPr>
        <w:tabs>
          <w:tab w:val="clear" w:pos="312"/>
        </w:tabs>
        <w:rPr>
          <w:sz w:val="24"/>
        </w:rPr>
      </w:pPr>
      <w:r>
        <w:rPr>
          <w:sz w:val="24"/>
        </w:rPr>
        <w:t>周琦老师</w:t>
      </w:r>
    </w:p>
    <w:p>
      <w:pPr>
        <w:rPr>
          <w:sz w:val="24"/>
        </w:rPr>
      </w:pPr>
      <w:r>
        <w:rPr>
          <w:sz w:val="24"/>
        </w:rPr>
        <w:t>课堂氛围：咱就是说，老师真的又温柔又有耐心！提问很少，基本就是书上题目和读课文。整体比较水。我爱她！！</w:t>
      </w:r>
    </w:p>
    <w:p>
      <w:pPr>
        <w:rPr>
          <w:sz w:val="24"/>
        </w:rPr>
      </w:pPr>
      <w:r>
        <w:rPr>
          <w:sz w:val="24"/>
        </w:rPr>
        <w:t>作业与考核：有期中期末，一次pre，一个配音作业，一篇小论文作业</w:t>
      </w:r>
    </w:p>
    <w:p>
      <w:pPr>
        <w:rPr>
          <w:sz w:val="24"/>
        </w:rPr>
      </w:pPr>
      <w:r>
        <w:rPr>
          <w:sz w:val="24"/>
        </w:rPr>
        <w:t>打分情况：给分非常好，作业做得好90+比较容易拿</w:t>
      </w:r>
    </w:p>
    <w:p>
      <w:pPr>
        <w:rPr>
          <w:sz w:val="24"/>
        </w:rPr>
      </w:pPr>
      <w:r>
        <w:rPr>
          <w:sz w:val="24"/>
        </w:rPr>
        <w:t>总结：科技综合英语比较适合偏理科专业的同学，文科类专业同学慎选。但是周琦老师真的可以冲！</w:t>
      </w:r>
    </w:p>
    <w:p>
      <w:pPr>
        <w:numPr>
          <w:ilvl w:val="0"/>
          <w:numId w:val="5"/>
        </w:numPr>
        <w:rPr>
          <w:sz w:val="24"/>
        </w:rPr>
      </w:pPr>
      <w:r>
        <w:rPr>
          <w:sz w:val="24"/>
        </w:rPr>
        <w:t>程瑾涛老师</w:t>
      </w:r>
    </w:p>
    <w:p>
      <w:pPr>
        <w:rPr>
          <w:sz w:val="24"/>
        </w:rPr>
      </w:pPr>
      <w:r>
        <w:rPr>
          <w:sz w:val="24"/>
        </w:rPr>
        <w:t>课堂氛围：老师上课很认真，很温柔，讲课文有时候会让同学站起来读，课后题有时候会提问，但是总的来说还行并不多，比较水。</w:t>
      </w:r>
    </w:p>
    <w:p>
      <w:pPr>
        <w:rPr>
          <w:sz w:val="24"/>
        </w:rPr>
      </w:pPr>
      <w:r>
        <w:rPr>
          <w:sz w:val="24"/>
        </w:rPr>
        <w:t>作业与考核：平常作业就是书上一些题，但是布作业的次数不多，有一次pre，结课作业是一个配音作业和一篇小论文作业，期中期末都有</w:t>
      </w:r>
    </w:p>
    <w:p>
      <w:pPr>
        <w:rPr>
          <w:sz w:val="24"/>
        </w:rPr>
      </w:pPr>
      <w:r>
        <w:rPr>
          <w:sz w:val="24"/>
        </w:rPr>
        <w:t>总结：这门课理工科的同学可以学到很多和专业相关的英语单词，还是挺有用的，建议可选！</w:t>
      </w:r>
    </w:p>
    <w:p>
      <w:pPr>
        <w:rPr>
          <w:sz w:val="24"/>
        </w:rPr>
      </w:pPr>
    </w:p>
    <w:p>
      <w:pPr>
        <w:numPr>
          <w:ilvl w:val="0"/>
          <w:numId w:val="2"/>
        </w:numPr>
        <w:rPr>
          <w:b/>
          <w:bCs/>
          <w:sz w:val="28"/>
          <w:szCs w:val="36"/>
        </w:rPr>
      </w:pPr>
      <w:r>
        <w:rPr>
          <w:b/>
          <w:bCs/>
          <w:sz w:val="28"/>
          <w:szCs w:val="36"/>
        </w:rPr>
        <w:t>商务英语</w:t>
      </w:r>
    </w:p>
    <w:p>
      <w:pPr>
        <w:numPr>
          <w:ilvl w:val="0"/>
          <w:numId w:val="6"/>
        </w:numPr>
        <w:rPr>
          <w:color w:val="0000FF"/>
          <w:sz w:val="24"/>
          <w:szCs w:val="32"/>
          <w:highlight w:val="yellow"/>
          <w:u w:val="single"/>
        </w:rPr>
      </w:pPr>
      <w:r>
        <w:rPr>
          <w:color w:val="0000FF"/>
          <w:sz w:val="24"/>
          <w:szCs w:val="32"/>
          <w:highlight w:val="yellow"/>
          <w:u w:val="single"/>
        </w:rPr>
        <w:t>陈娴老师</w:t>
      </w:r>
    </w:p>
    <w:p>
      <w:pPr>
        <w:rPr>
          <w:sz w:val="24"/>
          <w:szCs w:val="32"/>
          <w:highlight w:val="yellow"/>
        </w:rPr>
      </w:pPr>
      <w:r>
        <w:rPr>
          <w:sz w:val="24"/>
          <w:szCs w:val="32"/>
          <w:highlight w:val="yellow"/>
        </w:rPr>
        <w:t>课堂氛围：老师尊滴非常非常滴温柔，虽然为了增加课堂互动会有一些相关的问答环节，但是无论你答得怎么样，老师都会特别温柔的给你说一下优点和缺点，平常作业就是书本作业，而且基本不怎么检查，尊滴非常好！</w:t>
      </w:r>
    </w:p>
    <w:p>
      <w:pPr>
        <w:rPr>
          <w:sz w:val="24"/>
          <w:szCs w:val="32"/>
          <w:highlight w:val="yellow"/>
        </w:rPr>
      </w:pPr>
      <w:r>
        <w:rPr>
          <w:sz w:val="24"/>
          <w:szCs w:val="32"/>
          <w:highlight w:val="yellow"/>
        </w:rPr>
        <w:t>作业和考核：有期中和期末考试，一般一学期就是一个pre和一篇作文这样。</w:t>
      </w:r>
    </w:p>
    <w:p>
      <w:pPr>
        <w:rPr>
          <w:sz w:val="24"/>
          <w:szCs w:val="32"/>
          <w:highlight w:val="yellow"/>
        </w:rPr>
      </w:pPr>
      <w:r>
        <w:rPr>
          <w:sz w:val="24"/>
          <w:szCs w:val="32"/>
          <w:highlight w:val="yellow"/>
        </w:rPr>
        <w:t>打分情况：给分很好，只要认真学，都可以拿到一个理想的分数滴！</w:t>
      </w:r>
    </w:p>
    <w:p>
      <w:pPr>
        <w:rPr>
          <w:sz w:val="24"/>
          <w:szCs w:val="32"/>
          <w:highlight w:val="yellow"/>
        </w:rPr>
      </w:pPr>
      <w:r>
        <w:rPr>
          <w:sz w:val="24"/>
          <w:szCs w:val="32"/>
          <w:highlight w:val="yellow"/>
        </w:rPr>
        <w:t>总结：商务英语比较适合以后想要出国的同学，陈娴老师尊滴非常的温柔，给我狠狠的选她！</w:t>
      </w:r>
    </w:p>
    <w:p>
      <w:pPr>
        <w:numPr>
          <w:ilvl w:val="0"/>
          <w:numId w:val="2"/>
        </w:numPr>
        <w:rPr>
          <w:b/>
          <w:bCs/>
          <w:sz w:val="28"/>
          <w:szCs w:val="36"/>
        </w:rPr>
      </w:pPr>
      <w:r>
        <w:rPr>
          <w:b/>
          <w:bCs/>
          <w:sz w:val="28"/>
          <w:szCs w:val="36"/>
        </w:rPr>
        <w:t>科技英语英汉互译</w:t>
      </w:r>
    </w:p>
    <w:p>
      <w:pPr>
        <w:rPr>
          <w:sz w:val="24"/>
          <w:szCs w:val="32"/>
        </w:rPr>
      </w:pPr>
      <w:r>
        <w:rPr>
          <w:sz w:val="24"/>
          <w:szCs w:val="32"/>
        </w:rPr>
        <w:t>1.左映娟老师</w:t>
      </w:r>
    </w:p>
    <w:p>
      <w:pPr>
        <w:rPr>
          <w:sz w:val="24"/>
          <w:szCs w:val="32"/>
        </w:rPr>
      </w:pPr>
      <w:r>
        <w:rPr>
          <w:sz w:val="24"/>
          <w:szCs w:val="32"/>
        </w:rPr>
        <w:t>课堂氛围:老师会在刚来的第一节课让你们固定位置，分完组之后会大概固定座位，坐到特定的区域不让随意换座位(遇见好看的帅哥美女可以勇敢组队，大概率会锁死一学期，座位也会锁死一学期) 老师会用几节课记住你的名字，逃课迟到要谨慎(百分百被抓)后果严不严重不清楚。课上会偶尔提问，频率不高，课堂上可以学到比较多的英汉互译的技巧，个人感觉还是挺有用的，你也可以选择不听课，也很好水。老师人很温柔，给分咋样还不确定 还在上她的课ing</w:t>
      </w:r>
    </w:p>
    <w:p>
      <w:pPr>
        <w:rPr>
          <w:sz w:val="24"/>
          <w:szCs w:val="32"/>
        </w:rPr>
      </w:pPr>
      <w:r>
        <w:rPr>
          <w:sz w:val="24"/>
          <w:szCs w:val="32"/>
        </w:rPr>
        <w:t>作业和考核:平时无作业，偶尔会有的作业就是给你一段英语小短文，让你翻译成汉语下节课提交(有道几分钟可以解决的那种作业) 课堂上有三四次小组任务，具体形式是小组成员单独翻译一段小短文，然后组内讨论，一个小组出一个，要标记好哪里的翻译是好的，好在哪，下课交上去(课堂解决，不占课下时间)一个学期有一次pre，pre的内容涉及到英汉互译方面，可以用汉语读!不用背英语稿子!这还不速速冲!</w:t>
      </w:r>
    </w:p>
    <w:p>
      <w:pPr>
        <w:rPr>
          <w:sz w:val="24"/>
          <w:szCs w:val="32"/>
        </w:rPr>
      </w:pPr>
      <w:r>
        <w:rPr>
          <w:sz w:val="24"/>
          <w:szCs w:val="32"/>
        </w:rPr>
        <w:t>PS:英汉互译这个课别的老师，好像情况也差不多，作业任务啥的都是比较少的，是一门比较容易水下来的课，作业啥的基本不占用时间，如果下学期很忙英语课想休息一下，可以冲</w:t>
      </w:r>
    </w:p>
    <w:p>
      <w:pPr>
        <w:rPr>
          <w:sz w:val="24"/>
          <w:szCs w:val="32"/>
        </w:rPr>
      </w:pPr>
    </w:p>
    <w:p>
      <w:pPr>
        <w:numPr>
          <w:ilvl w:val="0"/>
          <w:numId w:val="6"/>
        </w:numPr>
        <w:rPr>
          <w:sz w:val="24"/>
          <w:szCs w:val="32"/>
        </w:rPr>
      </w:pPr>
      <w:r>
        <w:rPr>
          <w:sz w:val="24"/>
          <w:szCs w:val="32"/>
        </w:rPr>
        <w:t>张薇薇老师</w:t>
      </w:r>
    </w:p>
    <w:p>
      <w:pPr>
        <w:rPr>
          <w:sz w:val="24"/>
          <w:szCs w:val="32"/>
        </w:rPr>
      </w:pPr>
      <w:r>
        <w:rPr>
          <w:sz w:val="24"/>
          <w:szCs w:val="32"/>
        </w:rPr>
        <w:t>课堂氛围：老师人非常好，比较温柔，提问的环节比较多，但是大多都是很简单的翻译，在提前下发的课件都可以找到答案，所以不用担心。在课堂上好好听还是能学到很实用的翻译技能的！整体来说，课堂比较轻松有趣，不会有太大压力。</w:t>
      </w:r>
    </w:p>
    <w:p>
      <w:pPr>
        <w:rPr>
          <w:sz w:val="24"/>
          <w:szCs w:val="32"/>
        </w:rPr>
      </w:pPr>
      <w:r>
        <w:rPr>
          <w:sz w:val="24"/>
          <w:szCs w:val="32"/>
        </w:rPr>
        <w:t>作业与考核：作业灰常灰常少！一个学期好像就做过两次课堂以外的作业，还是半小时内绝对能写完的翻译。在课堂上会有两次大作业，都是半小时完成，一次英译中，一次中译英，段落翻译，计入考核成绩（但是翻得再不好也会有保底分hhhh)，还有三次workshop，两个小组同时讨论一个段落的翻译，在全班面前与另一个小组掰头。没有慕课，只有正常的期中期末考试，想水的速冲！（是我上过最轻松的英语课！）</w:t>
      </w:r>
    </w:p>
    <w:p>
      <w:pPr>
        <w:rPr>
          <w:sz w:val="24"/>
          <w:szCs w:val="32"/>
        </w:rPr>
      </w:pPr>
      <w:r>
        <w:rPr>
          <w:sz w:val="24"/>
          <w:szCs w:val="32"/>
        </w:rPr>
        <w:t>救！但是据说她给分超低！我好几个同学都拿了70+</w:t>
      </w:r>
    </w:p>
    <w:p>
      <w:pPr>
        <w:numPr>
          <w:ilvl w:val="0"/>
          <w:numId w:val="2"/>
        </w:numPr>
        <w:rPr>
          <w:b/>
          <w:bCs/>
          <w:sz w:val="28"/>
          <w:szCs w:val="36"/>
        </w:rPr>
      </w:pPr>
      <w:r>
        <w:rPr>
          <w:b/>
          <w:bCs/>
          <w:sz w:val="28"/>
          <w:szCs w:val="36"/>
        </w:rPr>
        <w:t>跨文化交际英语</w:t>
      </w:r>
    </w:p>
    <w:p>
      <w:pPr>
        <w:numPr>
          <w:ilvl w:val="0"/>
          <w:numId w:val="7"/>
        </w:numPr>
        <w:rPr>
          <w:sz w:val="24"/>
          <w:szCs w:val="32"/>
        </w:rPr>
      </w:pPr>
      <w:r>
        <w:rPr>
          <w:sz w:val="24"/>
          <w:szCs w:val="32"/>
        </w:rPr>
        <w:t>周志杰（女）</w:t>
      </w:r>
    </w:p>
    <w:p>
      <w:pPr>
        <w:rPr>
          <w:sz w:val="24"/>
          <w:szCs w:val="32"/>
        </w:rPr>
      </w:pPr>
      <w:r>
        <w:rPr>
          <w:sz w:val="24"/>
          <w:szCs w:val="32"/>
        </w:rPr>
        <w:t>课堂：非常密集的提问，而且考勤比较严，作业是正常（并不）英语都有的pre和小作文，和中外文化差不多，但是非常难。总之就是非常避雷。（p.s.老师是好老师）</w:t>
      </w:r>
    </w:p>
    <w:p>
      <w:pPr>
        <w:rPr>
          <w:sz w:val="24"/>
          <w:szCs w:val="32"/>
        </w:rPr>
      </w:pPr>
      <w:r>
        <w:rPr>
          <w:sz w:val="24"/>
          <w:szCs w:val="32"/>
        </w:rPr>
        <w:t>补充:老师讲的内容很丰富，可以了解到许多跨文化知识，老师也很认真负责，相对来说课堂和作业内容确实会多一些，但没到很离谱的程度，老师也比较好沟通，想好好学英语或者了解跨文化知识的同学可以选。</w:t>
      </w:r>
    </w:p>
    <w:p>
      <w:pPr>
        <w:rPr>
          <w:sz w:val="24"/>
          <w:szCs w:val="32"/>
        </w:rPr>
      </w:pPr>
      <w:r>
        <w:rPr>
          <w:sz w:val="24"/>
          <w:szCs w:val="32"/>
        </w:rPr>
        <w:t>2.唐学华老师（女）</w:t>
      </w:r>
    </w:p>
    <w:p>
      <w:pPr>
        <w:rPr>
          <w:sz w:val="24"/>
          <w:szCs w:val="32"/>
        </w:rPr>
      </w:pPr>
      <w:r>
        <w:rPr>
          <w:sz w:val="24"/>
          <w:szCs w:val="32"/>
        </w:rPr>
        <w:t>这个老师教了我大一一年，讲的比较好，她讲的跨文化交际我没听过，但是据同学所说，一致好评！很轻松，很好玩，作业的要求相比别的老师降低了很多，最最最最关键的是，老师巨巨巨巨漂亮!!!给分应该也不错，可以冲。</w:t>
      </w:r>
    </w:p>
    <w:p>
      <w:pPr>
        <w:rPr>
          <w:sz w:val="24"/>
          <w:szCs w:val="32"/>
        </w:rPr>
      </w:pPr>
      <w:r>
        <w:rPr>
          <w:rFonts w:hint="eastAsia"/>
          <w:sz w:val="24"/>
          <w:szCs w:val="32"/>
        </w:rPr>
        <w:t>3刘艳平老师（女）</w:t>
      </w:r>
    </w:p>
    <w:p>
      <w:pPr>
        <w:rPr>
          <w:rFonts w:hint="eastAsia"/>
          <w:sz w:val="24"/>
          <w:szCs w:val="32"/>
        </w:rPr>
      </w:pPr>
      <w:r>
        <w:rPr>
          <w:rFonts w:hint="eastAsia"/>
          <w:sz w:val="24"/>
          <w:szCs w:val="32"/>
        </w:rPr>
        <w:t>这个老师是我在下学期上网课的时候跟着这个老师学的，作业就是写一篇观后感和其他英语都有的pre，个人认为这个老师非常非常非常好，上课态度很认真，由于是在线上，不知道老师在线下上课的时候的状态。不过我还是非常推荐的。</w:t>
      </w:r>
    </w:p>
    <w:p>
      <w:pPr>
        <w:numPr>
          <w:ilvl w:val="0"/>
          <w:numId w:val="2"/>
        </w:numPr>
        <w:rPr>
          <w:b/>
          <w:bCs/>
          <w:sz w:val="28"/>
          <w:szCs w:val="36"/>
        </w:rPr>
      </w:pPr>
      <w:r>
        <w:rPr>
          <w:b/>
          <w:bCs/>
          <w:sz w:val="28"/>
          <w:szCs w:val="36"/>
        </w:rPr>
        <w:t>国际组织英语</w:t>
      </w:r>
    </w:p>
    <w:p>
      <w:pPr>
        <w:numPr>
          <w:ilvl w:val="0"/>
          <w:numId w:val="8"/>
        </w:numPr>
        <w:tabs>
          <w:tab w:val="clear" w:pos="312"/>
        </w:tabs>
        <w:rPr>
          <w:sz w:val="24"/>
          <w:szCs w:val="32"/>
          <w:highlight w:val="yellow"/>
        </w:rPr>
      </w:pPr>
      <w:r>
        <w:rPr>
          <w:sz w:val="24"/>
          <w:szCs w:val="32"/>
          <w:highlight w:val="yellow"/>
        </w:rPr>
        <w:t>田永丰（男）</w:t>
      </w:r>
    </w:p>
    <w:p>
      <w:pPr>
        <w:rPr>
          <w:sz w:val="24"/>
          <w:szCs w:val="32"/>
          <w:highlight w:val="yellow"/>
        </w:rPr>
      </w:pPr>
      <w:r>
        <w:rPr>
          <w:sz w:val="24"/>
          <w:szCs w:val="32"/>
          <w:highlight w:val="yellow"/>
        </w:rPr>
        <w:t>强推，这个老师上课内容会和大家讨论很多国际化的主题，会听到很多很有意思的观点。田老师作业只有pre,大概三周一个pre,但是要求不高，可以读稿，人很温柔，很好说话，无期中期末，期末大作业结课，主题也很对味。平时分pre打分，且是同学问卷星打分。</w:t>
      </w:r>
    </w:p>
    <w:p>
      <w:pPr>
        <w:rPr>
          <w:b/>
          <w:bCs/>
          <w:sz w:val="28"/>
          <w:szCs w:val="36"/>
        </w:rPr>
      </w:pPr>
    </w:p>
    <w:p>
      <w:pPr>
        <w:rPr>
          <w:sz w:val="24"/>
          <w:szCs w:val="32"/>
        </w:rPr>
      </w:pPr>
    </w:p>
    <w:p>
      <w:pPr>
        <w:rPr>
          <w:sz w:val="24"/>
          <w:szCs w:val="32"/>
        </w:rPr>
      </w:pPr>
    </w:p>
    <w:p>
      <w:pPr>
        <w:rPr>
          <w:b/>
          <w:bCs/>
          <w:sz w:val="32"/>
          <w:szCs w:val="32"/>
        </w:rPr>
      </w:pPr>
      <w:r>
        <w:rPr>
          <w:b/>
          <w:bCs/>
          <w:sz w:val="32"/>
          <w:szCs w:val="32"/>
        </w:rPr>
        <w:t>大物</w:t>
      </w:r>
      <w:r>
        <w:rPr>
          <w:rFonts w:hint="eastAsia"/>
          <w:b/>
          <w:bCs/>
          <w:sz w:val="32"/>
          <w:szCs w:val="32"/>
        </w:rPr>
        <w:t>课</w:t>
      </w:r>
    </w:p>
    <w:p>
      <w:pPr>
        <w:numPr>
          <w:ilvl w:val="0"/>
          <w:numId w:val="9"/>
        </w:numPr>
        <w:rPr>
          <w:sz w:val="24"/>
          <w:highlight w:val="yellow"/>
        </w:rPr>
      </w:pPr>
      <w:r>
        <w:rPr>
          <w:sz w:val="24"/>
        </w:rPr>
        <w:t>郭</w:t>
      </w:r>
      <w:r>
        <w:rPr>
          <w:sz w:val="24"/>
          <w:highlight w:val="yellow"/>
        </w:rPr>
        <w:t>亚光老师</w:t>
      </w:r>
    </w:p>
    <w:p>
      <w:pPr>
        <w:rPr>
          <w:sz w:val="24"/>
          <w:highlight w:val="yellow"/>
        </w:rPr>
      </w:pPr>
      <w:r>
        <w:rPr>
          <w:sz w:val="24"/>
          <w:highlight w:val="yellow"/>
        </w:rPr>
        <w:t>课堂氛围：很轻松，老师很年轻（且帅！），也很懂年轻人，会知道一些年轻。</w:t>
      </w:r>
    </w:p>
    <w:p>
      <w:pPr>
        <w:rPr>
          <w:sz w:val="24"/>
          <w:highlight w:val="yellow"/>
        </w:rPr>
      </w:pPr>
      <w:r>
        <w:rPr>
          <w:sz w:val="24"/>
          <w:highlight w:val="yellow"/>
        </w:rPr>
        <w:t>的梗让课堂变得更加生动有趣。很体谅学生，不考勤。对学生的问题都超耐心的回答！而且每节课都会复习上一堂课讲的内容。</w:t>
      </w:r>
    </w:p>
    <w:p>
      <w:pPr>
        <w:rPr>
          <w:sz w:val="24"/>
          <w:highlight w:val="yellow"/>
        </w:rPr>
      </w:pPr>
      <w:r>
        <w:rPr>
          <w:sz w:val="24"/>
          <w:highlight w:val="yellow"/>
        </w:rPr>
        <w:t>作业与考核：作业布置比较自由，比如如果是个节假日或者快期末了就会不布置作业了，除了学校定的考核外不会设置其他考核。</w:t>
      </w:r>
    </w:p>
    <w:p>
      <w:pPr>
        <w:rPr>
          <w:sz w:val="24"/>
          <w:highlight w:val="yellow"/>
        </w:rPr>
      </w:pPr>
      <w:r>
        <w:rPr>
          <w:sz w:val="24"/>
          <w:szCs w:val="32"/>
          <w:highlight w:val="yellow"/>
        </w:rPr>
        <w:t>总结：郭亚光老师</w:t>
      </w:r>
      <w:r>
        <w:rPr>
          <w:sz w:val="24"/>
          <w:highlight w:val="yellow"/>
        </w:rPr>
        <w:t>真的是一个非常好的老师！！！大物上和下都选的他！冲冲冲！</w:t>
      </w:r>
    </w:p>
    <w:p>
      <w:pPr>
        <w:numPr>
          <w:ilvl w:val="0"/>
          <w:numId w:val="9"/>
        </w:numPr>
        <w:rPr>
          <w:sz w:val="24"/>
          <w:highlight w:val="yellow"/>
        </w:rPr>
      </w:pPr>
      <w:r>
        <w:rPr>
          <w:sz w:val="24"/>
          <w:highlight w:val="yellow"/>
        </w:rPr>
        <w:t>王波波</w:t>
      </w:r>
    </w:p>
    <w:p>
      <w:pPr>
        <w:rPr>
          <w:sz w:val="24"/>
          <w:highlight w:val="yellow"/>
        </w:rPr>
      </w:pPr>
      <w:r>
        <w:rPr>
          <w:sz w:val="24"/>
          <w:highlight w:val="yellow"/>
        </w:rPr>
        <w:t>人超好！据说会捞人。上课管的也很松。</w:t>
      </w:r>
    </w:p>
    <w:p>
      <w:pPr>
        <w:rPr>
          <w:sz w:val="24"/>
          <w:highlight w:val="yellow"/>
        </w:rPr>
      </w:pPr>
    </w:p>
    <w:p>
      <w:pPr>
        <w:numPr>
          <w:ilvl w:val="0"/>
          <w:numId w:val="9"/>
        </w:numPr>
        <w:rPr>
          <w:sz w:val="24"/>
        </w:rPr>
      </w:pPr>
      <w:r>
        <w:rPr>
          <w:sz w:val="24"/>
        </w:rPr>
        <w:t>牛原老师</w:t>
      </w:r>
    </w:p>
    <w:p>
      <w:pPr>
        <w:rPr>
          <w:sz w:val="24"/>
        </w:rPr>
      </w:pPr>
      <w:r>
        <w:rPr>
          <w:sz w:val="24"/>
        </w:rPr>
        <w:t>牛原老师的课我上的是网课，线下上课氛围不大清楚，线上而言感觉还是挺轻松的，老师会通过雨课堂随机点名签到。老师作业布置比较少，而且像慕课、大物实验什么的老师都会提醒你。至于考核成绩的话，平时分该有的都会有，不会有任何多的考试了。</w:t>
      </w:r>
    </w:p>
    <w:p>
      <w:pPr>
        <w:rPr>
          <w:sz w:val="24"/>
        </w:rPr>
      </w:pPr>
    </w:p>
    <w:p>
      <w:pPr>
        <w:rPr>
          <w:sz w:val="24"/>
          <w:highlight w:val="yellow"/>
        </w:rPr>
      </w:pPr>
      <w:r>
        <w:rPr>
          <w:sz w:val="24"/>
        </w:rPr>
        <w:t>4</w:t>
      </w:r>
      <w:r>
        <w:rPr>
          <w:sz w:val="24"/>
          <w:highlight w:val="yellow"/>
        </w:rPr>
        <w:t>.蔡天芳老师</w:t>
      </w:r>
    </w:p>
    <w:p>
      <w:pPr>
        <w:rPr>
          <w:sz w:val="24"/>
          <w:highlight w:val="yellow"/>
        </w:rPr>
      </w:pPr>
      <w:r>
        <w:rPr>
          <w:sz w:val="24"/>
          <w:highlight w:val="yellow"/>
        </w:rPr>
        <w:t>这个老师作业挺多的，因为她本身参与了《进阶式物理》一书的编制，所以除了书上的作业，还会多一本这个作业，但是老师人本身教学非常非常的好！而且也非常的负责任，对于想要多刷一些题目，然后提升自己物理的能力，之后也有想法参与物理竞赛的小朋友们是一个非常好的选择！</w:t>
      </w:r>
    </w:p>
    <w:p>
      <w:pPr>
        <w:rPr>
          <w:sz w:val="24"/>
        </w:rPr>
      </w:pPr>
    </w:p>
    <w:p>
      <w:pPr>
        <w:rPr>
          <w:sz w:val="24"/>
          <w:highlight w:val="yellow"/>
        </w:rPr>
      </w:pPr>
      <w:r>
        <w:rPr>
          <w:sz w:val="24"/>
        </w:rPr>
        <w:t>5</w:t>
      </w:r>
      <w:r>
        <w:rPr>
          <w:sz w:val="24"/>
          <w:highlight w:val="yellow"/>
        </w:rPr>
        <w:t>.赵红敏老师</w:t>
      </w:r>
    </w:p>
    <w:p>
      <w:pPr>
        <w:rPr>
          <w:sz w:val="24"/>
          <w:highlight w:val="yellow"/>
        </w:rPr>
      </w:pPr>
      <w:r>
        <w:rPr>
          <w:sz w:val="24"/>
          <w:highlight w:val="yellow"/>
        </w:rPr>
        <w:t>安利给像我这样大物不大好的人！！！老师上课比较慢，会兼顾底子没那么好的同学。老师上课比较强调公式，会有公式默写。课堂上老师会提醒同学不要玩手机，但是不会凶人。老师可温柔了。平时作业老师不会布置很多，但也不少哦！平时分很可以，考试靠自己！</w:t>
      </w:r>
    </w:p>
    <w:p>
      <w:pPr>
        <w:rPr>
          <w:sz w:val="24"/>
        </w:rPr>
      </w:pPr>
    </w:p>
    <w:p>
      <w:pPr>
        <w:numPr>
          <w:ilvl w:val="0"/>
          <w:numId w:val="10"/>
        </w:numPr>
        <w:rPr>
          <w:sz w:val="24"/>
          <w:highlight w:val="yellow"/>
        </w:rPr>
      </w:pPr>
      <w:r>
        <w:rPr>
          <w:sz w:val="24"/>
          <w:highlight w:val="yellow"/>
        </w:rPr>
        <w:t>范玲老师</w:t>
      </w:r>
    </w:p>
    <w:p>
      <w:pPr>
        <w:rPr>
          <w:sz w:val="24"/>
          <w:highlight w:val="yellow"/>
        </w:rPr>
      </w:pPr>
      <w:r>
        <w:rPr>
          <w:sz w:val="24"/>
          <w:highlight w:val="yellow"/>
        </w:rPr>
        <w:t xml:space="preserve">  范玲老师很负责，讲的也很好，会很耐心地解答每个同学的问题，甚至下课很久了会发现她还在解答问题，超级负责!!</w:t>
      </w:r>
    </w:p>
    <w:p>
      <w:pPr>
        <w:rPr>
          <w:sz w:val="24"/>
          <w:highlight w:val="yellow"/>
        </w:rPr>
      </w:pPr>
      <w:r>
        <w:rPr>
          <w:sz w:val="24"/>
          <w:highlight w:val="yellow"/>
        </w:rPr>
        <w:t xml:space="preserve">  而且老师会特别贴心的提醒Mooc，给分也可以，我就是平时分比较高，把整体分拉上去的。</w:t>
      </w:r>
    </w:p>
    <w:p>
      <w:pPr>
        <w:rPr>
          <w:sz w:val="24"/>
          <w:highlight w:val="yellow"/>
        </w:rPr>
      </w:pPr>
      <w:r>
        <w:rPr>
          <w:sz w:val="24"/>
          <w:highlight w:val="yellow"/>
        </w:rPr>
        <w:t xml:space="preserve">  平时会布置作业，我觉得都是考试重点，整体量还是很合理的，可以冲！</w:t>
      </w:r>
    </w:p>
    <w:p>
      <w:pPr>
        <w:rPr>
          <w:sz w:val="24"/>
        </w:rPr>
      </w:pPr>
    </w:p>
    <w:p>
      <w:pPr>
        <w:numPr>
          <w:ilvl w:val="0"/>
          <w:numId w:val="10"/>
        </w:numPr>
        <w:tabs>
          <w:tab w:val="clear" w:pos="312"/>
        </w:tabs>
        <w:rPr>
          <w:sz w:val="24"/>
        </w:rPr>
      </w:pPr>
      <w:r>
        <w:rPr>
          <w:sz w:val="24"/>
        </w:rPr>
        <w:t>伊丁老师（双语）</w:t>
      </w:r>
    </w:p>
    <w:p>
      <w:pPr>
        <w:rPr>
          <w:sz w:val="24"/>
        </w:rPr>
      </w:pPr>
      <w:r>
        <w:rPr>
          <w:sz w:val="24"/>
        </w:rPr>
        <w:t xml:space="preserve">   双语课程听说物理内容会比正常物理简单一些，而且不需要做MOOC，但课件教材还有考试都是全英文的（好奇的小孩可以找学长学姐感受下），英语好的同学比较建议选双语物理，老师也非常好，很热心的帮同学解答问题，请假基本上都会给假（都懂）。</w:t>
      </w:r>
    </w:p>
    <w:p>
      <w:pPr>
        <w:rPr>
          <w:sz w:val="24"/>
          <w:highlight w:val="yellow"/>
        </w:rPr>
      </w:pPr>
    </w:p>
    <w:p>
      <w:pPr>
        <w:rPr>
          <w:sz w:val="24"/>
          <w:highlight w:val="yellow"/>
        </w:rPr>
      </w:pPr>
      <w:r>
        <w:rPr>
          <w:sz w:val="24"/>
          <w:highlight w:val="yellow"/>
        </w:rPr>
        <w:t>8.陈征老师</w:t>
      </w:r>
    </w:p>
    <w:p>
      <w:pPr>
        <w:rPr>
          <w:sz w:val="24"/>
          <w:highlight w:val="yellow"/>
        </w:rPr>
      </w:pPr>
      <w:r>
        <w:rPr>
          <w:sz w:val="24"/>
          <w:highlight w:val="yellow"/>
        </w:rPr>
        <w:t>一个比较有意思的老师，上课喜欢科普很多课外的知识，课堂氛围很轻松，作业很少，讲课讲的也挺好的就是容易说太多课外知识点导致要考的内容讲的很快，喜欢总体来说我觉得挺好的，有一次上课讲错了一个很小的点，直接在群里给我们发了两百块红包……</w:t>
      </w:r>
    </w:p>
    <w:p>
      <w:pPr>
        <w:rPr>
          <w:sz w:val="24"/>
        </w:rPr>
      </w:pPr>
    </w:p>
    <w:p>
      <w:pPr>
        <w:rPr>
          <w:sz w:val="24"/>
        </w:rPr>
      </w:pPr>
      <w:r>
        <w:rPr>
          <w:sz w:val="24"/>
        </w:rPr>
        <w:t>9.张兴华老师</w:t>
      </w:r>
    </w:p>
    <w:p>
      <w:pPr>
        <w:rPr>
          <w:sz w:val="24"/>
        </w:rPr>
      </w:pPr>
      <w:r>
        <w:rPr>
          <w:sz w:val="24"/>
        </w:rPr>
        <w:t>因为是上的网课，印象不太深了，感觉讲的挺好的。</w:t>
      </w:r>
    </w:p>
    <w:p>
      <w:pPr>
        <w:rPr>
          <w:sz w:val="24"/>
        </w:rPr>
      </w:pPr>
    </w:p>
    <w:p>
      <w:pPr>
        <w:numPr>
          <w:ilvl w:val="0"/>
          <w:numId w:val="11"/>
        </w:numPr>
        <w:tabs>
          <w:tab w:val="clear" w:pos="312"/>
        </w:tabs>
        <w:rPr>
          <w:sz w:val="24"/>
        </w:rPr>
      </w:pPr>
      <w:r>
        <w:rPr>
          <w:sz w:val="24"/>
        </w:rPr>
        <w:t>刘斌老师（男）</w:t>
      </w:r>
    </w:p>
    <w:p>
      <w:pPr>
        <w:rPr>
          <w:sz w:val="24"/>
        </w:rPr>
      </w:pPr>
      <w:r>
        <w:rPr>
          <w:sz w:val="24"/>
        </w:rPr>
        <w:t>上的他的网课，人很认真，讲课比较细致，但是会点名</w:t>
      </w:r>
    </w:p>
    <w:p>
      <w:pPr>
        <w:rPr>
          <w:sz w:val="24"/>
        </w:rPr>
      </w:pPr>
    </w:p>
    <w:p>
      <w:pPr>
        <w:rPr>
          <w:sz w:val="24"/>
          <w:highlight w:val="yellow"/>
        </w:rPr>
      </w:pPr>
      <w:r>
        <w:rPr>
          <w:rFonts w:hint="eastAsia"/>
          <w:sz w:val="24"/>
          <w:highlight w:val="yellow"/>
        </w:rPr>
        <w:t>1</w:t>
      </w:r>
      <w:r>
        <w:rPr>
          <w:sz w:val="24"/>
          <w:highlight w:val="yellow"/>
        </w:rPr>
        <w:t>1</w:t>
      </w:r>
      <w:r>
        <w:rPr>
          <w:rFonts w:hint="eastAsia"/>
          <w:sz w:val="24"/>
          <w:highlight w:val="yellow"/>
        </w:rPr>
        <w:t>赵红娥老师</w:t>
      </w:r>
    </w:p>
    <w:p>
      <w:pPr>
        <w:rPr>
          <w:sz w:val="24"/>
          <w:highlight w:val="yellow"/>
        </w:rPr>
      </w:pPr>
      <w:r>
        <w:rPr>
          <w:rFonts w:hint="eastAsia"/>
          <w:sz w:val="24"/>
          <w:highlight w:val="yellow"/>
        </w:rPr>
        <w:t>是一个非常好非常好非常好的老师，虽然上课有点东北口音，但是她总是站在学生的角度考虑问题，比如推迟mooc时间啊，或者是向教学组反映实验的问题啊。上课时候也是讲的非常详细，作业留的也不是很多，无论是自主学习能力强的同学，还是自觉性较差需要老师督促的同学，都可以选，冲就完事了！！！</w:t>
      </w:r>
    </w:p>
    <w:p>
      <w:pPr>
        <w:rPr>
          <w:sz w:val="24"/>
        </w:rPr>
      </w:pPr>
    </w:p>
    <w:p>
      <w:pPr>
        <w:rPr>
          <w:sz w:val="24"/>
        </w:rPr>
      </w:pPr>
      <w:r>
        <w:rPr>
          <w:rFonts w:hint="eastAsia"/>
          <w:sz w:val="24"/>
        </w:rPr>
        <w:t>1</w:t>
      </w:r>
      <w:r>
        <w:rPr>
          <w:sz w:val="24"/>
        </w:rPr>
        <w:t xml:space="preserve">2 </w:t>
      </w:r>
      <w:r>
        <w:rPr>
          <w:rFonts w:hint="eastAsia"/>
          <w:sz w:val="24"/>
        </w:rPr>
        <w:t>张福俊老师</w:t>
      </w:r>
    </w:p>
    <w:p>
      <w:pPr>
        <w:rPr>
          <w:rFonts w:hint="eastAsia"/>
          <w:sz w:val="24"/>
        </w:rPr>
      </w:pPr>
      <w:r>
        <w:rPr>
          <w:rFonts w:hint="eastAsia"/>
          <w:sz w:val="24"/>
        </w:rPr>
        <w:t>一个博士生导师，上课感觉思路不是很清晰，经常自己都不知道自己在讲什么，总是会说一些博士生和他自己的事情，这个老师唯一的吸引人的点就在于，他不布置作业，偶热会考勤，这些特点也导致了这个老师的两面性，想摆的同学就会特别摆（比如我），想好好学的同学也可以问老师很多问题。老师还是很有实力的，就是有点讲不出来</w:t>
      </w:r>
    </w:p>
    <w:p>
      <w:pPr>
        <w:rPr>
          <w:b/>
          <w:bCs/>
          <w:sz w:val="32"/>
          <w:szCs w:val="32"/>
        </w:rPr>
      </w:pPr>
      <w:r>
        <w:rPr>
          <w:rFonts w:hint="eastAsia"/>
          <w:b/>
          <w:bCs/>
          <w:sz w:val="32"/>
          <w:szCs w:val="32"/>
        </w:rPr>
        <w:t>学院限选课</w:t>
      </w:r>
    </w:p>
    <w:p>
      <w:pPr>
        <w:rPr>
          <w:sz w:val="28"/>
          <w:szCs w:val="28"/>
        </w:rPr>
      </w:pPr>
      <w:r>
        <w:rPr>
          <w:rFonts w:hint="eastAsia"/>
          <w:sz w:val="28"/>
          <w:szCs w:val="28"/>
        </w:rPr>
        <w:t>电信学院</w:t>
      </w:r>
    </w:p>
    <w:p>
      <w:pPr>
        <w:rPr>
          <w:sz w:val="24"/>
        </w:rPr>
      </w:pPr>
      <w:r>
        <w:rPr>
          <w:sz w:val="24"/>
        </w:rPr>
        <w:t>置入课程，不用选</w:t>
      </w:r>
    </w:p>
    <w:p>
      <w:pPr>
        <w:rPr>
          <w:sz w:val="28"/>
          <w:szCs w:val="28"/>
        </w:rPr>
      </w:pPr>
      <w:r>
        <w:rPr>
          <w:rFonts w:hint="eastAsia"/>
          <w:sz w:val="28"/>
          <w:szCs w:val="28"/>
        </w:rPr>
        <w:t>运输学院</w:t>
      </w:r>
    </w:p>
    <w:p>
      <w:pPr>
        <w:rPr>
          <w:rFonts w:ascii="宋体" w:hAnsi="宋体"/>
          <w:sz w:val="24"/>
        </w:rPr>
      </w:pPr>
      <w:r>
        <w:rPr>
          <w:rFonts w:ascii="宋体" w:hAnsi="宋体"/>
          <w:sz w:val="24"/>
        </w:rPr>
        <w:t>大一下会上工程制图、科技论文写作【置入！！！】</w:t>
      </w:r>
    </w:p>
    <w:p>
      <w:pPr>
        <w:rPr>
          <w:rFonts w:ascii="宋体" w:hAnsi="宋体"/>
          <w:sz w:val="24"/>
        </w:rPr>
      </w:pPr>
    </w:p>
    <w:p>
      <w:pPr>
        <w:numPr>
          <w:ilvl w:val="0"/>
          <w:numId w:val="12"/>
        </w:numPr>
        <w:rPr>
          <w:rFonts w:ascii="宋体" w:hAnsi="宋体"/>
          <w:sz w:val="24"/>
        </w:rPr>
      </w:pPr>
      <w:r>
        <w:rPr>
          <w:rFonts w:ascii="宋体" w:hAnsi="宋体"/>
          <w:sz w:val="24"/>
        </w:rPr>
        <w:t>python</w:t>
      </w:r>
    </w:p>
    <w:p>
      <w:pPr>
        <w:numPr>
          <w:ilvl w:val="0"/>
          <w:numId w:val="13"/>
        </w:numPr>
        <w:rPr>
          <w:rFonts w:ascii="宋体" w:hAnsi="宋体"/>
          <w:sz w:val="24"/>
        </w:rPr>
      </w:pPr>
      <w:r>
        <w:rPr>
          <w:rFonts w:ascii="宋体" w:hAnsi="宋体"/>
          <w:sz w:val="24"/>
        </w:rPr>
        <w:t>闫小勇老师</w:t>
      </w:r>
    </w:p>
    <w:p>
      <w:pPr>
        <w:rPr>
          <w:rFonts w:ascii="宋体" w:hAnsi="宋体"/>
          <w:sz w:val="24"/>
        </w:rPr>
      </w:pPr>
      <w:r>
        <w:rPr>
          <w:rFonts w:ascii="宋体" w:hAnsi="宋体"/>
          <w:sz w:val="24"/>
        </w:rPr>
        <w:t>课堂氛围：老师上课比较无精打采，无聊+n。</w:t>
      </w:r>
    </w:p>
    <w:p>
      <w:pPr>
        <w:rPr>
          <w:rFonts w:ascii="宋体" w:hAnsi="宋体"/>
          <w:sz w:val="24"/>
        </w:rPr>
      </w:pPr>
      <w:r>
        <w:rPr>
          <w:rFonts w:ascii="宋体" w:hAnsi="宋体"/>
          <w:sz w:val="24"/>
        </w:rPr>
        <w:t>作业与考核：每周写一个代码（题目来源于老师正在做的课堂），一周比一周麻烦，为什么不说难是因为有CSDN的帮助。我们没有考试，大作业是自己找人，3人小组自主命题，然后会有答辩，很严肃的答辩。老师没有夸任何作业。给分的话就......没有一个上90的。不要问我为什么上他的课，因为我是欧皇！！！</w:t>
      </w:r>
    </w:p>
    <w:p>
      <w:pPr>
        <w:rPr>
          <w:rFonts w:ascii="宋体" w:hAnsi="宋体"/>
          <w:sz w:val="24"/>
        </w:rPr>
      </w:pPr>
    </w:p>
    <w:p>
      <w:pPr>
        <w:rPr>
          <w:rFonts w:ascii="宋体" w:hAnsi="宋体"/>
          <w:sz w:val="24"/>
        </w:rPr>
      </w:pPr>
      <w:r>
        <w:rPr>
          <w:rFonts w:ascii="宋体" w:hAnsi="宋体"/>
          <w:sz w:val="24"/>
        </w:rPr>
        <w:t>2.</w:t>
      </w:r>
      <w:r>
        <w:rPr>
          <w:rFonts w:hint="eastAsia" w:ascii="宋体" w:hAnsi="宋体"/>
          <w:sz w:val="24"/>
        </w:rPr>
        <w:t>选线</w:t>
      </w:r>
      <w:r>
        <w:rPr>
          <w:rFonts w:ascii="宋体" w:hAnsi="宋体"/>
          <w:sz w:val="24"/>
        </w:rPr>
        <w:t xml:space="preserve">设计 </w:t>
      </w:r>
    </w:p>
    <w:p>
      <w:pPr>
        <w:rPr>
          <w:rFonts w:ascii="宋体" w:hAnsi="宋体"/>
          <w:sz w:val="24"/>
        </w:rPr>
      </w:pPr>
      <w:r>
        <w:rPr>
          <w:rFonts w:ascii="宋体" w:hAnsi="宋体"/>
          <w:sz w:val="24"/>
        </w:rPr>
        <w:t>（1）朱亚迪老师</w:t>
      </w:r>
    </w:p>
    <w:p>
      <w:pPr>
        <w:rPr>
          <w:rFonts w:ascii="宋体" w:hAnsi="宋体"/>
          <w:sz w:val="24"/>
        </w:rPr>
      </w:pPr>
      <w:r>
        <w:rPr>
          <w:rFonts w:ascii="宋体" w:hAnsi="宋体"/>
          <w:sz w:val="24"/>
        </w:rPr>
        <w:t>课堂氛围：很轻松，但也很困，老师说话吞吞吐吐，语调、语速都没什么起伏，容易厌倦容易困。上课不会喊人回答问题。</w:t>
      </w:r>
    </w:p>
    <w:p>
      <w:pPr>
        <w:rPr>
          <w:rFonts w:ascii="宋体" w:hAnsi="宋体"/>
          <w:sz w:val="24"/>
        </w:rPr>
      </w:pPr>
      <w:r>
        <w:rPr>
          <w:rFonts w:ascii="宋体" w:hAnsi="宋体"/>
          <w:sz w:val="24"/>
        </w:rPr>
        <w:t>作业与考核：作业不多，有计算题的时候就会留两个左右，但会要求你的正确率，错了就会扣分，但总体还是可以的；老师考勤不多，就一两次而且是教室人不多的时候。期末考试不难，主要就是背，老师会画重点的。</w:t>
      </w:r>
    </w:p>
    <w:p>
      <w:pPr>
        <w:rPr>
          <w:rFonts w:ascii="宋体" w:hAnsi="宋体"/>
          <w:sz w:val="24"/>
        </w:rPr>
      </w:pPr>
    </w:p>
    <w:p>
      <w:pPr>
        <w:rPr>
          <w:rFonts w:ascii="宋体" w:hAnsi="宋体"/>
          <w:sz w:val="24"/>
        </w:rPr>
      </w:pPr>
      <w:r>
        <w:rPr>
          <w:rFonts w:ascii="宋体" w:hAnsi="宋体"/>
          <w:sz w:val="24"/>
        </w:rPr>
        <w:t>3.企业会计与财务基础</w:t>
      </w:r>
    </w:p>
    <w:p>
      <w:pPr>
        <w:rPr>
          <w:rFonts w:ascii="宋体" w:hAnsi="宋体"/>
          <w:sz w:val="24"/>
        </w:rPr>
      </w:pPr>
      <w:r>
        <w:rPr>
          <w:rFonts w:ascii="宋体" w:hAnsi="宋体"/>
          <w:sz w:val="24"/>
        </w:rPr>
        <w:t>（1）任远老师</w:t>
      </w:r>
    </w:p>
    <w:p>
      <w:pPr>
        <w:rPr>
          <w:rFonts w:ascii="宋体" w:hAnsi="宋体"/>
          <w:sz w:val="24"/>
        </w:rPr>
      </w:pPr>
      <w:r>
        <w:rPr>
          <w:rFonts w:ascii="宋体" w:hAnsi="宋体"/>
          <w:sz w:val="24"/>
        </w:rPr>
        <w:t>课堂氛围：老师专注于讲课，同学们专注于干自己的事，但老师会观看回放。上课不会喊人回答问题。</w:t>
      </w:r>
    </w:p>
    <w:p>
      <w:pPr>
        <w:rPr>
          <w:rFonts w:ascii="宋体" w:hAnsi="宋体"/>
          <w:sz w:val="24"/>
        </w:rPr>
      </w:pPr>
      <w:r>
        <w:rPr>
          <w:rFonts w:ascii="宋体" w:hAnsi="宋体"/>
          <w:sz w:val="24"/>
        </w:rPr>
        <w:t>作业与考核：作业一周一次，有时候是论文，有时候就是具体的题，得上课认真听课才能做好，论文类的作业一般是9分左右（10分满分）；会分小组，小组成员按顺序进行pre，也会打9分左右（10分满分）；期末就是小组大作业，没有考试。老师不会让你挂科，但也会很难拿高分，慎选！！！</w:t>
      </w:r>
    </w:p>
    <w:p>
      <w:pPr>
        <w:rPr>
          <w:rFonts w:ascii="宋体" w:hAnsi="宋体"/>
          <w:sz w:val="24"/>
        </w:rPr>
      </w:pPr>
    </w:p>
    <w:p>
      <w:pPr>
        <w:rPr>
          <w:rFonts w:ascii="宋体" w:hAnsi="宋体"/>
          <w:sz w:val="24"/>
        </w:rPr>
      </w:pPr>
    </w:p>
    <w:p>
      <w:pPr>
        <w:rPr>
          <w:sz w:val="28"/>
          <w:szCs w:val="28"/>
        </w:rPr>
      </w:pPr>
      <w:r>
        <w:rPr>
          <w:rFonts w:hint="eastAsia"/>
          <w:sz w:val="28"/>
          <w:szCs w:val="28"/>
        </w:rPr>
        <w:t>经管学院</w:t>
      </w:r>
    </w:p>
    <w:p>
      <w:pPr>
        <w:rPr>
          <w:sz w:val="24"/>
        </w:rPr>
      </w:pPr>
      <w:r>
        <w:rPr>
          <w:sz w:val="24"/>
        </w:rPr>
        <w:t>一定要看自己想学专业的培养方案，比如想学会计就要看会计的培养方案，专业不同对一些课程的要求不同，最明显的就是计算机语言的学习，会计要求必须学两门语言，其中一门必须是python，但是金融就没有要求只要学习一门就可以。</w:t>
      </w:r>
    </w:p>
    <w:p>
      <w:pPr>
        <w:rPr>
          <w:color w:val="FF0000"/>
          <w:sz w:val="24"/>
        </w:rPr>
      </w:pPr>
      <w:r>
        <w:rPr>
          <w:color w:val="FF0000"/>
          <w:sz w:val="24"/>
        </w:rPr>
        <w:t>经管的朋友们！看到魏炜就快逃——————————</w:t>
      </w:r>
    </w:p>
    <w:p>
      <w:pPr>
        <w:rPr>
          <w:color w:val="FF0000"/>
          <w:sz w:val="24"/>
        </w:rPr>
      </w:pPr>
    </w:p>
    <w:p>
      <w:pPr>
        <w:numPr>
          <w:ilvl w:val="0"/>
          <w:numId w:val="14"/>
        </w:numPr>
        <w:rPr>
          <w:sz w:val="24"/>
        </w:rPr>
      </w:pPr>
      <w:r>
        <w:rPr>
          <w:sz w:val="24"/>
        </w:rPr>
        <w:t>经济学原理</w:t>
      </w:r>
    </w:p>
    <w:p>
      <w:pPr>
        <w:numPr>
          <w:ilvl w:val="0"/>
          <w:numId w:val="15"/>
        </w:numPr>
        <w:rPr>
          <w:sz w:val="24"/>
        </w:rPr>
      </w:pPr>
      <w:r>
        <w:rPr>
          <w:sz w:val="24"/>
        </w:rPr>
        <w:t>张娜老师</w:t>
      </w:r>
    </w:p>
    <w:p>
      <w:pPr>
        <w:rPr>
          <w:sz w:val="24"/>
        </w:rPr>
      </w:pPr>
      <w:r>
        <w:rPr>
          <w:sz w:val="24"/>
        </w:rPr>
        <w:t>课堂氛围：老师人巨好巨好！巨耐心巨温柔，教学内容逻辑清晰有条理、通俗易懂，好好听真的能学到很多东西。我很喜欢听她讲课，虽然她的提问频率很高（可能是因为当时上网课），但是她会引导你思考，非常nice！考试前她都会在微信群给大家打气加油，很可爱！总之冲就完了！</w:t>
      </w:r>
    </w:p>
    <w:p>
      <w:pPr>
        <w:rPr>
          <w:sz w:val="24"/>
        </w:rPr>
      </w:pPr>
      <w:r>
        <w:rPr>
          <w:sz w:val="24"/>
        </w:rPr>
        <w:t>作业与考核:每一章作业结束后会有一次作业，比较基础，不难，可以当复习巩固写。有两次月考和一次期考，大作业是小组合力完成一篇论文。给分很好（感觉自己被捞了）。</w:t>
      </w:r>
    </w:p>
    <w:p>
      <w:pPr>
        <w:rPr>
          <w:sz w:val="24"/>
        </w:rPr>
      </w:pPr>
    </w:p>
    <w:p>
      <w:pPr>
        <w:numPr>
          <w:ilvl w:val="0"/>
          <w:numId w:val="14"/>
        </w:numPr>
        <w:tabs>
          <w:tab w:val="clear" w:pos="312"/>
        </w:tabs>
        <w:rPr>
          <w:sz w:val="24"/>
        </w:rPr>
      </w:pPr>
      <w:r>
        <w:rPr>
          <w:sz w:val="24"/>
        </w:rPr>
        <w:t>佟琼老师：</w:t>
      </w:r>
    </w:p>
    <w:p>
      <w:pPr>
        <w:rPr>
          <w:sz w:val="24"/>
        </w:rPr>
      </w:pPr>
      <w:r>
        <w:rPr>
          <w:sz w:val="24"/>
        </w:rPr>
        <w:t>课堂氛围：提问次数适中，但是会在雨课堂上做题，差不多每节课四道题，这个计入平时分，可能是因为网课的原因，讲课比较有趣 喜欢聊她的儿子</w:t>
      </w:r>
    </w:p>
    <w:p>
      <w:pPr>
        <w:rPr>
          <w:sz w:val="24"/>
        </w:rPr>
      </w:pPr>
      <w:r>
        <w:rPr>
          <w:sz w:val="24"/>
        </w:rPr>
        <w:t>作业和考核：每一章会有对应作业，提交时间为每一次月考前，两次月考加期末  大作业也是一篇论文  给分较高，月考卷的判罚较松</w:t>
      </w:r>
    </w:p>
    <w:p>
      <w:pPr>
        <w:rPr>
          <w:sz w:val="24"/>
        </w:rPr>
      </w:pPr>
    </w:p>
    <w:p>
      <w:pPr>
        <w:numPr>
          <w:ilvl w:val="0"/>
          <w:numId w:val="14"/>
        </w:numPr>
        <w:rPr>
          <w:sz w:val="24"/>
        </w:rPr>
      </w:pPr>
      <w:r>
        <w:rPr>
          <w:sz w:val="24"/>
        </w:rPr>
        <w:t>彭兆祺老师：</w:t>
      </w:r>
    </w:p>
    <w:p>
      <w:pPr>
        <w:rPr>
          <w:sz w:val="24"/>
        </w:rPr>
      </w:pPr>
      <w:r>
        <w:rPr>
          <w:sz w:val="24"/>
        </w:rPr>
        <w:t>课堂氛围：老师上课超级超级超级超级认真，每一节都在好好讲，然后人也很有趣性格很活泼，上课事都会结合自己的一些生活上的事件讲，也不枯燥。但是彭兆祺老师对学生要求比较严格，月考题都是自己判（简答题她是真打零分啊o(╥﹏╥)o），不会捞人。ps：老师人真的很好，会在群里发红包，我的印象中好像领了四五次，而且金额都是几块不等</w:t>
      </w:r>
    </w:p>
    <w:p>
      <w:pPr>
        <w:rPr>
          <w:sz w:val="24"/>
        </w:rPr>
      </w:pPr>
      <w:r>
        <w:rPr>
          <w:sz w:val="24"/>
        </w:rPr>
        <w:t>作业考核：两次月考+小组作业+每单元作业（我们上学期是在家上网课，老师好像对作业要求降低了，线下上课可能会更严格一点）</w:t>
      </w:r>
    </w:p>
    <w:p>
      <w:pPr>
        <w:rPr>
          <w:sz w:val="24"/>
        </w:rPr>
      </w:pPr>
      <w:r>
        <w:rPr>
          <w:sz w:val="24"/>
        </w:rPr>
        <w:t>写完了突然想起来彭兆祺老师好像要退休啦，应该不带经原了┭┮﹏┭┮</w:t>
      </w:r>
    </w:p>
    <w:p>
      <w:pPr>
        <w:rPr>
          <w:sz w:val="24"/>
        </w:rPr>
      </w:pPr>
    </w:p>
    <w:p>
      <w:pPr>
        <w:numPr>
          <w:ilvl w:val="0"/>
          <w:numId w:val="14"/>
        </w:numPr>
        <w:tabs>
          <w:tab w:val="clear" w:pos="312"/>
        </w:tabs>
        <w:rPr>
          <w:sz w:val="24"/>
        </w:rPr>
      </w:pPr>
      <w:r>
        <w:rPr>
          <w:sz w:val="24"/>
        </w:rPr>
        <w:t>沟通</w:t>
      </w:r>
    </w:p>
    <w:p>
      <w:pPr>
        <w:numPr>
          <w:ilvl w:val="0"/>
          <w:numId w:val="16"/>
        </w:numPr>
        <w:rPr>
          <w:sz w:val="24"/>
        </w:rPr>
      </w:pPr>
      <w:r>
        <w:rPr>
          <w:sz w:val="24"/>
        </w:rPr>
        <w:t>陈怡宁老师</w:t>
      </w:r>
    </w:p>
    <w:p>
      <w:pPr>
        <w:rPr>
          <w:sz w:val="24"/>
        </w:rPr>
      </w:pPr>
      <w:r>
        <w:rPr>
          <w:sz w:val="24"/>
        </w:rPr>
        <w:t>课堂氛围：老师上课内容很有意思！会举很多有趣的例子，看有趣的小视频，会提问，但是都很好回答。老师声音很好听，人也很好，上她的课会很放松。</w:t>
      </w:r>
    </w:p>
    <w:p>
      <w:pPr>
        <w:rPr>
          <w:sz w:val="24"/>
        </w:rPr>
      </w:pPr>
      <w:r>
        <w:rPr>
          <w:sz w:val="24"/>
        </w:rPr>
        <w:t>作业与考核：有两次小作业，不难；最后的大作业是做一个沟通失败案例分析和展示（只有十个名额），是个人作业，只有展示才可能拿更高的分。建议大家好好做，老师会优中择优挑选来展示。</w:t>
      </w:r>
    </w:p>
    <w:p>
      <w:pPr>
        <w:rPr>
          <w:sz w:val="24"/>
        </w:rPr>
      </w:pPr>
      <w:r>
        <w:rPr>
          <w:sz w:val="24"/>
        </w:rPr>
        <w:t>（2）王莉老师</w:t>
      </w:r>
    </w:p>
    <w:p>
      <w:pPr>
        <w:rPr>
          <w:sz w:val="24"/>
        </w:rPr>
      </w:pPr>
      <w:r>
        <w:rPr>
          <w:sz w:val="24"/>
        </w:rPr>
        <w:t xml:space="preserve">课堂氛围：因为网课 我们的课程全是慕课上她录制的课 给分比较高 </w:t>
      </w:r>
    </w:p>
    <w:p>
      <w:pPr>
        <w:rPr>
          <w:sz w:val="24"/>
        </w:rPr>
      </w:pPr>
      <w:r>
        <w:rPr>
          <w:sz w:val="24"/>
        </w:rPr>
        <w:t>作业考核：小组大作业只要不是很水,态度认真 认真准备，都可以是高分 力推王莉老师!</w:t>
      </w:r>
    </w:p>
    <w:p>
      <w:pPr>
        <w:numPr>
          <w:ilvl w:val="0"/>
          <w:numId w:val="17"/>
        </w:numPr>
        <w:rPr>
          <w:sz w:val="24"/>
        </w:rPr>
      </w:pPr>
      <w:r>
        <w:rPr>
          <w:sz w:val="24"/>
        </w:rPr>
        <w:t>童碧莎老师</w:t>
      </w:r>
    </w:p>
    <w:p>
      <w:pPr>
        <w:rPr>
          <w:sz w:val="24"/>
        </w:rPr>
      </w:pPr>
      <w:r>
        <w:rPr>
          <w:sz w:val="24"/>
        </w:rPr>
        <w:t>课堂氛围：老师讲课很好，人也比较温柔细心，但是给分会比较看个人表现，给分会比较认真（也就是认真完成作业认真上课才能有好成绩）</w:t>
      </w:r>
    </w:p>
    <w:p>
      <w:pPr>
        <w:rPr>
          <w:sz w:val="24"/>
        </w:rPr>
      </w:pPr>
      <w:r>
        <w:rPr>
          <w:sz w:val="24"/>
        </w:rPr>
        <w:t>作业考核：四次平时作业+一次个人的结课大作业（结课作业可以选择pre，参与pre的同学期末作业得分会高一点）</w:t>
      </w:r>
    </w:p>
    <w:p>
      <w:pPr>
        <w:rPr>
          <w:sz w:val="24"/>
        </w:rPr>
      </w:pPr>
    </w:p>
    <w:p>
      <w:pPr>
        <w:numPr>
          <w:ilvl w:val="0"/>
          <w:numId w:val="12"/>
        </w:numPr>
        <w:rPr>
          <w:sz w:val="24"/>
        </w:rPr>
      </w:pPr>
      <w:r>
        <w:rPr>
          <w:sz w:val="24"/>
        </w:rPr>
        <w:t>伦理与社会责任</w:t>
      </w:r>
    </w:p>
    <w:p>
      <w:pPr>
        <w:numPr>
          <w:ilvl w:val="0"/>
          <w:numId w:val="18"/>
        </w:numPr>
        <w:rPr>
          <w:sz w:val="24"/>
        </w:rPr>
      </w:pPr>
      <w:r>
        <w:rPr>
          <w:sz w:val="24"/>
        </w:rPr>
        <w:t>王曦若老师（清华美女老师！！）</w:t>
      </w:r>
    </w:p>
    <w:p>
      <w:pPr>
        <w:rPr>
          <w:sz w:val="24"/>
        </w:rPr>
      </w:pPr>
      <w:r>
        <w:rPr>
          <w:sz w:val="24"/>
        </w:rPr>
        <w:t>课堂氛围：轻松有趣，提问的问题 是自愿回答，会计入平时分，没有正确错误，只要表达自己的想法就可以</w:t>
      </w:r>
    </w:p>
    <w:p>
      <w:pPr>
        <w:rPr>
          <w:sz w:val="24"/>
        </w:rPr>
      </w:pPr>
      <w:r>
        <w:rPr>
          <w:sz w:val="24"/>
        </w:rPr>
        <w:t>作业考核：没有小作业，期末需要小组展示一个案例分析</w:t>
      </w:r>
    </w:p>
    <w:p>
      <w:pPr>
        <w:numPr>
          <w:ilvl w:val="0"/>
          <w:numId w:val="18"/>
        </w:numPr>
        <w:rPr>
          <w:sz w:val="24"/>
        </w:rPr>
      </w:pPr>
      <w:r>
        <w:rPr>
          <w:sz w:val="24"/>
        </w:rPr>
        <w:t>吕希艳老师</w:t>
      </w:r>
    </w:p>
    <w:p>
      <w:pPr>
        <w:rPr>
          <w:sz w:val="24"/>
        </w:rPr>
      </w:pPr>
      <w:r>
        <w:rPr>
          <w:sz w:val="24"/>
        </w:rPr>
        <w:t>课堂氛围：比较轻松，老师讲课特别清楚，不会有听不懂的情况，老师人也很nice，给分也很好。</w:t>
      </w:r>
    </w:p>
    <w:p>
      <w:pPr>
        <w:rPr>
          <w:sz w:val="24"/>
        </w:rPr>
      </w:pPr>
      <w:r>
        <w:rPr>
          <w:sz w:val="24"/>
        </w:rPr>
        <w:t>作业考核：可能是因为线上的缘故，老师的要求不是很严格，布置了一次小组作业+个人的小作业+期末随堂考。</w:t>
      </w:r>
    </w:p>
    <w:p>
      <w:pPr>
        <w:rPr>
          <w:sz w:val="24"/>
        </w:rPr>
      </w:pPr>
    </w:p>
    <w:p>
      <w:pPr>
        <w:rPr>
          <w:sz w:val="28"/>
          <w:szCs w:val="28"/>
        </w:rPr>
      </w:pPr>
      <w:r>
        <w:rPr>
          <w:rFonts w:hint="eastAsia"/>
          <w:sz w:val="28"/>
          <w:szCs w:val="28"/>
        </w:rPr>
        <w:t>计算机学院</w:t>
      </w:r>
    </w:p>
    <w:p>
      <w:pPr>
        <w:rPr>
          <w:sz w:val="24"/>
        </w:rPr>
      </w:pPr>
      <w:r>
        <w:rPr>
          <w:sz w:val="24"/>
        </w:rPr>
        <w:t>（大一下的专业课基本都是直接置入的，老师也是确定的，选老师的好像就只有大物）</w:t>
      </w:r>
    </w:p>
    <w:p>
      <w:pPr>
        <w:rPr>
          <w:sz w:val="24"/>
        </w:rPr>
      </w:pPr>
      <w:r>
        <w:rPr>
          <w:sz w:val="24"/>
        </w:rPr>
        <w:t>【介绍一下大一下置入的专业课（没法选，系统安排是谁就是谁了）】</w:t>
      </w:r>
    </w:p>
    <w:p>
      <w:pPr>
        <w:numPr>
          <w:ilvl w:val="0"/>
          <w:numId w:val="19"/>
        </w:numPr>
        <w:rPr>
          <w:sz w:val="24"/>
        </w:rPr>
      </w:pPr>
      <w:r>
        <w:rPr>
          <w:sz w:val="24"/>
        </w:rPr>
        <w:t xml:space="preserve"> 计算思维综合训练</w:t>
      </w:r>
    </w:p>
    <w:p>
      <w:pPr>
        <w:rPr>
          <w:sz w:val="24"/>
        </w:rPr>
      </w:pPr>
      <w:r>
        <w:rPr>
          <w:sz w:val="24"/>
        </w:rPr>
        <w:t>编程课T T。（本来是大一暑假小学期的课，但是现在小学期都改军训了，就放到大一下长学期上了）老师讲课讲写代码的思路，然后会在平台上留很多编程题当作业写，前面的还行，后面的有的好难。</w:t>
      </w:r>
    </w:p>
    <w:p>
      <w:pPr>
        <w:rPr>
          <w:sz w:val="24"/>
        </w:rPr>
      </w:pPr>
      <w:r>
        <w:rPr>
          <w:sz w:val="24"/>
        </w:rPr>
        <w:t>而且这个课一月一考试（真的要命！），在icpc平台，而且这个考试真的很难，人均只能做出1-2题，好一点可能3题（当然大佬是可以多做几道的，但是不是人均大佬）</w:t>
      </w:r>
    </w:p>
    <w:p>
      <w:pPr>
        <w:rPr>
          <w:sz w:val="24"/>
        </w:rPr>
      </w:pPr>
      <w:r>
        <w:rPr>
          <w:sz w:val="24"/>
        </w:rPr>
        <w:t>这门课主要是训练大家的算法能力。不同的老师讲课不同。有一些老师会比较摸鱼比如：许华婷老师，她基本就是讲要不然比较超纲的c++知识，要不然就是讲一些大家大一上就学过的东西。所以如果是她来上大家这门课的话，建议大家可以课后多去一些网站进行学习。噢噢噢，但是华婷姐虽然摸鱼，她是我们校ACM队的教练，所以她本身的解题能力还是不错的，其实大家可以多问问她问题，会有不错的收获，当然也欢迎大家多去校队训练自己的能力！</w:t>
      </w:r>
    </w:p>
    <w:p>
      <w:pPr>
        <w:rPr>
          <w:color w:val="417FF9"/>
          <w:sz w:val="24"/>
        </w:rPr>
      </w:pPr>
      <w:r>
        <w:rPr>
          <w:sz w:val="24"/>
        </w:rPr>
        <w:t>这里给大家推荐一些算法刷题网站：</w:t>
      </w:r>
      <w:r>
        <w:rPr>
          <w:color w:val="417FF9"/>
          <w:sz w:val="24"/>
        </w:rPr>
        <w:t>1.Acwing（非常适合初学者） 2.leetcode（适合初学者）3.洛谷4.codeforces（适合大佬进阶）</w:t>
      </w:r>
    </w:p>
    <w:p>
      <w:pPr>
        <w:rPr>
          <w:sz w:val="24"/>
        </w:rPr>
      </w:pPr>
    </w:p>
    <w:p>
      <w:pPr>
        <w:rPr>
          <w:sz w:val="24"/>
        </w:rPr>
      </w:pPr>
      <w:r>
        <w:rPr>
          <w:sz w:val="24"/>
        </w:rPr>
        <w:t>总结：对大佬给分超级高，但是对很多初学算法的小朋友们给分也很友好！</w:t>
      </w:r>
    </w:p>
    <w:p>
      <w:pPr>
        <w:rPr>
          <w:sz w:val="24"/>
        </w:rPr>
      </w:pPr>
    </w:p>
    <w:p>
      <w:pPr>
        <w:numPr>
          <w:ilvl w:val="0"/>
          <w:numId w:val="19"/>
        </w:numPr>
        <w:rPr>
          <w:sz w:val="24"/>
        </w:rPr>
      </w:pPr>
      <w:r>
        <w:rPr>
          <w:sz w:val="24"/>
        </w:rPr>
        <w:t xml:space="preserve"> 程序设计分组训练</w:t>
      </w:r>
    </w:p>
    <w:p>
      <w:pPr>
        <w:rPr>
          <w:sz w:val="24"/>
        </w:rPr>
      </w:pPr>
      <w:r>
        <w:rPr>
          <w:sz w:val="24"/>
        </w:rPr>
        <w:t>哦~另一门令人死亡的编程课T T。分小组做任务，都是一些很难的，就是根本没有听说过，而且任务都很复杂，尤其是后面的实验，感觉快上千条代码了，复杂，一定要认真研究，但是我们之前是线上上的课，线下怎样还没有探索过，感觉线下考试会更死亡。</w:t>
      </w:r>
    </w:p>
    <w:p>
      <w:pPr>
        <w:rPr>
          <w:sz w:val="24"/>
        </w:rPr>
      </w:pPr>
      <w:r>
        <w:rPr>
          <w:sz w:val="24"/>
        </w:rPr>
        <w:t>这门课建议大家多去练习一下有关文件的操作，然后掌握好文件的组织构建。然后有能力的同学其实可以多尝试一下多个部分代码的调式和书写，锻炼自己的编程能力。然后最后会有一个合作的任务，大家积极分工合作，有序协调组员之间的任务！祝大家在这门课中好好锻炼！</w:t>
      </w:r>
    </w:p>
    <w:p>
      <w:pPr>
        <w:rPr>
          <w:sz w:val="24"/>
        </w:rPr>
      </w:pPr>
    </w:p>
    <w:p>
      <w:pPr>
        <w:numPr>
          <w:ilvl w:val="0"/>
          <w:numId w:val="19"/>
        </w:numPr>
        <w:tabs>
          <w:tab w:val="clear" w:pos="312"/>
        </w:tabs>
        <w:rPr>
          <w:sz w:val="24"/>
        </w:rPr>
      </w:pPr>
      <w:r>
        <w:rPr>
          <w:sz w:val="24"/>
        </w:rPr>
        <w:t>电工技术</w:t>
      </w:r>
    </w:p>
    <w:p>
      <w:pPr>
        <w:rPr>
          <w:sz w:val="24"/>
        </w:rPr>
      </w:pPr>
      <w:r>
        <w:rPr>
          <w:sz w:val="24"/>
        </w:rPr>
        <w:t>一门物理电路课，这个课的难度还可以接受，好好学，认真做作业成绩应该就不会差（和编程课比起来很友好了）（和数电比起来那是相当友好了）</w:t>
      </w:r>
    </w:p>
    <w:p>
      <w:pPr>
        <w:rPr>
          <w:sz w:val="24"/>
        </w:rPr>
      </w:pPr>
    </w:p>
    <w:p>
      <w:pPr>
        <w:numPr>
          <w:ilvl w:val="0"/>
          <w:numId w:val="19"/>
        </w:numPr>
        <w:tabs>
          <w:tab w:val="clear" w:pos="312"/>
        </w:tabs>
        <w:rPr>
          <w:sz w:val="24"/>
        </w:rPr>
      </w:pPr>
      <w:r>
        <w:rPr>
          <w:sz w:val="24"/>
        </w:rPr>
        <w:t>python编程实训</w:t>
      </w:r>
    </w:p>
    <w:p>
      <w:pPr>
        <w:rPr>
          <w:sz w:val="24"/>
        </w:rPr>
      </w:pPr>
      <w:r>
        <w:rPr>
          <w:sz w:val="24"/>
        </w:rPr>
        <w:t>又又又一门编程课（本来也是小学期的课程，但是放到长学期了）。我们是开学上前4周的课，每周六白天全天的课（没错就是白天四节全上课，而且上一样的课），所以其实就只学4天python哈哈哈哈哈哈（我愿称之为四天python速成班）。作业数量和难度可以接受，而且与C语言相比python可以说很友好了，很多函数库可以用，记住就行。作业也好写一点，老师给分也很好。</w:t>
      </w:r>
    </w:p>
    <w:p>
      <w:pPr>
        <w:rPr>
          <w:sz w:val="24"/>
        </w:rPr>
      </w:pPr>
    </w:p>
    <w:p>
      <w:pPr>
        <w:numPr>
          <w:ilvl w:val="0"/>
          <w:numId w:val="19"/>
        </w:numPr>
        <w:tabs>
          <w:tab w:val="clear" w:pos="312"/>
        </w:tabs>
        <w:rPr>
          <w:sz w:val="24"/>
        </w:rPr>
      </w:pPr>
      <w:r>
        <w:rPr>
          <w:sz w:val="24"/>
        </w:rPr>
        <w:t>工程经济与项目管理</w:t>
      </w:r>
    </w:p>
    <w:p>
      <w:pPr>
        <w:rPr>
          <w:sz w:val="24"/>
        </w:rPr>
      </w:pPr>
      <w:r>
        <w:rPr>
          <w:sz w:val="24"/>
        </w:rPr>
        <w:t>这个课吧，也是一个水课，平时上课讲好多就是感觉一些去了公司得做一些管理工作的时候才会用到的知识，但是吧个人感觉没啥用。课程中期会玩一个模拟沙盘的游戏，这个游戏还不错，比较刺激，然后锻炼大家的全局考虑的能力以及运气。当然这门课的期末考试的内容比较难，不过呢感觉比较唬人，因为最后好像大家的得分都还不戳，所以大家不需要太担心这门课的成绩！当然最后稍微复习还是有必要滴!</w:t>
      </w:r>
    </w:p>
    <w:p>
      <w:pPr>
        <w:rPr>
          <w:sz w:val="24"/>
        </w:rPr>
      </w:pPr>
      <w:r>
        <w:rPr>
          <w:sz w:val="24"/>
        </w:rPr>
        <w:t>这门课有一个老师叫任爽，之前听说这个老师不好，但是可能由于我们上的是网课，他给我们留下的印象尊滴非常好。他会在大群经常分享很多计算机前沿的知识，过节的时候甚至会发一个超级大红包。不过线下尊滴不知道。</w:t>
      </w:r>
    </w:p>
    <w:p>
      <w:pPr>
        <w:rPr>
          <w:sz w:val="24"/>
        </w:rPr>
      </w:pPr>
    </w:p>
    <w:p>
      <w:pPr>
        <w:rPr>
          <w:sz w:val="24"/>
          <w:highlight w:val="yellow"/>
        </w:rPr>
      </w:pPr>
      <w:r>
        <w:rPr>
          <w:sz w:val="24"/>
        </w:rPr>
        <w:t>【寄语】：</w:t>
      </w:r>
      <w:r>
        <w:rPr>
          <w:sz w:val="24"/>
          <w:highlight w:val="yellow"/>
        </w:rPr>
        <w:t>大一下真的好多难课呀，微积分，大物，三个编程，一个物理电路，祝计算机的大家好运，争取活过大一下哦，因为大二还有更痛苦的在等待着大家（过来人的辛酸泪T T T T T T T T T T）。</w:t>
      </w:r>
    </w:p>
    <w:p>
      <w:pPr>
        <w:rPr>
          <w:sz w:val="24"/>
        </w:rPr>
      </w:pPr>
    </w:p>
    <w:p>
      <w:pPr>
        <w:rPr>
          <w:sz w:val="24"/>
        </w:rPr>
      </w:pPr>
      <w:r>
        <w:rPr>
          <w:sz w:val="24"/>
        </w:rPr>
        <w:t>另：面向对象程序设计与C++（一门大二的专业课，但是遇到这些老师上其他的课，还是可以冲滴！！！）</w:t>
      </w:r>
    </w:p>
    <w:p>
      <w:pPr>
        <w:numPr>
          <w:ilvl w:val="0"/>
          <w:numId w:val="20"/>
        </w:numPr>
        <w:rPr>
          <w:sz w:val="24"/>
        </w:rPr>
      </w:pPr>
      <w:r>
        <w:rPr>
          <w:sz w:val="24"/>
        </w:rPr>
        <w:t>翟高寿：高寿尊滴是一个特别可爱的小老头。反正看他就像一个小朋友一样，上课也很有趣，讲的也很风趣幽默，特别喜欢和前排的同学在线交流，大家多抢前排，说不定你就是下一个被高寿钦定的以后的IT人才！平时就是布置正常的作业量，然后上机的时候建议可以多给作业让他帮你检查看看！</w:t>
      </w:r>
    </w:p>
    <w:p>
      <w:pPr>
        <w:numPr>
          <w:ilvl w:val="0"/>
          <w:numId w:val="20"/>
        </w:numPr>
        <w:rPr>
          <w:sz w:val="24"/>
        </w:rPr>
      </w:pPr>
      <w:r>
        <w:rPr>
          <w:sz w:val="24"/>
        </w:rPr>
        <w:t>董兴业：</w:t>
      </w:r>
      <w:r>
        <w:rPr>
          <w:sz w:val="24"/>
        </w:rPr>
        <w:tab/>
      </w:r>
      <w:r>
        <w:rPr>
          <w:sz w:val="24"/>
        </w:rPr>
        <w:t>一个特别特别负责人的c++老师，所有的作业都需要给他单独检查，当然这个绝对不是一个负担，因为他会很认真的去给你解答你作业中遇到的问题，即使你作业可能没有写完也没有事情，拿过去跟他说一下你遇到的困难等等，他会很用心的去给你解答滴！作业也是正常的量，想要有外力督促自己的同学强力推荐他！</w:t>
      </w:r>
    </w:p>
    <w:p>
      <w:pPr>
        <w:rPr>
          <w:sz w:val="28"/>
          <w:szCs w:val="28"/>
        </w:rPr>
      </w:pPr>
      <w:r>
        <w:rPr>
          <w:rFonts w:hint="eastAsia"/>
          <w:sz w:val="28"/>
          <w:szCs w:val="28"/>
        </w:rPr>
        <w:t>土建学院</w:t>
      </w:r>
    </w:p>
    <w:p>
      <w:pPr>
        <w:numPr>
          <w:ilvl w:val="0"/>
          <w:numId w:val="21"/>
        </w:numPr>
        <w:rPr>
          <w:sz w:val="24"/>
        </w:rPr>
      </w:pPr>
      <w:r>
        <w:rPr>
          <w:sz w:val="24"/>
        </w:rPr>
        <w:t>工程制图</w:t>
      </w:r>
    </w:p>
    <w:p>
      <w:pPr>
        <w:rPr>
          <w:sz w:val="28"/>
          <w:szCs w:val="28"/>
        </w:rPr>
      </w:pPr>
      <w:r>
        <w:rPr>
          <w:sz w:val="24"/>
        </w:rPr>
        <w:t>置入课，认命吧（误）。</w:t>
      </w:r>
    </w:p>
    <w:p>
      <w:pPr>
        <w:numPr>
          <w:ilvl w:val="0"/>
          <w:numId w:val="21"/>
        </w:numPr>
        <w:rPr>
          <w:sz w:val="24"/>
        </w:rPr>
      </w:pPr>
      <w:r>
        <w:rPr>
          <w:sz w:val="24"/>
        </w:rPr>
        <w:t>工程伦理与法规（必修，但可以选择修的学期）</w:t>
      </w:r>
    </w:p>
    <w:p>
      <w:pPr>
        <w:rPr>
          <w:sz w:val="24"/>
        </w:rPr>
      </w:pPr>
      <w:r>
        <w:rPr>
          <w:sz w:val="24"/>
        </w:rPr>
        <w:t>两本书，一门课程，水水水，科技论文结课，保证出勤，有作业和展示（自愿）。</w:t>
      </w:r>
    </w:p>
    <w:p>
      <w:pPr>
        <w:numPr>
          <w:ilvl w:val="0"/>
          <w:numId w:val="21"/>
        </w:numPr>
        <w:rPr>
          <w:sz w:val="28"/>
          <w:szCs w:val="28"/>
        </w:rPr>
      </w:pPr>
      <w:r>
        <w:rPr>
          <w:sz w:val="24"/>
        </w:rPr>
        <w:t>工程与可持续发展（必修，但可以选择修的学期）</w:t>
      </w:r>
    </w:p>
    <w:p>
      <w:pPr>
        <w:rPr>
          <w:sz w:val="24"/>
        </w:rPr>
      </w:pPr>
      <w:r>
        <w:rPr>
          <w:sz w:val="24"/>
        </w:rPr>
        <w:t>水，科技论文结课，保证出勤。</w:t>
      </w:r>
    </w:p>
    <w:p>
      <w:pPr>
        <w:rPr>
          <w:sz w:val="24"/>
        </w:rPr>
      </w:pPr>
    </w:p>
    <w:p>
      <w:pPr>
        <w:rPr>
          <w:sz w:val="24"/>
        </w:rPr>
      </w:pPr>
    </w:p>
    <w:p>
      <w:pPr>
        <w:rPr>
          <w:sz w:val="28"/>
          <w:szCs w:val="28"/>
        </w:rPr>
      </w:pPr>
      <w:r>
        <w:rPr>
          <w:rFonts w:hint="eastAsia"/>
          <w:sz w:val="28"/>
          <w:szCs w:val="28"/>
        </w:rPr>
        <w:t>机电学院</w:t>
      </w:r>
    </w:p>
    <w:p>
      <w:pPr>
        <w:rPr>
          <w:sz w:val="24"/>
        </w:rPr>
      </w:pPr>
      <w:r>
        <w:rPr>
          <w:sz w:val="24"/>
        </w:rPr>
        <w:t xml:space="preserve">大一下还是有不少的时间段可以选任选课，大二大部分是置入课，没什么选择余地(;´༎ ຶ Д ༎ຶ`)  </w:t>
      </w:r>
    </w:p>
    <w:p>
      <w:pPr>
        <w:rPr>
          <w:sz w:val="24"/>
        </w:rPr>
      </w:pPr>
      <w:r>
        <w:rPr>
          <w:sz w:val="24"/>
        </w:rPr>
        <w:t>建议大一有时间就把c或者c++学了，不要等到大二学，真的没时间学，晚上也没时间学，也有课的</w:t>
      </w:r>
    </w:p>
    <w:p>
      <w:pPr>
        <w:rPr>
          <w:sz w:val="24"/>
        </w:rPr>
      </w:pPr>
      <w:r>
        <w:rPr>
          <w:sz w:val="24"/>
        </w:rPr>
        <w:t>测控专业的话，除去置入课，大二上学期的课表是满的，只给你留了一个时段选体育课，如果你很荣幸没有抽中体育课，就可以稍微休息休息。所以机电大二的选课（只指测控，别的不是很清楚），十分简单，找到你的空闲的那个时间段，全冲体育课，抽中一个这学期课表就安排满了</w:t>
      </w:r>
    </w:p>
    <w:p>
      <w:pPr>
        <w:rPr>
          <w:sz w:val="24"/>
        </w:rPr>
      </w:pPr>
    </w:p>
    <w:p>
      <w:pPr>
        <w:rPr>
          <w:sz w:val="24"/>
        </w:rPr>
      </w:pPr>
    </w:p>
    <w:p>
      <w:pPr>
        <w:rPr>
          <w:sz w:val="28"/>
          <w:szCs w:val="28"/>
        </w:rPr>
      </w:pPr>
      <w:r>
        <w:rPr>
          <w:rFonts w:hint="eastAsia"/>
          <w:sz w:val="28"/>
          <w:szCs w:val="28"/>
        </w:rPr>
        <w:t>物工学院</w:t>
      </w:r>
    </w:p>
    <w:p>
      <w:pPr>
        <w:rPr>
          <w:sz w:val="24"/>
        </w:rPr>
      </w:pPr>
      <w:r>
        <w:rPr>
          <w:sz w:val="24"/>
        </w:rPr>
        <w:t>大部分置入课</w:t>
      </w:r>
    </w:p>
    <w:p>
      <w:pPr>
        <w:rPr>
          <w:sz w:val="24"/>
        </w:rPr>
      </w:pPr>
    </w:p>
    <w:p>
      <w:pPr>
        <w:rPr>
          <w:sz w:val="28"/>
          <w:szCs w:val="28"/>
        </w:rPr>
      </w:pPr>
      <w:r>
        <w:rPr>
          <w:rFonts w:hint="eastAsia"/>
          <w:sz w:val="28"/>
          <w:szCs w:val="28"/>
        </w:rPr>
        <w:t>数统学院</w:t>
      </w:r>
    </w:p>
    <w:p>
      <w:pPr>
        <w:rPr>
          <w:sz w:val="24"/>
        </w:rPr>
      </w:pPr>
      <w:r>
        <w:rPr>
          <w:sz w:val="24"/>
        </w:rPr>
        <w:t>大部分置入课，几乎选个物理选个英语选个体育就没学分可以选了。</w:t>
      </w:r>
    </w:p>
    <w:p>
      <w:pPr>
        <w:rPr>
          <w:sz w:val="24"/>
        </w:rPr>
      </w:pPr>
    </w:p>
    <w:p>
      <w:pPr>
        <w:rPr>
          <w:sz w:val="24"/>
        </w:rPr>
      </w:pPr>
    </w:p>
    <w:p>
      <w:pPr>
        <w:rPr>
          <w:sz w:val="28"/>
          <w:szCs w:val="28"/>
        </w:rPr>
      </w:pPr>
      <w:r>
        <w:rPr>
          <w:rFonts w:hint="eastAsia"/>
          <w:sz w:val="28"/>
          <w:szCs w:val="28"/>
        </w:rPr>
        <w:t>软件学院</w:t>
      </w:r>
    </w:p>
    <w:p>
      <w:pPr>
        <w:rPr>
          <w:sz w:val="24"/>
        </w:rPr>
      </w:pPr>
      <w:r>
        <w:rPr>
          <w:sz w:val="24"/>
        </w:rPr>
        <w:t>面向对象程序设计（JAVA）</w:t>
      </w:r>
    </w:p>
    <w:p>
      <w:pPr>
        <w:rPr>
          <w:sz w:val="24"/>
        </w:rPr>
      </w:pPr>
      <w:r>
        <w:rPr>
          <w:sz w:val="24"/>
        </w:rPr>
        <w:t>陈旭东老师比较硬核，可以学到很多东西，比较推荐；赵宏老师稍微水一点；马迪芳老师平时分给得很高，但是爱用英文讲课还是要看自己选择。</w:t>
      </w:r>
    </w:p>
    <w:p>
      <w:pPr>
        <w:rPr>
          <w:sz w:val="24"/>
        </w:rPr>
      </w:pPr>
      <w:r>
        <w:rPr>
          <w:sz w:val="24"/>
        </w:rPr>
        <w:t>电气学院</w:t>
      </w:r>
    </w:p>
    <w:p>
      <w:pPr>
        <w:rPr>
          <w:sz w:val="24"/>
        </w:rPr>
      </w:pPr>
    </w:p>
    <w:p>
      <w:pPr>
        <w:rPr>
          <w:sz w:val="24"/>
        </w:rPr>
      </w:pPr>
    </w:p>
    <w:p>
      <w:pPr>
        <w:rPr>
          <w:sz w:val="28"/>
          <w:szCs w:val="28"/>
        </w:rPr>
      </w:pPr>
      <w:r>
        <w:rPr>
          <w:rFonts w:hint="eastAsia"/>
          <w:sz w:val="28"/>
          <w:szCs w:val="28"/>
        </w:rPr>
        <w:t>法学院</w:t>
      </w:r>
    </w:p>
    <w:p>
      <w:pPr>
        <w:rPr>
          <w:sz w:val="24"/>
        </w:rPr>
      </w:pPr>
      <w:r>
        <w:rPr>
          <w:sz w:val="24"/>
        </w:rPr>
        <w:t>1.刑法分论</w:t>
      </w:r>
    </w:p>
    <w:p>
      <w:pPr>
        <w:numPr>
          <w:ilvl w:val="0"/>
          <w:numId w:val="22"/>
        </w:numPr>
        <w:rPr>
          <w:sz w:val="24"/>
        </w:rPr>
      </w:pPr>
      <w:r>
        <w:rPr>
          <w:sz w:val="24"/>
        </w:rPr>
        <w:t>蔡曦蕾老师</w:t>
      </w:r>
    </w:p>
    <w:p>
      <w:pPr>
        <w:rPr>
          <w:sz w:val="24"/>
        </w:rPr>
      </w:pPr>
      <w:r>
        <w:rPr>
          <w:sz w:val="24"/>
        </w:rPr>
        <w:t>课堂氛围：课堂氛围真的没得说，老师特别会带动气氛。蔡老师是做实务的，实务经验丰富，上课举的案例都非常有意思，但是经常提问，提问表现会记入平时成绩，还是要认真听课，别划水。</w:t>
      </w:r>
    </w:p>
    <w:p>
      <w:pPr>
        <w:rPr>
          <w:sz w:val="24"/>
        </w:rPr>
      </w:pPr>
      <w:r>
        <w:rPr>
          <w:sz w:val="24"/>
        </w:rPr>
        <w:t>作业与考核：没有平时作业，平时成绩给得很高。但是期末考得很难，给分比较严格。想拿90+还是要多多努力</w:t>
      </w:r>
    </w:p>
    <w:p>
      <w:pPr>
        <w:numPr>
          <w:ilvl w:val="0"/>
          <w:numId w:val="22"/>
        </w:numPr>
        <w:rPr>
          <w:sz w:val="24"/>
        </w:rPr>
      </w:pPr>
      <w:r>
        <w:rPr>
          <w:sz w:val="24"/>
        </w:rPr>
        <w:t>王熠珏老师</w:t>
      </w:r>
    </w:p>
    <w:p>
      <w:pPr>
        <w:rPr>
          <w:sz w:val="24"/>
        </w:rPr>
      </w:pPr>
      <w:r>
        <w:rPr>
          <w:sz w:val="24"/>
        </w:rPr>
        <w:t>课堂氛围：美女老师！真的特别特别温柔，上课几乎不提问。老师是偏学术研究方向的，很喜欢讲学界争议观点，偏爱学术的同学可以冲！（但是上课会有点困，课堂氛围没那么欢乐）</w:t>
      </w:r>
    </w:p>
    <w:p>
      <w:pPr>
        <w:rPr>
          <w:sz w:val="24"/>
        </w:rPr>
      </w:pPr>
      <w:r>
        <w:rPr>
          <w:sz w:val="24"/>
        </w:rPr>
        <w:t>作业与考核：平时作业是两次手写的三千字论文（老师说下次可能减一个论文，换成课堂辩论），只要认真写，基本都是90+。考核和蔡老师出题难度不相上下但是给分很高，会捞，可冲！</w:t>
      </w:r>
    </w:p>
    <w:p>
      <w:pPr>
        <w:rPr>
          <w:sz w:val="24"/>
        </w:rPr>
      </w:pPr>
    </w:p>
    <w:p>
      <w:pPr>
        <w:rPr>
          <w:sz w:val="28"/>
          <w:szCs w:val="28"/>
        </w:rPr>
      </w:pPr>
      <w:r>
        <w:rPr>
          <w:sz w:val="28"/>
          <w:szCs w:val="28"/>
        </w:rPr>
        <w:t>2.合同法</w:t>
      </w:r>
    </w:p>
    <w:p>
      <w:pPr>
        <w:numPr>
          <w:ilvl w:val="0"/>
          <w:numId w:val="23"/>
        </w:numPr>
        <w:rPr>
          <w:sz w:val="24"/>
        </w:rPr>
      </w:pPr>
      <w:r>
        <w:rPr>
          <w:sz w:val="24"/>
        </w:rPr>
        <w:t>张长青老师</w:t>
      </w:r>
    </w:p>
    <w:p>
      <w:pPr>
        <w:rPr>
          <w:sz w:val="24"/>
        </w:rPr>
      </w:pPr>
      <w:r>
        <w:rPr>
          <w:sz w:val="24"/>
        </w:rPr>
        <w:t>课堂氛围：水！PPT reader!老师很慈祥，声音很有磁性，催眠度很高（有一种小区下棋大爷给你讲合同法的既视感）</w:t>
      </w:r>
    </w:p>
    <w:p>
      <w:pPr>
        <w:rPr>
          <w:sz w:val="24"/>
        </w:rPr>
      </w:pPr>
      <w:r>
        <w:rPr>
          <w:sz w:val="24"/>
        </w:rPr>
        <w:t>作业与考核：有课堂突击小测（不学也能蒙对的难度），平时分几乎都满，考试就考法条，非常非常简单，拿A很容易。</w:t>
      </w:r>
    </w:p>
    <w:p>
      <w:pPr>
        <w:numPr>
          <w:ilvl w:val="0"/>
          <w:numId w:val="23"/>
        </w:numPr>
        <w:rPr>
          <w:sz w:val="24"/>
        </w:rPr>
      </w:pPr>
      <w:r>
        <w:rPr>
          <w:sz w:val="24"/>
        </w:rPr>
        <w:t>吴文嫔老师</w:t>
      </w:r>
    </w:p>
    <w:p>
      <w:pPr>
        <w:rPr>
          <w:sz w:val="24"/>
        </w:rPr>
      </w:pPr>
      <w:r>
        <w:rPr>
          <w:sz w:val="24"/>
        </w:rPr>
        <w:t>课堂氛围：老师非常非常温柔，声音特别好听！（但也是有点催眠术在身上的）提问比较少</w:t>
      </w:r>
    </w:p>
    <w:p>
      <w:pPr>
        <w:rPr>
          <w:sz w:val="24"/>
        </w:rPr>
      </w:pPr>
      <w:r>
        <w:rPr>
          <w:sz w:val="24"/>
        </w:rPr>
        <w:t>作业与考核：平时作业是论文，期末考试难度适中，拿A不难。</w:t>
      </w:r>
    </w:p>
    <w:p>
      <w:pPr>
        <w:rPr>
          <w:sz w:val="24"/>
        </w:rPr>
      </w:pPr>
    </w:p>
    <w:p>
      <w:pPr>
        <w:rPr>
          <w:sz w:val="28"/>
          <w:szCs w:val="28"/>
        </w:rPr>
      </w:pPr>
      <w:r>
        <w:rPr>
          <w:sz w:val="28"/>
          <w:szCs w:val="28"/>
        </w:rPr>
        <w:t>3.立法学</w:t>
      </w:r>
    </w:p>
    <w:p>
      <w:pPr>
        <w:rPr>
          <w:sz w:val="24"/>
        </w:rPr>
      </w:pPr>
      <w:r>
        <w:rPr>
          <w:sz w:val="24"/>
        </w:rPr>
        <w:t>裴洪辉老师：老师学术功底深厚，知识面很广，在这堂课上可以学到很多干货。无平时作业，期末考核为论文。但给分一般，不好拿A</w:t>
      </w:r>
    </w:p>
    <w:p>
      <w:pPr>
        <w:rPr>
          <w:sz w:val="24"/>
        </w:rPr>
      </w:pPr>
    </w:p>
    <w:p>
      <w:pPr>
        <w:numPr>
          <w:ilvl w:val="0"/>
          <w:numId w:val="21"/>
        </w:numPr>
        <w:tabs>
          <w:tab w:val="clear" w:pos="312"/>
        </w:tabs>
        <w:rPr>
          <w:sz w:val="28"/>
          <w:szCs w:val="28"/>
        </w:rPr>
      </w:pPr>
      <w:r>
        <w:rPr>
          <w:sz w:val="28"/>
          <w:szCs w:val="28"/>
        </w:rPr>
        <w:t>西方法律思想史</w:t>
      </w:r>
    </w:p>
    <w:p>
      <w:pPr>
        <w:rPr>
          <w:sz w:val="24"/>
        </w:rPr>
      </w:pPr>
      <w:r>
        <w:rPr>
          <w:sz w:val="24"/>
        </w:rPr>
        <w:t>李巍涛：老师很认真很负责，会详细讲解西方各个思想派系的演变以及对今天西方法律的影响。对法制史感兴趣的同学可以冲！老师很注重课堂讨论，平时成绩区分度比较高，需要课上多多发言。期末考核为论文，给分很友好，值得冲！</w:t>
      </w:r>
    </w:p>
    <w:p>
      <w:pPr>
        <w:rPr>
          <w:sz w:val="24"/>
        </w:rPr>
      </w:pPr>
    </w:p>
    <w:p>
      <w:pPr>
        <w:numPr>
          <w:ilvl w:val="0"/>
          <w:numId w:val="21"/>
        </w:numPr>
        <w:tabs>
          <w:tab w:val="clear" w:pos="312"/>
        </w:tabs>
        <w:rPr>
          <w:sz w:val="28"/>
          <w:szCs w:val="28"/>
        </w:rPr>
      </w:pPr>
      <w:r>
        <w:rPr>
          <w:sz w:val="28"/>
          <w:szCs w:val="28"/>
        </w:rPr>
        <w:t>人格权法</w:t>
      </w:r>
    </w:p>
    <w:p>
      <w:pPr>
        <w:rPr>
          <w:sz w:val="24"/>
        </w:rPr>
      </w:pPr>
      <w:r>
        <w:rPr>
          <w:sz w:val="24"/>
        </w:rPr>
        <w:t>王毅纯：纯姐的课难度和老徐不相上下，纯语速和授课难度都很感人，喜欢自我挑战的同学可以尝试一下。平时作业是一篇文献综述，期末考核是小组完成一篇法条评注。给分很严格，慎选。</w:t>
      </w:r>
    </w:p>
    <w:p>
      <w:pPr>
        <w:rPr>
          <w:sz w:val="28"/>
          <w:szCs w:val="28"/>
        </w:rPr>
      </w:pPr>
      <w:r>
        <w:rPr>
          <w:rFonts w:hint="eastAsia"/>
          <w:sz w:val="28"/>
          <w:szCs w:val="28"/>
        </w:rPr>
        <w:t>语传学院</w:t>
      </w:r>
    </w:p>
    <w:p>
      <w:pPr>
        <w:rPr>
          <w:sz w:val="24"/>
        </w:rPr>
      </w:pPr>
      <w:r>
        <w:rPr>
          <w:rFonts w:hint="eastAsia"/>
          <w:sz w:val="24"/>
        </w:rPr>
        <w:t>置入课程，不需自选</w:t>
      </w:r>
    </w:p>
    <w:p>
      <w:pPr>
        <w:rPr>
          <w:sz w:val="28"/>
          <w:szCs w:val="28"/>
        </w:rPr>
      </w:pPr>
      <w:r>
        <w:rPr>
          <w:rFonts w:hint="eastAsia"/>
          <w:sz w:val="28"/>
          <w:szCs w:val="28"/>
        </w:rPr>
        <w:t>建艺学院</w:t>
      </w:r>
    </w:p>
    <w:p>
      <w:pPr>
        <w:rPr>
          <w:sz w:val="28"/>
          <w:szCs w:val="28"/>
        </w:rPr>
      </w:pPr>
      <w:r>
        <w:rPr>
          <w:rFonts w:hint="eastAsia"/>
          <w:sz w:val="28"/>
          <w:szCs w:val="28"/>
        </w:rPr>
        <w:t>詹天佑学院</w:t>
      </w:r>
    </w:p>
    <w:p>
      <w:pPr>
        <w:rPr>
          <w:sz w:val="24"/>
        </w:rPr>
      </w:pPr>
      <w:r>
        <w:rPr>
          <w:sz w:val="24"/>
        </w:rPr>
        <w:t>大一下貌似只选了体育和英语……别的学校会给你置入的，祝你分到好老师😢</w:t>
      </w:r>
    </w:p>
    <w:p>
      <w:pPr>
        <w:rPr>
          <w:sz w:val="24"/>
        </w:rPr>
      </w:pPr>
    </w:p>
    <w:p>
      <w:pPr>
        <w:rPr>
          <w:sz w:val="24"/>
        </w:rPr>
      </w:pPr>
    </w:p>
    <w:p>
      <w:pPr>
        <w:rPr>
          <w:sz w:val="28"/>
          <w:szCs w:val="28"/>
        </w:rPr>
      </w:pPr>
      <w:r>
        <w:rPr>
          <w:rFonts w:hint="eastAsia"/>
          <w:b/>
          <w:bCs/>
          <w:sz w:val="32"/>
          <w:szCs w:val="32"/>
        </w:rPr>
        <w:t>全校任选课</w:t>
      </w:r>
    </w:p>
    <w:p>
      <w:pPr>
        <w:rPr>
          <w:sz w:val="28"/>
          <w:szCs w:val="28"/>
        </w:rPr>
      </w:pPr>
      <w:r>
        <w:rPr>
          <w:sz w:val="28"/>
          <w:szCs w:val="28"/>
        </w:rPr>
        <w:t>体育课</w:t>
      </w:r>
    </w:p>
    <w:p>
      <w:pPr>
        <w:rPr>
          <w:rFonts w:ascii="宋体" w:hAnsi="宋体"/>
          <w:sz w:val="24"/>
        </w:rPr>
      </w:pPr>
      <w:r>
        <w:rPr>
          <w:rFonts w:hint="eastAsia" w:ascii="宋体" w:hAnsi="宋体"/>
          <w:sz w:val="24"/>
        </w:rPr>
        <w:t>1、羽毛球初级</w:t>
      </w:r>
    </w:p>
    <w:p>
      <w:pPr>
        <w:rPr>
          <w:rFonts w:ascii="宋体" w:hAnsi="宋体"/>
          <w:sz w:val="24"/>
          <w:highlight w:val="red"/>
        </w:rPr>
      </w:pPr>
      <w:r>
        <w:rPr>
          <w:rFonts w:hint="eastAsia" w:ascii="宋体" w:hAnsi="宋体"/>
          <w:sz w:val="24"/>
          <w:highlight w:val="red"/>
        </w:rPr>
        <w:t>郭晓培老师可冲！！体测巨水！！不太点名，除非人特别特别少。老师很专业教的很好，考试很好拿分，非常推荐</w:t>
      </w:r>
    </w:p>
    <w:p>
      <w:pPr>
        <w:rPr>
          <w:rFonts w:ascii="宋体" w:hAnsi="宋体"/>
          <w:sz w:val="24"/>
          <w:highlight w:val="red"/>
        </w:rPr>
      </w:pPr>
      <w:r>
        <w:rPr>
          <w:rFonts w:ascii="宋体" w:hAnsi="宋体"/>
          <w:sz w:val="24"/>
          <w:highlight w:val="red"/>
        </w:rPr>
        <w:t>吴序老师也可冲！不太点名，一学期可能一两次，假好请，教的很好</w:t>
      </w:r>
    </w:p>
    <w:p>
      <w:pPr>
        <w:rPr>
          <w:rFonts w:ascii="宋体" w:hAnsi="宋体"/>
          <w:sz w:val="24"/>
        </w:rPr>
      </w:pPr>
    </w:p>
    <w:p>
      <w:pPr>
        <w:rPr>
          <w:rFonts w:ascii="宋体" w:hAnsi="宋体"/>
          <w:sz w:val="24"/>
        </w:rPr>
      </w:pPr>
      <w:r>
        <w:rPr>
          <w:rFonts w:hint="eastAsia" w:ascii="宋体" w:hAnsi="宋体"/>
          <w:sz w:val="24"/>
        </w:rPr>
        <w:t>2.器械健美（限男生）</w:t>
      </w:r>
    </w:p>
    <w:p>
      <w:pPr>
        <w:rPr>
          <w:rFonts w:ascii="宋体" w:hAnsi="宋体"/>
          <w:sz w:val="24"/>
        </w:rPr>
      </w:pPr>
      <w:r>
        <w:rPr>
          <w:rFonts w:hint="eastAsia" w:ascii="宋体" w:hAnsi="宋体"/>
          <w:sz w:val="24"/>
        </w:rPr>
        <w:t>不管是什么老师这门课考核难度稍微大一些。深蹲卧推硬拉按体重分重量级考，再写一篇训练计划书。不过对于喜欢健身的同学来说算是一个很好的免费去健身房的机会（笑）</w:t>
      </w:r>
      <w:r>
        <w:rPr>
          <w:rFonts w:ascii="宋体" w:hAnsi="宋体"/>
          <w:sz w:val="24"/>
        </w:rPr>
        <w:t xml:space="preserve"> 推荐公健老师 人很好！！</w:t>
      </w:r>
    </w:p>
    <w:p>
      <w:pPr>
        <w:rPr>
          <w:rFonts w:ascii="宋体" w:hAnsi="宋体"/>
          <w:sz w:val="24"/>
        </w:rPr>
      </w:pPr>
      <w:r>
        <w:rPr>
          <w:rFonts w:hint="eastAsia" w:ascii="宋体" w:hAnsi="宋体"/>
          <w:sz w:val="24"/>
        </w:rPr>
        <w:t>3.篮球初级</w:t>
      </w:r>
    </w:p>
    <w:p>
      <w:pPr>
        <w:rPr>
          <w:rFonts w:ascii="宋体" w:hAnsi="宋体"/>
          <w:sz w:val="24"/>
        </w:rPr>
      </w:pPr>
      <w:r>
        <w:rPr>
          <w:rFonts w:hint="eastAsia" w:ascii="宋体" w:hAnsi="宋体"/>
          <w:sz w:val="24"/>
        </w:rPr>
        <w:t>李强老师可以！打分比较死板（体测什么的就别想着偷偷摸摸多算几个），但整个上课很舒服，几乎随便教一些然后留一个小时你们自己活动。老师打球挺不错的，会跟学生一起打。考核了话差不多十个罚球三个及格七个满分，一分钟全场上篮四个及格八个满分。</w:t>
      </w:r>
    </w:p>
    <w:p>
      <w:pPr>
        <w:rPr>
          <w:rFonts w:ascii="宋体" w:hAnsi="宋体"/>
          <w:sz w:val="24"/>
        </w:rPr>
      </w:pPr>
    </w:p>
    <w:p>
      <w:pPr>
        <w:rPr>
          <w:rFonts w:ascii="宋体" w:hAnsi="宋体"/>
          <w:sz w:val="24"/>
        </w:rPr>
      </w:pPr>
      <w:r>
        <w:rPr>
          <w:rFonts w:ascii="宋体" w:hAnsi="宋体"/>
          <w:sz w:val="24"/>
        </w:rPr>
        <w:t>海健老师怎么说呢？因为我上的是网课，虽然他有在地方为难过我，但是最后的期末考试还是给了不错的分数。不过呢听说最后的期末考试还是比较严格一些的，当然如果有篮球底子的同学上初级课，应该还是如鱼得水的！线下的考试就不知道了。不过按之前的学长和学姐的分享，这个老师整体来说还是不戳的。可冲！</w:t>
      </w:r>
    </w:p>
    <w:p>
      <w:pPr>
        <w:rPr>
          <w:rFonts w:ascii="宋体" w:hAnsi="宋体"/>
          <w:sz w:val="24"/>
        </w:rPr>
      </w:pPr>
    </w:p>
    <w:p>
      <w:pPr>
        <w:rPr>
          <w:rFonts w:ascii="宋体" w:hAnsi="宋体"/>
          <w:sz w:val="24"/>
        </w:rPr>
      </w:pPr>
      <w:r>
        <w:rPr>
          <w:rFonts w:hint="eastAsia" w:ascii="宋体" w:hAnsi="宋体"/>
          <w:sz w:val="24"/>
          <w:lang w:bidi="ar"/>
        </w:rPr>
        <w:t>4、跆拳道</w:t>
      </w:r>
    </w:p>
    <w:p>
      <w:pPr>
        <w:rPr>
          <w:rFonts w:ascii="宋体" w:hAnsi="宋体"/>
          <w:sz w:val="24"/>
          <w:highlight w:val="red"/>
          <w:lang w:bidi="ar"/>
        </w:rPr>
      </w:pPr>
      <w:r>
        <w:rPr>
          <w:rFonts w:hint="eastAsia" w:ascii="宋体" w:hAnsi="宋体"/>
          <w:sz w:val="24"/>
          <w:highlight w:val="red"/>
          <w:lang w:bidi="ar"/>
        </w:rPr>
        <w:t>太玉老师人特别温柔，给分也很高！太玉老师的跆拳道课能学到很多基本腿法和动作，一点也不水（网课期间节节开摄像头连跑带跳一个小时谁懂啊！）。但是太玉老师很重视拉伸，筋硬的同学慎选！总体来说非常推荐！</w:t>
      </w:r>
    </w:p>
    <w:p>
      <w:pPr>
        <w:rPr>
          <w:rFonts w:ascii="宋体" w:hAnsi="宋体"/>
          <w:sz w:val="24"/>
          <w:lang w:bidi="ar"/>
        </w:rPr>
      </w:pPr>
      <w:r>
        <w:rPr>
          <w:rFonts w:ascii="宋体" w:hAnsi="宋体"/>
          <w:sz w:val="24"/>
          <w:lang w:bidi="ar"/>
        </w:rPr>
        <w:t xml:space="preserve">  </w:t>
      </w:r>
    </w:p>
    <w:p>
      <w:pPr>
        <w:rPr>
          <w:rFonts w:ascii="宋体" w:hAnsi="宋体"/>
          <w:sz w:val="24"/>
          <w:lang w:bidi="ar"/>
        </w:rPr>
      </w:pPr>
      <w:r>
        <w:rPr>
          <w:rFonts w:ascii="宋体" w:hAnsi="宋体"/>
          <w:sz w:val="24"/>
          <w:lang w:bidi="ar"/>
        </w:rPr>
        <w:t>史硕老师</w:t>
      </w:r>
    </w:p>
    <w:p>
      <w:pPr>
        <w:rPr>
          <w:rFonts w:ascii="宋体" w:hAnsi="宋体"/>
          <w:sz w:val="24"/>
          <w:lang w:bidi="ar"/>
        </w:rPr>
      </w:pPr>
      <w:r>
        <w:rPr>
          <w:rFonts w:ascii="宋体" w:hAnsi="宋体"/>
          <w:sz w:val="24"/>
          <w:lang w:bidi="ar"/>
        </w:rPr>
        <w:t>史硕老师比较认真，但是人超级温柔，教的很细致，会从零开始教跆拳道，甚至包括道服怎么穿，道带怎么系。对每个学生都很温柔，很棒！</w:t>
      </w:r>
    </w:p>
    <w:p>
      <w:pPr>
        <w:rPr>
          <w:rFonts w:ascii="宋体" w:hAnsi="宋体"/>
          <w:sz w:val="24"/>
          <w:lang w:bidi="ar"/>
        </w:rPr>
      </w:pPr>
      <w:r>
        <w:rPr>
          <w:rFonts w:ascii="宋体" w:hAnsi="宋体"/>
          <w:sz w:val="24"/>
          <w:lang w:bidi="ar"/>
        </w:rPr>
        <w:t>但是史硕老师比较认真，每节课要热身跑步，还有拉伸，强度不算小，体测基本都是按照真实成绩登记，每节课也都会点名，但是可以晚到一小会儿，不计迟到，但不要太过分。</w:t>
      </w:r>
    </w:p>
    <w:p>
      <w:pPr>
        <w:rPr>
          <w:rFonts w:ascii="宋体" w:hAnsi="宋体"/>
          <w:sz w:val="24"/>
          <w:lang w:bidi="ar"/>
        </w:rPr>
      </w:pPr>
      <w:r>
        <w:rPr>
          <w:rFonts w:ascii="宋体" w:hAnsi="宋体"/>
          <w:sz w:val="24"/>
          <w:lang w:bidi="ar"/>
        </w:rPr>
        <w:t>总体来看还是比较有意思的，推荐选。</w:t>
      </w:r>
    </w:p>
    <w:p>
      <w:pPr>
        <w:rPr>
          <w:rFonts w:ascii="宋体" w:hAnsi="宋体"/>
          <w:sz w:val="24"/>
          <w:lang w:bidi="ar"/>
        </w:rPr>
      </w:pPr>
    </w:p>
    <w:p>
      <w:pPr>
        <w:rPr>
          <w:rFonts w:ascii="宋体" w:hAnsi="宋体"/>
          <w:sz w:val="24"/>
        </w:rPr>
      </w:pPr>
      <w:r>
        <w:rPr>
          <w:rFonts w:hint="eastAsia" w:ascii="宋体" w:hAnsi="宋体"/>
          <w:sz w:val="24"/>
          <w:lang w:bidi="ar"/>
        </w:rPr>
        <w:t>5、舞蹈啦啦操（毕竞老师）</w:t>
      </w:r>
    </w:p>
    <w:p>
      <w:pPr>
        <w:rPr>
          <w:rFonts w:ascii="宋体" w:hAnsi="宋体"/>
          <w:sz w:val="24"/>
        </w:rPr>
      </w:pPr>
      <w:r>
        <w:rPr>
          <w:rFonts w:hint="eastAsia" w:ascii="宋体" w:hAnsi="宋体"/>
          <w:sz w:val="24"/>
          <w:lang w:bidi="ar"/>
        </w:rPr>
        <w:t>毕竞老师的课闭眼冲就对了！老师很帅，有点像瘦脱相的吴磊（bushi）。一学期学一套动作，难度适中门槛低，是四肢不协调人友好型课没戳了。而且是室内课，不用风吹日晒，强推！</w:t>
      </w:r>
    </w:p>
    <w:p>
      <w:pPr>
        <w:rPr>
          <w:sz w:val="24"/>
        </w:rPr>
      </w:pPr>
      <w:r>
        <w:rPr>
          <w:sz w:val="24"/>
        </w:rPr>
        <w:t>赞成！啦啦操真的很好学！！！冲冲冲！</w:t>
      </w:r>
    </w:p>
    <w:p>
      <w:pPr>
        <w:rPr>
          <w:sz w:val="24"/>
          <w:highlight w:val="yellow"/>
        </w:rPr>
      </w:pPr>
      <w:r>
        <w:rPr>
          <w:sz w:val="24"/>
          <w:highlight w:val="yellow"/>
        </w:rPr>
        <w:t>6.毽球（郑超老师）</w:t>
      </w:r>
    </w:p>
    <w:p>
      <w:pPr>
        <w:rPr>
          <w:sz w:val="24"/>
          <w:highlight w:val="yellow"/>
        </w:rPr>
      </w:pPr>
      <w:r>
        <w:rPr>
          <w:sz w:val="24"/>
          <w:highlight w:val="yellow"/>
        </w:rPr>
        <w:t>毽球课真的很好玩，而且不难，就是踢一节课毽子，一人单踢，双人对踢，三人转圈踢......甚至后期还有3V3的小型比赛，很有意思，但是建议有基础的同学去（就是小时候踢过毽子的）。考试很简单：一分钟脚内侧踢球（45及格）和发球（10过3及格）。老师的体测很水，轻松过！我这一个学期的体育课都极其快乐！总而言之，毽球选就对了！！！</w:t>
      </w:r>
    </w:p>
    <w:p>
      <w:pPr>
        <w:numPr>
          <w:ilvl w:val="0"/>
          <w:numId w:val="24"/>
        </w:numPr>
        <w:rPr>
          <w:sz w:val="24"/>
          <w:highlight w:val="yellow"/>
        </w:rPr>
      </w:pPr>
      <w:r>
        <w:rPr>
          <w:sz w:val="24"/>
          <w:highlight w:val="yellow"/>
        </w:rPr>
        <w:t>网球（刘南楠老师）</w:t>
      </w:r>
    </w:p>
    <w:p>
      <w:pPr>
        <w:rPr>
          <w:sz w:val="24"/>
          <w:highlight w:val="yellow"/>
        </w:rPr>
      </w:pPr>
      <w:r>
        <w:rPr>
          <w:sz w:val="24"/>
          <w:highlight w:val="yellow"/>
        </w:rPr>
        <w:t>刘南楠老师的课闭眼冲！老师人非常有意思，很爱说笑话。要求也比较少，课堂氛围活跃轻松。网球学一些正反拍和发球，考核主要是对打。但是老师说就这么几节课肯定也学不会什么，所以考核标准不高。给分很nice！冲！</w:t>
      </w:r>
    </w:p>
    <w:p>
      <w:pPr>
        <w:numPr>
          <w:ilvl w:val="0"/>
          <w:numId w:val="24"/>
        </w:numPr>
        <w:rPr>
          <w:sz w:val="24"/>
        </w:rPr>
      </w:pPr>
      <w:r>
        <w:rPr>
          <w:sz w:val="24"/>
        </w:rPr>
        <w:t>排舞（吴惠老师）</w:t>
      </w:r>
    </w:p>
    <w:p>
      <w:pPr>
        <w:rPr>
          <w:sz w:val="24"/>
        </w:rPr>
      </w:pPr>
      <w:r>
        <w:rPr>
          <w:sz w:val="24"/>
        </w:rPr>
        <w:t>吴惠老师上课很认真，人也很温柔，上课的内容主要是教排舞的基本舞步、民族舞之类的，都不是很难，期末考试是从教过的四五支舞里面抽一支来跳，老师给分也很不错，只要认真学都没问题的！</w:t>
      </w:r>
    </w:p>
    <w:p>
      <w:pPr>
        <w:numPr>
          <w:ilvl w:val="0"/>
          <w:numId w:val="24"/>
        </w:numPr>
        <w:rPr>
          <w:sz w:val="24"/>
        </w:rPr>
      </w:pPr>
      <w:r>
        <w:rPr>
          <w:sz w:val="24"/>
        </w:rPr>
        <w:t>武术（杨亚丹老师)</w:t>
      </w:r>
    </w:p>
    <w:p>
      <w:pPr>
        <w:rPr>
          <w:sz w:val="24"/>
        </w:rPr>
      </w:pPr>
      <w:r>
        <w:rPr>
          <w:sz w:val="24"/>
        </w:rPr>
        <w:t>杨亚丹老师武术功底很强，教学十分认真，网课期间为了让我们看清楚动作，每次都录正面示范，反面示范，分解动作，连贯动作好几个版本。杨老师教学也比较严格，但最后给分也会照顾一下同学们，网课期间学习了一整套武术操，每节课后会要求我们录视频上传练习成果，最后的考核也是武术操，主要是看学习态度，只要认真跟老师学动作并认真练习，基本上没有问题！</w:t>
      </w:r>
    </w:p>
    <w:p>
      <w:pPr>
        <w:rPr>
          <w:sz w:val="24"/>
        </w:rPr>
      </w:pPr>
    </w:p>
    <w:p>
      <w:pPr>
        <w:rPr>
          <w:sz w:val="24"/>
        </w:rPr>
      </w:pPr>
      <w:r>
        <w:rPr>
          <w:sz w:val="24"/>
        </w:rPr>
        <w:t>10.艺术体操</w:t>
      </w:r>
    </w:p>
    <w:p>
      <w:pPr>
        <w:rPr>
          <w:sz w:val="24"/>
        </w:rPr>
      </w:pPr>
      <w:r>
        <w:rPr>
          <w:sz w:val="24"/>
        </w:rPr>
        <w:t>当时上的是网课，两个小时一个小时跳帕梅拉，一个小时学艺术体操……真的很累很累😢不知道线下上课怎么样，最后给分倒是挺高的，emmmm可以选上，但没必要排在前几个志愿。</w:t>
      </w:r>
    </w:p>
    <w:p>
      <w:pPr>
        <w:numPr>
          <w:ilvl w:val="0"/>
          <w:numId w:val="24"/>
        </w:numPr>
        <w:tabs>
          <w:tab w:val="clear" w:pos="312"/>
        </w:tabs>
        <w:rPr>
          <w:sz w:val="24"/>
        </w:rPr>
      </w:pPr>
      <w:r>
        <w:rPr>
          <w:sz w:val="24"/>
        </w:rPr>
        <w:t>田径</w:t>
      </w:r>
    </w:p>
    <w:p>
      <w:pPr>
        <w:rPr>
          <w:sz w:val="24"/>
        </w:rPr>
      </w:pPr>
      <w:r>
        <w:rPr>
          <w:sz w:val="24"/>
        </w:rPr>
        <w:t xml:space="preserve">  很容易选中的体育课 日常体育课训练量较大，体育不错且没有选中其他课的可以冲！</w:t>
      </w:r>
    </w:p>
    <w:p>
      <w:pPr>
        <w:rPr>
          <w:sz w:val="24"/>
        </w:rPr>
      </w:pPr>
    </w:p>
    <w:p>
      <w:pPr>
        <w:rPr>
          <w:sz w:val="24"/>
        </w:rPr>
      </w:pPr>
    </w:p>
    <w:p>
      <w:pPr>
        <w:rPr>
          <w:sz w:val="28"/>
          <w:szCs w:val="28"/>
        </w:rPr>
      </w:pPr>
      <w:r>
        <w:rPr>
          <w:sz w:val="28"/>
          <w:szCs w:val="28"/>
        </w:rPr>
        <w:t>美育素</w:t>
      </w:r>
      <w:r>
        <w:rPr>
          <w:rFonts w:hint="eastAsia"/>
          <w:sz w:val="28"/>
          <w:szCs w:val="28"/>
        </w:rPr>
        <w:t>养</w:t>
      </w:r>
      <w:r>
        <w:rPr>
          <w:sz w:val="28"/>
          <w:szCs w:val="28"/>
        </w:rPr>
        <w:t>类课程（土建要求必修1学分）</w:t>
      </w:r>
    </w:p>
    <w:p>
      <w:pPr>
        <w:numPr>
          <w:ilvl w:val="0"/>
          <w:numId w:val="25"/>
        </w:numPr>
        <w:rPr>
          <w:sz w:val="24"/>
        </w:rPr>
      </w:pPr>
      <w:r>
        <w:rPr>
          <w:sz w:val="24"/>
        </w:rPr>
        <w:t>名曲欣赏（线上课）</w:t>
      </w:r>
    </w:p>
    <w:p>
      <w:pPr>
        <w:rPr>
          <w:sz w:val="24"/>
        </w:rPr>
      </w:pPr>
      <w:r>
        <w:rPr>
          <w:sz w:val="24"/>
        </w:rPr>
        <w:t>每节课一篇小文章，可以百度直接抄。</w:t>
      </w:r>
    </w:p>
    <w:p>
      <w:pPr>
        <w:numPr>
          <w:ilvl w:val="0"/>
          <w:numId w:val="25"/>
        </w:numPr>
        <w:tabs>
          <w:tab w:val="clear" w:pos="312"/>
        </w:tabs>
        <w:rPr>
          <w:sz w:val="24"/>
        </w:rPr>
      </w:pPr>
      <w:r>
        <w:rPr>
          <w:sz w:val="24"/>
        </w:rPr>
        <w:t>走进音乐剧（韩娉婷）</w:t>
      </w:r>
    </w:p>
    <w:p>
      <w:pPr>
        <w:rPr>
          <w:sz w:val="24"/>
        </w:rPr>
      </w:pPr>
      <w:r>
        <w:rPr>
          <w:sz w:val="24"/>
        </w:rPr>
        <w:t>每节课就是看音乐剧，很轻松，老师人又美又好，给分好！</w:t>
      </w:r>
    </w:p>
    <w:p>
      <w:pPr>
        <w:numPr>
          <w:ilvl w:val="0"/>
          <w:numId w:val="25"/>
        </w:numPr>
        <w:tabs>
          <w:tab w:val="clear" w:pos="312"/>
        </w:tabs>
        <w:rPr>
          <w:sz w:val="24"/>
          <w:highlight w:val="yellow"/>
        </w:rPr>
      </w:pPr>
      <w:r>
        <w:rPr>
          <w:sz w:val="24"/>
          <w:highlight w:val="yellow"/>
        </w:rPr>
        <w:t>声乐基础（韩娉婷）</w:t>
      </w:r>
    </w:p>
    <w:p>
      <w:pPr>
        <w:rPr>
          <w:sz w:val="24"/>
          <w:highlight w:val="yellow"/>
        </w:rPr>
      </w:pPr>
      <w:r>
        <w:rPr>
          <w:sz w:val="24"/>
          <w:highlight w:val="yellow"/>
        </w:rPr>
        <w:t>这个老师我是尊滴非常滴爱她。老师人美歌甜，而且尊滴人也非常滴好。如果是线下上课，她会在学期内带着大家去KTV去k歌！！但是因为我是线上上课，线上的话，她不会进行上课，因为声乐还是需要线下教学效果更加好！但是最后的期末考试就是让大家唱一首歌，线下可能也差不多。无论唱的好听还是难听，只要大家享受音乐，老师就会非常的开心，然后非常开心的给你高分好耶！</w:t>
      </w:r>
      <w:bookmarkStart w:id="0" w:name="_GoBack"/>
      <w:bookmarkEnd w:id="0"/>
    </w:p>
    <w:p>
      <w:pPr>
        <w:numPr>
          <w:ilvl w:val="0"/>
          <w:numId w:val="25"/>
        </w:numPr>
        <w:rPr>
          <w:sz w:val="24"/>
          <w:highlight w:val="yellow"/>
        </w:rPr>
      </w:pPr>
      <w:r>
        <w:rPr>
          <w:sz w:val="24"/>
          <w:highlight w:val="yellow"/>
        </w:rPr>
        <w:t>歌剧欣赏（韩娉婷）</w:t>
      </w:r>
    </w:p>
    <w:p>
      <w:pPr>
        <w:ind w:firstLine="480"/>
        <w:rPr>
          <w:sz w:val="24"/>
          <w:highlight w:val="yellow"/>
        </w:rPr>
      </w:pPr>
      <w:r>
        <w:rPr>
          <w:sz w:val="24"/>
          <w:highlight w:val="yellow"/>
        </w:rPr>
        <w:t>每节课就是看看歌剧，结课作业就是学一个歌剧的观后感差不多的论文，给分高！！</w:t>
      </w:r>
    </w:p>
    <w:p>
      <w:pPr>
        <w:ind w:firstLine="480"/>
        <w:rPr>
          <w:sz w:val="24"/>
        </w:rPr>
      </w:pPr>
    </w:p>
    <w:p>
      <w:pPr>
        <w:numPr>
          <w:ilvl w:val="0"/>
          <w:numId w:val="25"/>
        </w:numPr>
        <w:rPr>
          <w:sz w:val="24"/>
        </w:rPr>
      </w:pPr>
      <w:r>
        <w:rPr>
          <w:sz w:val="24"/>
        </w:rPr>
        <w:t>民族器乐鉴赏（郑彬）</w:t>
      </w:r>
    </w:p>
    <w:p>
      <w:pPr>
        <w:rPr>
          <w:sz w:val="24"/>
        </w:rPr>
      </w:pPr>
      <w:r>
        <w:rPr>
          <w:sz w:val="24"/>
        </w:rPr>
        <w:t>上的是他的网课，他没开过腾讯会议，只是发PPT让大家自己看，期末一篇论文结课，给分很好，线下应该也不会差。</w:t>
      </w:r>
    </w:p>
    <w:p>
      <w:pPr>
        <w:rPr>
          <w:sz w:val="28"/>
          <w:szCs w:val="28"/>
        </w:rPr>
      </w:pPr>
      <w:r>
        <w:rPr>
          <w:rFonts w:hint="eastAsia"/>
          <w:sz w:val="28"/>
          <w:szCs w:val="28"/>
        </w:rPr>
        <w:t>科学素养类课程</w:t>
      </w:r>
    </w:p>
    <w:p>
      <w:pPr>
        <w:numPr>
          <w:ilvl w:val="0"/>
          <w:numId w:val="25"/>
        </w:numPr>
        <w:rPr>
          <w:sz w:val="24"/>
          <w:highlight w:val="yellow"/>
        </w:rPr>
      </w:pPr>
      <w:r>
        <w:rPr>
          <w:sz w:val="24"/>
          <w:highlight w:val="yellow"/>
        </w:rPr>
        <w:t>传染病的防治（虞结梅）</w:t>
      </w:r>
    </w:p>
    <w:p>
      <w:pPr>
        <w:rPr>
          <w:sz w:val="24"/>
          <w:highlight w:val="yellow"/>
        </w:rPr>
      </w:pPr>
      <w:r>
        <w:rPr>
          <w:sz w:val="24"/>
          <w:highlight w:val="yellow"/>
        </w:rPr>
        <w:t>老师会讲和传染病有关的知识，课程实用且有趣。课上会有一些小提问和小互动。老师人很好很温柔。平时考核是300字左右的课堂作业，期末考核是和传染病有关的小论文，当堂完成。老师给分很友好，强推。</w:t>
      </w:r>
    </w:p>
    <w:p>
      <w:pPr>
        <w:rPr>
          <w:sz w:val="24"/>
          <w:highlight w:val="yellow"/>
        </w:rPr>
      </w:pPr>
    </w:p>
    <w:p>
      <w:pPr>
        <w:numPr>
          <w:ilvl w:val="0"/>
          <w:numId w:val="25"/>
        </w:numPr>
        <w:rPr>
          <w:sz w:val="24"/>
          <w:highlight w:val="yellow"/>
        </w:rPr>
      </w:pPr>
      <w:r>
        <w:rPr>
          <w:sz w:val="24"/>
          <w:highlight w:val="yellow"/>
        </w:rPr>
        <w:t>人类的生育与健康</w:t>
      </w:r>
    </w:p>
    <w:p>
      <w:pPr>
        <w:rPr>
          <w:sz w:val="24"/>
          <w:highlight w:val="yellow"/>
        </w:rPr>
      </w:pPr>
      <w:r>
        <w:rPr>
          <w:sz w:val="24"/>
          <w:highlight w:val="yellow"/>
        </w:rPr>
        <w:t>晏琼（女）</w:t>
      </w:r>
    </w:p>
    <w:p>
      <w:pPr>
        <w:rPr>
          <w:sz w:val="24"/>
          <w:highlight w:val="yellow"/>
        </w:rPr>
      </w:pPr>
      <w:r>
        <w:rPr>
          <w:sz w:val="24"/>
          <w:highlight w:val="yellow"/>
        </w:rPr>
        <w:t>北交著名“黄课”，正如课程名字，可以学到很多你不知道的看起来羞羞的知识，但其实还是很实用的啦（我是说以后），而且，老师脾气特别好，不点名，课上会给我们放很多有意思的视频，还会关心我们的日常生活，有的福利还会分享给我们（比如二价HPV预约福利），特别特别好！</w:t>
      </w:r>
    </w:p>
    <w:p>
      <w:pPr>
        <w:rPr>
          <w:sz w:val="24"/>
          <w:highlight w:val="yellow"/>
        </w:rPr>
      </w:pPr>
      <w:r>
        <w:rPr>
          <w:sz w:val="24"/>
          <w:highlight w:val="yellow"/>
        </w:rPr>
        <w:t>还会教给我们很多正确的价值观，真的很喜欢她，课上写作业完全可以，最后有一个很简单的考试，据说给分都很好。</w:t>
      </w:r>
    </w:p>
    <w:p>
      <w:pPr>
        <w:rPr>
          <w:sz w:val="24"/>
          <w:highlight w:val="yellow"/>
        </w:rPr>
      </w:pPr>
      <w:r>
        <w:rPr>
          <w:sz w:val="24"/>
          <w:highlight w:val="yellow"/>
        </w:rPr>
        <w:t>总之，强烈推荐！</w:t>
      </w:r>
    </w:p>
    <w:p>
      <w:pPr>
        <w:rPr>
          <w:sz w:val="24"/>
        </w:rPr>
      </w:pPr>
    </w:p>
    <w:p>
      <w:pPr>
        <w:rPr>
          <w:sz w:val="24"/>
          <w:highlight w:val="yellow"/>
        </w:rPr>
      </w:pPr>
      <w:r>
        <w:rPr>
          <w:rFonts w:hint="eastAsia"/>
          <w:sz w:val="24"/>
          <w:highlight w:val="yellow"/>
        </w:rPr>
        <w:t>江红老师的所有课都能选！闭眼冲！！！</w:t>
      </w:r>
    </w:p>
    <w:p>
      <w:pPr>
        <w:rPr>
          <w:sz w:val="24"/>
        </w:rPr>
      </w:pPr>
    </w:p>
    <w:p>
      <w:pPr>
        <w:rPr>
          <w:sz w:val="28"/>
          <w:szCs w:val="28"/>
        </w:rPr>
      </w:pPr>
      <w:r>
        <w:rPr>
          <w:rFonts w:hint="eastAsia"/>
          <w:sz w:val="28"/>
          <w:szCs w:val="28"/>
        </w:rPr>
        <w:t>工程素养类课程</w:t>
      </w:r>
    </w:p>
    <w:p>
      <w:pPr>
        <w:numPr>
          <w:ilvl w:val="0"/>
          <w:numId w:val="26"/>
        </w:numPr>
        <w:rPr>
          <w:sz w:val="24"/>
        </w:rPr>
      </w:pPr>
      <w:r>
        <w:rPr>
          <w:sz w:val="24"/>
        </w:rPr>
        <w:t>工程伦理与法规（土建必修，但可以选择修的学期）</w:t>
      </w:r>
    </w:p>
    <w:p>
      <w:pPr>
        <w:numPr>
          <w:ilvl w:val="0"/>
          <w:numId w:val="26"/>
        </w:numPr>
        <w:rPr>
          <w:sz w:val="24"/>
        </w:rPr>
      </w:pPr>
      <w:r>
        <w:rPr>
          <w:sz w:val="24"/>
        </w:rPr>
        <w:t>工程与可持续发展（土建必修，但可以选择修的学期）</w:t>
      </w:r>
    </w:p>
    <w:p>
      <w:pPr>
        <w:rPr>
          <w:sz w:val="28"/>
          <w:szCs w:val="28"/>
        </w:rPr>
      </w:pPr>
      <w:r>
        <w:rPr>
          <w:rFonts w:hint="eastAsia"/>
          <w:sz w:val="28"/>
          <w:szCs w:val="28"/>
        </w:rPr>
        <w:t>身心素养类课程</w:t>
      </w:r>
    </w:p>
    <w:p>
      <w:pPr>
        <w:numPr>
          <w:ilvl w:val="0"/>
          <w:numId w:val="27"/>
        </w:numPr>
        <w:rPr>
          <w:sz w:val="24"/>
          <w:highlight w:val="yellow"/>
        </w:rPr>
      </w:pPr>
      <w:r>
        <w:rPr>
          <w:sz w:val="24"/>
          <w:highlight w:val="yellow"/>
        </w:rPr>
        <w:t>大学生健康教育(老师随意)</w:t>
      </w:r>
    </w:p>
    <w:p>
      <w:pPr>
        <w:rPr>
          <w:sz w:val="24"/>
          <w:highlight w:val="yellow"/>
        </w:rPr>
      </w:pPr>
      <w:r>
        <w:rPr>
          <w:sz w:val="24"/>
          <w:highlight w:val="yellow"/>
        </w:rPr>
        <w:t>能抢这门课一定要好好的给我抢到，课余量很多，上课基本不会点名，课上也不需要认真听讲，最后的作业就是做一些问卷或者一些试卷，试卷都是发给大家自己做，怎么查资料都可以，基本上最后的分数都是A，这个真的是这类课程的首选科目！！！！</w:t>
      </w:r>
    </w:p>
    <w:p>
      <w:pPr>
        <w:rPr>
          <w:sz w:val="24"/>
          <w:highlight w:val="yellow"/>
        </w:rPr>
      </w:pPr>
    </w:p>
    <w:p>
      <w:pPr>
        <w:numPr>
          <w:ilvl w:val="0"/>
          <w:numId w:val="27"/>
        </w:numPr>
        <w:rPr>
          <w:sz w:val="24"/>
          <w:highlight w:val="yellow"/>
        </w:rPr>
      </w:pPr>
      <w:r>
        <w:rPr>
          <w:sz w:val="24"/>
          <w:highlight w:val="yellow"/>
        </w:rPr>
        <w:t>两性心理学（俗称恋爱课）</w:t>
      </w:r>
    </w:p>
    <w:p>
      <w:pPr>
        <w:rPr>
          <w:sz w:val="24"/>
          <w:highlight w:val="yellow"/>
        </w:rPr>
      </w:pPr>
      <w:r>
        <w:rPr>
          <w:sz w:val="24"/>
          <w:highlight w:val="yellow"/>
        </w:rPr>
        <w:t>刘倩老师！上这门课可以教会我们怎样更好的了解男女双方的想法，同时帮助我们打开自己的心，让自己勇于表达自己的看法和谈论一些敏感话题。（课程原本计划是有一些LGBT群体的话题但是因为后面安排就取消了）线下上这门课应该非常有意思，但是我们之前线上上的就有点可惜。</w:t>
      </w:r>
    </w:p>
    <w:p>
      <w:pPr>
        <w:rPr>
          <w:sz w:val="24"/>
          <w:highlight w:val="yellow"/>
        </w:rPr>
      </w:pPr>
      <w:r>
        <w:rPr>
          <w:sz w:val="24"/>
          <w:highlight w:val="yellow"/>
        </w:rPr>
        <w:t>作业与考核：结课大作业就是写一个1000字左右小剧本和与小组成员一起合唱一首歌，非常简单！</w:t>
      </w:r>
    </w:p>
    <w:p>
      <w:pPr>
        <w:rPr>
          <w:sz w:val="24"/>
          <w:highlight w:val="yellow"/>
        </w:rPr>
      </w:pPr>
      <w:r>
        <w:rPr>
          <w:sz w:val="24"/>
          <w:highlight w:val="yellow"/>
        </w:rPr>
        <w:t>总结：想脱单的朋友们冲冲冲！！！实在是脱不成功也可以提高自己的情商，非常有意义！</w:t>
      </w:r>
    </w:p>
    <w:p>
      <w:pPr>
        <w:numPr>
          <w:ilvl w:val="0"/>
          <w:numId w:val="27"/>
        </w:numPr>
        <w:rPr>
          <w:sz w:val="24"/>
          <w:highlight w:val="red"/>
        </w:rPr>
      </w:pPr>
      <w:r>
        <w:rPr>
          <w:sz w:val="24"/>
          <w:highlight w:val="red"/>
        </w:rPr>
        <w:t>大学生活与修身养性（刘长福）</w:t>
      </w:r>
    </w:p>
    <w:p>
      <w:pPr>
        <w:rPr>
          <w:sz w:val="24"/>
          <w:highlight w:val="red"/>
        </w:rPr>
      </w:pPr>
      <w:r>
        <w:rPr>
          <w:sz w:val="24"/>
          <w:highlight w:val="red"/>
        </w:rPr>
        <w:t>跑！赶紧跑！老师讲的不知所云，十分折磨，就连上课睡觉，都会被他说的笑（嘲讽）醒，真的快跑（T_T）。</w:t>
      </w:r>
    </w:p>
    <w:p>
      <w:pPr>
        <w:rPr>
          <w:sz w:val="28"/>
          <w:szCs w:val="28"/>
        </w:rPr>
      </w:pPr>
      <w:r>
        <w:rPr>
          <w:rFonts w:hint="eastAsia"/>
          <w:sz w:val="28"/>
          <w:szCs w:val="28"/>
        </w:rPr>
        <w:t>社会素养类课程</w:t>
      </w:r>
    </w:p>
    <w:p>
      <w:pPr>
        <w:rPr>
          <w:rFonts w:ascii="宋体" w:hAnsi="宋体"/>
          <w:sz w:val="24"/>
          <w:highlight w:val="yellow"/>
        </w:rPr>
      </w:pPr>
      <w:r>
        <w:rPr>
          <w:rFonts w:hint="eastAsia" w:ascii="宋体" w:hAnsi="宋体"/>
          <w:sz w:val="24"/>
          <w:highlight w:val="yellow"/>
        </w:rPr>
        <w:t>1.现代社会学</w:t>
      </w:r>
    </w:p>
    <w:p>
      <w:pPr>
        <w:rPr>
          <w:rFonts w:ascii="宋体" w:hAnsi="宋体"/>
          <w:sz w:val="24"/>
          <w:highlight w:val="yellow"/>
        </w:rPr>
      </w:pPr>
      <w:r>
        <w:rPr>
          <w:rFonts w:hint="eastAsia" w:ascii="宋体" w:hAnsi="宋体"/>
          <w:sz w:val="24"/>
          <w:highlight w:val="yellow"/>
        </w:rPr>
        <w:t>张瑞霖老师！！！之前近代史纲要的老师然后跟着她过来上课的。现代社会学整个学起来很有趣，老师知识储备非常丰富且上课很温柔。打分了话目前不清楚但近代纲要给的99。</w:t>
      </w:r>
    </w:p>
    <w:p>
      <w:pPr>
        <w:rPr>
          <w:sz w:val="28"/>
          <w:szCs w:val="28"/>
        </w:rPr>
      </w:pPr>
      <w:r>
        <w:rPr>
          <w:rFonts w:hint="eastAsia"/>
          <w:sz w:val="28"/>
          <w:szCs w:val="28"/>
        </w:rPr>
        <w:t>人文素养类课程</w:t>
      </w:r>
    </w:p>
    <w:p>
      <w:pPr>
        <w:numPr>
          <w:ilvl w:val="0"/>
          <w:numId w:val="28"/>
        </w:numPr>
        <w:rPr>
          <w:sz w:val="24"/>
          <w:highlight w:val="yellow"/>
        </w:rPr>
      </w:pPr>
      <w:r>
        <w:rPr>
          <w:sz w:val="24"/>
          <w:highlight w:val="yellow"/>
        </w:rPr>
        <w:t>中国古代诗歌鉴赏（宋颖）</w:t>
      </w:r>
    </w:p>
    <w:p>
      <w:pPr>
        <w:rPr>
          <w:sz w:val="24"/>
          <w:highlight w:val="yellow"/>
        </w:rPr>
      </w:pPr>
      <w:r>
        <w:rPr>
          <w:sz w:val="24"/>
          <w:highlight w:val="yellow"/>
        </w:rPr>
        <w:t>冲冲冲，不水，很有内容，大学还想继续学语文的同学不能错过！</w:t>
      </w:r>
    </w:p>
    <w:p>
      <w:pPr>
        <w:rPr>
          <w:sz w:val="24"/>
          <w:highlight w:val="yellow"/>
        </w:rPr>
      </w:pPr>
      <w:r>
        <w:rPr>
          <w:sz w:val="24"/>
          <w:highlight w:val="yellow"/>
        </w:rPr>
        <w:t>（同理，还有宋颖老师要开的中国古代小说）（冲~~~）</w:t>
      </w:r>
    </w:p>
    <w:p>
      <w:pPr>
        <w:numPr>
          <w:ilvl w:val="0"/>
          <w:numId w:val="28"/>
        </w:numPr>
        <w:rPr>
          <w:sz w:val="24"/>
        </w:rPr>
      </w:pPr>
      <w:r>
        <w:rPr>
          <w:sz w:val="24"/>
        </w:rPr>
        <w:t>西班牙语二外</w:t>
      </w:r>
    </w:p>
    <w:p>
      <w:pPr>
        <w:rPr>
          <w:sz w:val="24"/>
        </w:rPr>
      </w:pPr>
      <w:r>
        <w:rPr>
          <w:sz w:val="24"/>
        </w:rPr>
        <w:t>赵挺老师（女老师），老师上课非常有意思，学的都是很基础的东西，所以不用担心自己学不会（不过有个弹舌稍稍有点难度哈哈哈哈）。上这门课能了解很多说西班牙语国家的知识，真的很有趣，同时在课堂上也可能会碰到外国同学哟！教室是圆桌教室！</w:t>
      </w:r>
    </w:p>
    <w:p>
      <w:pPr>
        <w:rPr>
          <w:sz w:val="24"/>
        </w:rPr>
      </w:pPr>
      <w:r>
        <w:rPr>
          <w:sz w:val="24"/>
        </w:rPr>
        <w:t>课程考核：老师定的考试项目就是自我介绍和学会唱两首歌（谁不心动！！！），一首简单的小星星和一首难度稍微高一点的西班牙语版的mojito，简直不要太好玩！</w:t>
      </w:r>
    </w:p>
    <w:p>
      <w:pPr>
        <w:rPr>
          <w:sz w:val="28"/>
          <w:szCs w:val="28"/>
        </w:rPr>
      </w:pPr>
      <w:r>
        <w:rPr>
          <w:rFonts w:hint="eastAsia"/>
          <w:sz w:val="28"/>
          <w:szCs w:val="28"/>
        </w:rPr>
        <w:t>创新创业素养类课程</w:t>
      </w:r>
    </w:p>
    <w:p>
      <w:pPr>
        <w:rPr>
          <w:sz w:val="28"/>
          <w:szCs w:val="28"/>
        </w:rPr>
      </w:pPr>
      <w:r>
        <w:rPr>
          <w:rFonts w:hint="eastAsia"/>
          <w:sz w:val="28"/>
          <w:szCs w:val="28"/>
        </w:rPr>
        <w:t>轨道交通特色类课程</w:t>
      </w:r>
    </w:p>
    <w:p>
      <w:pPr>
        <w:rPr>
          <w:b/>
          <w:bCs/>
          <w:sz w:val="28"/>
          <w:szCs w:val="28"/>
        </w:rPr>
      </w:pPr>
    </w:p>
    <w:p>
      <w:pPr>
        <w:rPr>
          <w:b/>
          <w:bCs/>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EEA4F2"/>
    <w:multiLevelType w:val="singleLevel"/>
    <w:tmpl w:val="B7EEA4F2"/>
    <w:lvl w:ilvl="0" w:tentative="0">
      <w:start w:val="1"/>
      <w:numFmt w:val="decimal"/>
      <w:lvlText w:val="%1."/>
      <w:lvlJc w:val="left"/>
      <w:pPr>
        <w:tabs>
          <w:tab w:val="left" w:pos="312"/>
        </w:tabs>
      </w:pPr>
    </w:lvl>
  </w:abstractNum>
  <w:abstractNum w:abstractNumId="1">
    <w:nsid w:val="BBFFA534"/>
    <w:multiLevelType w:val="singleLevel"/>
    <w:tmpl w:val="BBFFA534"/>
    <w:lvl w:ilvl="0" w:tentative="0">
      <w:start w:val="10"/>
      <w:numFmt w:val="decimal"/>
      <w:lvlText w:val="%1."/>
      <w:lvlJc w:val="left"/>
      <w:pPr>
        <w:tabs>
          <w:tab w:val="left" w:pos="312"/>
        </w:tabs>
      </w:pPr>
    </w:lvl>
  </w:abstractNum>
  <w:abstractNum w:abstractNumId="2">
    <w:nsid w:val="BEEEC9D0"/>
    <w:multiLevelType w:val="singleLevel"/>
    <w:tmpl w:val="BEEEC9D0"/>
    <w:lvl w:ilvl="0" w:tentative="0">
      <w:start w:val="2"/>
      <w:numFmt w:val="decimal"/>
      <w:lvlText w:val="%1."/>
      <w:lvlJc w:val="left"/>
      <w:pPr>
        <w:tabs>
          <w:tab w:val="left" w:pos="312"/>
        </w:tabs>
      </w:pPr>
    </w:lvl>
  </w:abstractNum>
  <w:abstractNum w:abstractNumId="3">
    <w:nsid w:val="D7B67F33"/>
    <w:multiLevelType w:val="singleLevel"/>
    <w:tmpl w:val="D7B67F33"/>
    <w:lvl w:ilvl="0" w:tentative="0">
      <w:start w:val="1"/>
      <w:numFmt w:val="decimal"/>
      <w:lvlText w:val="%1."/>
      <w:lvlJc w:val="left"/>
      <w:pPr>
        <w:tabs>
          <w:tab w:val="left" w:pos="312"/>
        </w:tabs>
      </w:pPr>
    </w:lvl>
  </w:abstractNum>
  <w:abstractNum w:abstractNumId="4">
    <w:nsid w:val="DD6DE336"/>
    <w:multiLevelType w:val="singleLevel"/>
    <w:tmpl w:val="DD6DE336"/>
    <w:lvl w:ilvl="0" w:tentative="0">
      <w:start w:val="6"/>
      <w:numFmt w:val="decimal"/>
      <w:lvlText w:val="%1."/>
      <w:lvlJc w:val="left"/>
      <w:pPr>
        <w:tabs>
          <w:tab w:val="left" w:pos="312"/>
        </w:tabs>
      </w:pPr>
    </w:lvl>
  </w:abstractNum>
  <w:abstractNum w:abstractNumId="5">
    <w:nsid w:val="EBDE4440"/>
    <w:multiLevelType w:val="singleLevel"/>
    <w:tmpl w:val="EBDE4440"/>
    <w:lvl w:ilvl="0" w:tentative="0">
      <w:start w:val="1"/>
      <w:numFmt w:val="decimal"/>
      <w:lvlText w:val="%1."/>
      <w:lvlJc w:val="left"/>
      <w:pPr>
        <w:tabs>
          <w:tab w:val="left" w:pos="312"/>
        </w:tabs>
      </w:pPr>
    </w:lvl>
  </w:abstractNum>
  <w:abstractNum w:abstractNumId="6">
    <w:nsid w:val="EFF85FCA"/>
    <w:multiLevelType w:val="singleLevel"/>
    <w:tmpl w:val="EFF85FCA"/>
    <w:lvl w:ilvl="0" w:tentative="0">
      <w:start w:val="1"/>
      <w:numFmt w:val="decimal"/>
      <w:suff w:val="nothing"/>
      <w:lvlText w:val="（%1）"/>
      <w:lvlJc w:val="left"/>
    </w:lvl>
  </w:abstractNum>
  <w:abstractNum w:abstractNumId="7">
    <w:nsid w:val="EFFE254F"/>
    <w:multiLevelType w:val="singleLevel"/>
    <w:tmpl w:val="EFFE254F"/>
    <w:lvl w:ilvl="0" w:tentative="0">
      <w:start w:val="1"/>
      <w:numFmt w:val="decimal"/>
      <w:lvlText w:val="%1."/>
      <w:lvlJc w:val="left"/>
      <w:pPr>
        <w:tabs>
          <w:tab w:val="left" w:pos="312"/>
        </w:tabs>
      </w:pPr>
    </w:lvl>
  </w:abstractNum>
  <w:abstractNum w:abstractNumId="8">
    <w:nsid w:val="FCD6E9EA"/>
    <w:multiLevelType w:val="singleLevel"/>
    <w:tmpl w:val="FCD6E9EA"/>
    <w:lvl w:ilvl="0" w:tentative="0">
      <w:start w:val="4"/>
      <w:numFmt w:val="decimal"/>
      <w:suff w:val="nothing"/>
      <w:lvlText w:val="（%1）"/>
      <w:lvlJc w:val="left"/>
    </w:lvl>
  </w:abstractNum>
  <w:abstractNum w:abstractNumId="9">
    <w:nsid w:val="FD47F36B"/>
    <w:multiLevelType w:val="singleLevel"/>
    <w:tmpl w:val="FD47F36B"/>
    <w:lvl w:ilvl="0" w:tentative="0">
      <w:start w:val="1"/>
      <w:numFmt w:val="decimal"/>
      <w:suff w:val="nothing"/>
      <w:lvlText w:val="（%1）"/>
      <w:lvlJc w:val="left"/>
      <w:pPr>
        <w:ind w:left="120" w:firstLine="0"/>
      </w:pPr>
    </w:lvl>
  </w:abstractNum>
  <w:abstractNum w:abstractNumId="10">
    <w:nsid w:val="FD9F98FC"/>
    <w:multiLevelType w:val="singleLevel"/>
    <w:tmpl w:val="FD9F98FC"/>
    <w:lvl w:ilvl="0" w:tentative="0">
      <w:start w:val="1"/>
      <w:numFmt w:val="decimal"/>
      <w:lvlText w:val="%1."/>
      <w:lvlJc w:val="left"/>
      <w:pPr>
        <w:tabs>
          <w:tab w:val="left" w:pos="312"/>
        </w:tabs>
      </w:pPr>
    </w:lvl>
  </w:abstractNum>
  <w:abstractNum w:abstractNumId="11">
    <w:nsid w:val="FF7E1BD5"/>
    <w:multiLevelType w:val="singleLevel"/>
    <w:tmpl w:val="FF7E1BD5"/>
    <w:lvl w:ilvl="0" w:tentative="0">
      <w:start w:val="1"/>
      <w:numFmt w:val="decimal"/>
      <w:lvlText w:val="%1."/>
      <w:lvlJc w:val="left"/>
      <w:pPr>
        <w:tabs>
          <w:tab w:val="left" w:pos="312"/>
        </w:tabs>
      </w:pPr>
    </w:lvl>
  </w:abstractNum>
  <w:abstractNum w:abstractNumId="12">
    <w:nsid w:val="FFEB232A"/>
    <w:multiLevelType w:val="singleLevel"/>
    <w:tmpl w:val="FFEB232A"/>
    <w:lvl w:ilvl="0" w:tentative="0">
      <w:start w:val="1"/>
      <w:numFmt w:val="decimal"/>
      <w:lvlText w:val="%1."/>
      <w:lvlJc w:val="left"/>
      <w:pPr>
        <w:tabs>
          <w:tab w:val="left" w:pos="312"/>
        </w:tabs>
      </w:pPr>
    </w:lvl>
  </w:abstractNum>
  <w:abstractNum w:abstractNumId="13">
    <w:nsid w:val="FFFC35F6"/>
    <w:multiLevelType w:val="singleLevel"/>
    <w:tmpl w:val="FFFC35F6"/>
    <w:lvl w:ilvl="0" w:tentative="0">
      <w:start w:val="7"/>
      <w:numFmt w:val="decimal"/>
      <w:lvlText w:val="%1."/>
      <w:lvlJc w:val="left"/>
      <w:pPr>
        <w:tabs>
          <w:tab w:val="left" w:pos="312"/>
        </w:tabs>
      </w:pPr>
    </w:lvl>
  </w:abstractNum>
  <w:abstractNum w:abstractNumId="14">
    <w:nsid w:val="FFFF8828"/>
    <w:multiLevelType w:val="singleLevel"/>
    <w:tmpl w:val="FFFF8828"/>
    <w:lvl w:ilvl="0" w:tentative="0">
      <w:start w:val="1"/>
      <w:numFmt w:val="decimal"/>
      <w:lvlText w:val="%1."/>
      <w:lvlJc w:val="left"/>
      <w:pPr>
        <w:tabs>
          <w:tab w:val="left" w:pos="312"/>
        </w:tabs>
      </w:pPr>
    </w:lvl>
  </w:abstractNum>
  <w:abstractNum w:abstractNumId="15">
    <w:nsid w:val="00000001"/>
    <w:multiLevelType w:val="singleLevel"/>
    <w:tmpl w:val="00000001"/>
    <w:lvl w:ilvl="0" w:tentative="0">
      <w:start w:val="1"/>
      <w:numFmt w:val="decimal"/>
      <w:lvlText w:val="%1."/>
      <w:lvlJc w:val="left"/>
      <w:pPr>
        <w:tabs>
          <w:tab w:val="left" w:pos="312"/>
        </w:tabs>
      </w:pPr>
    </w:lvl>
  </w:abstractNum>
  <w:abstractNum w:abstractNumId="16">
    <w:nsid w:val="00000002"/>
    <w:multiLevelType w:val="singleLevel"/>
    <w:tmpl w:val="00000002"/>
    <w:lvl w:ilvl="0" w:tentative="0">
      <w:start w:val="1"/>
      <w:numFmt w:val="decimal"/>
      <w:suff w:val="space"/>
      <w:lvlText w:val="%1."/>
      <w:lvlJc w:val="left"/>
    </w:lvl>
  </w:abstractNum>
  <w:abstractNum w:abstractNumId="17">
    <w:nsid w:val="00000003"/>
    <w:multiLevelType w:val="singleLevel"/>
    <w:tmpl w:val="00000003"/>
    <w:lvl w:ilvl="0" w:tentative="0">
      <w:start w:val="1"/>
      <w:numFmt w:val="decimal"/>
      <w:suff w:val="nothing"/>
      <w:lvlText w:val="（%1）"/>
      <w:lvlJc w:val="left"/>
    </w:lvl>
  </w:abstractNum>
  <w:abstractNum w:abstractNumId="18">
    <w:nsid w:val="00000004"/>
    <w:multiLevelType w:val="singleLevel"/>
    <w:tmpl w:val="00000004"/>
    <w:lvl w:ilvl="0" w:tentative="0">
      <w:start w:val="1"/>
      <w:numFmt w:val="decimal"/>
      <w:lvlText w:val="%1."/>
      <w:lvlJc w:val="left"/>
      <w:pPr>
        <w:tabs>
          <w:tab w:val="left" w:pos="312"/>
        </w:tabs>
      </w:pPr>
    </w:lvl>
  </w:abstractNum>
  <w:abstractNum w:abstractNumId="19">
    <w:nsid w:val="00000005"/>
    <w:multiLevelType w:val="singleLevel"/>
    <w:tmpl w:val="00000005"/>
    <w:lvl w:ilvl="0" w:tentative="0">
      <w:start w:val="1"/>
      <w:numFmt w:val="decimal"/>
      <w:suff w:val="nothing"/>
      <w:lvlText w:val="（%1）"/>
      <w:lvlJc w:val="left"/>
    </w:lvl>
  </w:abstractNum>
  <w:abstractNum w:abstractNumId="20">
    <w:nsid w:val="00000006"/>
    <w:multiLevelType w:val="singleLevel"/>
    <w:tmpl w:val="00000006"/>
    <w:lvl w:ilvl="0" w:tentative="0">
      <w:start w:val="2"/>
      <w:numFmt w:val="chineseCounting"/>
      <w:suff w:val="nothing"/>
      <w:lvlText w:val="（%1）"/>
      <w:lvlJc w:val="left"/>
      <w:rPr>
        <w:rFonts w:hint="eastAsia"/>
      </w:rPr>
    </w:lvl>
  </w:abstractNum>
  <w:abstractNum w:abstractNumId="21">
    <w:nsid w:val="00000007"/>
    <w:multiLevelType w:val="singleLevel"/>
    <w:tmpl w:val="00000007"/>
    <w:lvl w:ilvl="0" w:tentative="0">
      <w:start w:val="1"/>
      <w:numFmt w:val="decimal"/>
      <w:suff w:val="nothing"/>
      <w:lvlText w:val="（%1）"/>
      <w:lvlJc w:val="left"/>
    </w:lvl>
  </w:abstractNum>
  <w:abstractNum w:abstractNumId="22">
    <w:nsid w:val="00000008"/>
    <w:multiLevelType w:val="singleLevel"/>
    <w:tmpl w:val="00000008"/>
    <w:lvl w:ilvl="0" w:tentative="0">
      <w:start w:val="1"/>
      <w:numFmt w:val="decimal"/>
      <w:lvlText w:val="%1."/>
      <w:lvlJc w:val="left"/>
      <w:pPr>
        <w:tabs>
          <w:tab w:val="left" w:pos="312"/>
        </w:tabs>
      </w:pPr>
    </w:lvl>
  </w:abstractNum>
  <w:abstractNum w:abstractNumId="23">
    <w:nsid w:val="00000009"/>
    <w:multiLevelType w:val="singleLevel"/>
    <w:tmpl w:val="00000009"/>
    <w:lvl w:ilvl="0" w:tentative="0">
      <w:start w:val="1"/>
      <w:numFmt w:val="decimal"/>
      <w:lvlText w:val="%1."/>
      <w:lvlJc w:val="left"/>
      <w:pPr>
        <w:tabs>
          <w:tab w:val="left" w:pos="312"/>
        </w:tabs>
      </w:pPr>
    </w:lvl>
  </w:abstractNum>
  <w:abstractNum w:abstractNumId="24">
    <w:nsid w:val="0000000A"/>
    <w:multiLevelType w:val="singleLevel"/>
    <w:tmpl w:val="0000000A"/>
    <w:lvl w:ilvl="0" w:tentative="0">
      <w:start w:val="1"/>
      <w:numFmt w:val="decimal"/>
      <w:lvlText w:val="%1."/>
      <w:lvlJc w:val="left"/>
      <w:pPr>
        <w:tabs>
          <w:tab w:val="left" w:pos="312"/>
        </w:tabs>
      </w:pPr>
    </w:lvl>
  </w:abstractNum>
  <w:abstractNum w:abstractNumId="25">
    <w:nsid w:val="657F0498"/>
    <w:multiLevelType w:val="singleLevel"/>
    <w:tmpl w:val="657F0498"/>
    <w:lvl w:ilvl="0" w:tentative="0">
      <w:start w:val="1"/>
      <w:numFmt w:val="decimal"/>
      <w:suff w:val="nothing"/>
      <w:lvlText w:val="（%1）"/>
      <w:lvlJc w:val="left"/>
    </w:lvl>
  </w:abstractNum>
  <w:abstractNum w:abstractNumId="26">
    <w:nsid w:val="6BF61265"/>
    <w:multiLevelType w:val="singleLevel"/>
    <w:tmpl w:val="6BF61265"/>
    <w:lvl w:ilvl="0" w:tentative="0">
      <w:start w:val="1"/>
      <w:numFmt w:val="decimal"/>
      <w:lvlText w:val="%1."/>
      <w:lvlJc w:val="left"/>
      <w:pPr>
        <w:tabs>
          <w:tab w:val="left" w:pos="312"/>
        </w:tabs>
      </w:pPr>
    </w:lvl>
  </w:abstractNum>
  <w:abstractNum w:abstractNumId="27">
    <w:nsid w:val="79F70949"/>
    <w:multiLevelType w:val="singleLevel"/>
    <w:tmpl w:val="79F70949"/>
    <w:lvl w:ilvl="0" w:tentative="0">
      <w:start w:val="1"/>
      <w:numFmt w:val="decimal"/>
      <w:suff w:val="nothing"/>
      <w:lvlText w:val="（%1）"/>
      <w:lvlJc w:val="left"/>
    </w:lvl>
  </w:abstractNum>
  <w:num w:numId="1">
    <w:abstractNumId w:val="2"/>
  </w:num>
  <w:num w:numId="2">
    <w:abstractNumId w:val="20"/>
  </w:num>
  <w:num w:numId="3">
    <w:abstractNumId w:val="0"/>
  </w:num>
  <w:num w:numId="4">
    <w:abstractNumId w:val="24"/>
  </w:num>
  <w:num w:numId="5">
    <w:abstractNumId w:val="15"/>
  </w:num>
  <w:num w:numId="6">
    <w:abstractNumId w:val="16"/>
  </w:num>
  <w:num w:numId="7">
    <w:abstractNumId w:val="5"/>
  </w:num>
  <w:num w:numId="8">
    <w:abstractNumId w:val="12"/>
  </w:num>
  <w:num w:numId="9">
    <w:abstractNumId w:val="10"/>
  </w:num>
  <w:num w:numId="10">
    <w:abstractNumId w:val="4"/>
  </w:num>
  <w:num w:numId="11">
    <w:abstractNumId w:val="1"/>
  </w:num>
  <w:num w:numId="12">
    <w:abstractNumId w:val="3"/>
  </w:num>
  <w:num w:numId="13">
    <w:abstractNumId w:val="9"/>
  </w:num>
  <w:num w:numId="14">
    <w:abstractNumId w:val="7"/>
  </w:num>
  <w:num w:numId="15">
    <w:abstractNumId w:val="25"/>
  </w:num>
  <w:num w:numId="16">
    <w:abstractNumId w:val="6"/>
  </w:num>
  <w:num w:numId="17">
    <w:abstractNumId w:val="8"/>
  </w:num>
  <w:num w:numId="18">
    <w:abstractNumId w:val="27"/>
  </w:num>
  <w:num w:numId="19">
    <w:abstractNumId w:val="26"/>
  </w:num>
  <w:num w:numId="20">
    <w:abstractNumId w:val="17"/>
  </w:num>
  <w:num w:numId="21">
    <w:abstractNumId w:val="22"/>
  </w:num>
  <w:num w:numId="22">
    <w:abstractNumId w:val="19"/>
  </w:num>
  <w:num w:numId="23">
    <w:abstractNumId w:val="21"/>
  </w:num>
  <w:num w:numId="24">
    <w:abstractNumId w:val="13"/>
  </w:num>
  <w:num w:numId="25">
    <w:abstractNumId w:val="18"/>
  </w:num>
  <w:num w:numId="26">
    <w:abstractNumId w:val="14"/>
  </w:num>
  <w:num w:numId="27">
    <w:abstractNumId w:val="2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BlZjljMDc5M2EwZGI1ODk3YWU2Y2Y0OGQ5ZTMzMmIifQ=="/>
  </w:docVars>
  <w:rsids>
    <w:rsidRoot w:val="00294B29"/>
    <w:rsid w:val="000D7314"/>
    <w:rsid w:val="00294B29"/>
    <w:rsid w:val="00DF296C"/>
    <w:rsid w:val="128D7B96"/>
    <w:rsid w:val="4DE82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link w:val="5"/>
    <w:qFormat/>
    <w:uiPriority w:val="0"/>
    <w:pPr>
      <w:keepNext/>
      <w:keepLines/>
      <w:spacing w:before="340" w:after="330" w:line="576" w:lineRule="auto"/>
      <w:outlineLvl w:val="0"/>
    </w:pPr>
    <w:rPr>
      <w:b/>
      <w:kern w:val="44"/>
      <w:sz w:val="44"/>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5">
    <w:name w:val="标题 1 字符"/>
    <w:basedOn w:val="4"/>
    <w:link w:val="2"/>
    <w:uiPriority w:val="0"/>
    <w:rPr>
      <w:rFonts w:ascii="Calibri" w:hAnsi="Calibri" w:eastAsia="宋体" w:cs="宋体"/>
      <w:b/>
      <w:kern w:val="44"/>
      <w:sz w:val="44"/>
      <w:szCs w:val="24"/>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2121</Words>
  <Characters>12095</Characters>
  <Lines>100</Lines>
  <Paragraphs>28</Paragraphs>
  <TotalTime>88</TotalTime>
  <ScaleCrop>false</ScaleCrop>
  <LinksUpToDate>false</LinksUpToDate>
  <CharactersWithSpaces>14188</CharactersWithSpaces>
  <Application>WPS Office_11.1.0.13609_F1E327BC-269C-435d-A152-05C5408002CA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2022-12-12T11:49:00Z</dcterms:created>
  <dc:creator>2385833107@qq.com</dc:creator>
  <cp:lastModifiedBy>asd</cp:lastModifiedBy>
  <dcterms:modified xsi:type="dcterms:W3CDTF">2022-12-25T14:36:51Z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2052-11.1.0.13609</vt:lpwstr>
  </property>
  <property fmtid="{D5CDD505-2E9C-101B-9397-08002B2CF9AE}" pid="3" name="ICV">
    <vt:lpwstr>D1279756DEF749409E8867CB095181B3</vt:lpwstr>
  </property>
</Properties>
</file>