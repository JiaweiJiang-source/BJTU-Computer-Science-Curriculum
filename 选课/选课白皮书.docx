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sz w:val="48"/>
        </w:rPr>
      </w:pPr>
    </w:p>
    <w:p>
      <w:pPr>
        <w:numPr>
          <w:ilvl w:val="0"/>
          <w:numId w:val="1"/>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有关选课</w:t>
      </w:r>
    </w:p>
    <w:p>
      <w:pPr>
        <w:tabs>
          <w:tab w:val="left" w:pos="6674"/>
        </w:tabs>
        <w:jc w:val="left"/>
        <w:rPr>
          <w:rFonts w:ascii="仿宋" w:hAnsi="仿宋" w:eastAsia="仿宋" w:cs="楷体"/>
          <w:b/>
          <w:bCs/>
          <w:sz w:val="30"/>
          <w:szCs w:val="30"/>
        </w:rPr>
      </w:pPr>
      <w:r>
        <w:rPr>
          <w:rFonts w:hint="eastAsia" w:ascii="仿宋" w:hAnsi="仿宋" w:eastAsia="仿宋" w:cs="楷体"/>
          <w:b/>
          <w:bCs/>
          <w:sz w:val="30"/>
          <w:szCs w:val="30"/>
        </w:rPr>
        <w:t>【1】Intro:</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大一第一学期的课程是置入的，邻近期末的时候教务处会大家发邮件让大家选下学期的课程，从大一下学期开始，每个学期的课程中都会有一部分是自己选择，基本上都是这个学期的期末选下学期的课程。</w:t>
      </w:r>
    </w:p>
    <w:p>
      <w:pPr>
        <w:tabs>
          <w:tab w:val="left" w:pos="6674"/>
        </w:tabs>
        <w:jc w:val="left"/>
        <w:rPr>
          <w:rFonts w:ascii="仿宋" w:hAnsi="仿宋" w:eastAsia="仿宋" w:cs="楷体"/>
          <w:bCs/>
          <w:sz w:val="30"/>
          <w:szCs w:val="30"/>
        </w:rPr>
      </w:pP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交大选修的课程大致分为三部分</w:t>
      </w:r>
      <w:r>
        <w:rPr>
          <w:rFonts w:hint="eastAsia" w:ascii="仿宋" w:hAnsi="仿宋" w:eastAsia="仿宋" w:cs="楷体"/>
          <w:bCs/>
          <w:sz w:val="30"/>
          <w:szCs w:val="30"/>
        </w:rPr>
        <w:t>，</w:t>
      </w:r>
      <w:r>
        <w:rPr>
          <w:rFonts w:hint="eastAsia" w:ascii="仿宋" w:hAnsi="仿宋" w:eastAsia="仿宋" w:cs="楷体"/>
          <w:b/>
          <w:bCs/>
          <w:sz w:val="28"/>
          <w:szCs w:val="28"/>
        </w:rPr>
        <w:t>专业选修</w:t>
      </w:r>
      <w:r>
        <w:rPr>
          <w:rFonts w:hint="eastAsia" w:ascii="仿宋" w:hAnsi="仿宋" w:eastAsia="仿宋" w:cs="楷体"/>
          <w:bCs/>
          <w:sz w:val="28"/>
          <w:szCs w:val="28"/>
        </w:rPr>
        <w:t>，</w:t>
      </w:r>
      <w:r>
        <w:rPr>
          <w:rFonts w:hint="eastAsia" w:ascii="仿宋" w:hAnsi="仿宋" w:eastAsia="仿宋" w:cs="楷体"/>
          <w:b/>
          <w:bCs/>
          <w:sz w:val="28"/>
          <w:szCs w:val="28"/>
        </w:rPr>
        <w:t>全校任选课</w:t>
      </w:r>
      <w:r>
        <w:rPr>
          <w:rFonts w:hint="eastAsia" w:ascii="仿宋" w:hAnsi="仿宋" w:eastAsia="仿宋" w:cs="楷体"/>
          <w:bCs/>
          <w:sz w:val="28"/>
          <w:szCs w:val="28"/>
        </w:rPr>
        <w:t>，大</w:t>
      </w:r>
      <w:r>
        <w:rPr>
          <w:rFonts w:hint="eastAsia" w:ascii="仿宋" w:hAnsi="仿宋" w:eastAsia="仿宋" w:cs="楷体"/>
          <w:b/>
          <w:bCs/>
          <w:sz w:val="28"/>
          <w:szCs w:val="28"/>
        </w:rPr>
        <w:t>物实验</w:t>
      </w:r>
      <w:r>
        <w:rPr>
          <w:rFonts w:hint="eastAsia" w:ascii="仿宋" w:hAnsi="仿宋" w:eastAsia="仿宋" w:cs="楷体"/>
          <w:bCs/>
          <w:sz w:val="28"/>
          <w:szCs w:val="28"/>
        </w:rPr>
        <w:t>。</w:t>
      </w:r>
      <w:r>
        <w:rPr>
          <w:rFonts w:hint="eastAsia" w:ascii="仿宋" w:hAnsi="仿宋" w:eastAsia="仿宋" w:cs="楷体"/>
          <w:b/>
          <w:bCs/>
          <w:sz w:val="28"/>
          <w:szCs w:val="28"/>
        </w:rPr>
        <w:t>专业选修课</w:t>
      </w:r>
      <w:r>
        <w:rPr>
          <w:rFonts w:hint="eastAsia" w:ascii="仿宋" w:hAnsi="仿宋" w:eastAsia="仿宋" w:cs="楷体"/>
          <w:bCs/>
          <w:sz w:val="28"/>
          <w:szCs w:val="28"/>
        </w:rPr>
        <w:t>是</w:t>
      </w:r>
      <w:r>
        <w:rPr>
          <w:rFonts w:hint="eastAsia" w:ascii="仿宋" w:hAnsi="仿宋" w:eastAsia="仿宋" w:cs="楷体"/>
          <w:b/>
          <w:bCs/>
          <w:sz w:val="48"/>
          <w:szCs w:val="48"/>
          <w:highlight w:val="red"/>
        </w:rPr>
        <w:t>培养方案</w:t>
      </w:r>
      <w:r>
        <w:rPr>
          <w:rFonts w:hint="eastAsia" w:ascii="仿宋" w:hAnsi="仿宋" w:eastAsia="仿宋" w:cs="楷体"/>
          <w:bCs/>
          <w:sz w:val="28"/>
          <w:szCs w:val="28"/>
        </w:rPr>
        <w:t>里规定你这个专业需要修读的课程，是可以选择的课程。比如计算机类课程，英语选修课.....</w:t>
      </w:r>
    </w:p>
    <w:p>
      <w:pPr>
        <w:tabs>
          <w:tab w:val="left" w:pos="6674"/>
        </w:tabs>
        <w:jc w:val="left"/>
        <w:rPr>
          <w:rFonts w:ascii="仿宋" w:hAnsi="仿宋" w:eastAsia="仿宋" w:cs="楷体"/>
          <w:bCs/>
          <w:sz w:val="28"/>
          <w:szCs w:val="28"/>
        </w:rPr>
      </w:pPr>
    </w:p>
    <w:p>
      <w:pPr>
        <w:tabs>
          <w:tab w:val="left" w:pos="6674"/>
        </w:tabs>
        <w:jc w:val="left"/>
        <w:rPr>
          <w:rFonts w:ascii="仿宋" w:hAnsi="仿宋" w:eastAsia="仿宋" w:cs="楷体"/>
          <w:bCs/>
          <w:sz w:val="28"/>
          <w:szCs w:val="28"/>
        </w:rPr>
      </w:pPr>
      <w:r>
        <w:rPr>
          <w:rFonts w:hint="eastAsia" w:ascii="仿宋" w:hAnsi="仿宋" w:eastAsia="仿宋" w:cs="楷体"/>
          <w:b/>
          <w:bCs/>
          <w:sz w:val="28"/>
          <w:szCs w:val="28"/>
        </w:rPr>
        <w:t>全校任选课</w:t>
      </w:r>
      <w:r>
        <w:rPr>
          <w:rFonts w:hint="eastAsia" w:ascii="仿宋" w:hAnsi="仿宋" w:eastAsia="仿宋" w:cs="楷体"/>
          <w:bCs/>
          <w:sz w:val="28"/>
          <w:szCs w:val="28"/>
        </w:rPr>
        <w:t>是你大学四年必须要修读11个学分的选修课课程，基本上是两级制，不参与绩点计算，培养方案上有，一般是经济管理类2学分，工程技术1学分，人文艺术2学分，社会类2学分，数学与自然科学类2学分，创新创业2学分（大创+讲座+创业类课程）</w:t>
      </w:r>
    </w:p>
    <w:p>
      <w:pPr>
        <w:tabs>
          <w:tab w:val="left" w:pos="6674"/>
        </w:tabs>
        <w:jc w:val="left"/>
        <w:rPr>
          <w:rFonts w:ascii="仿宋" w:hAnsi="仿宋" w:eastAsia="仿宋" w:cs="楷体"/>
          <w:bCs/>
          <w:sz w:val="28"/>
          <w:szCs w:val="28"/>
        </w:rPr>
      </w:pPr>
    </w:p>
    <w:p>
      <w:pPr>
        <w:tabs>
          <w:tab w:val="left" w:pos="6674"/>
        </w:tabs>
        <w:jc w:val="left"/>
        <w:rPr>
          <w:rFonts w:ascii="仿宋" w:hAnsi="仿宋" w:eastAsia="仿宋" w:cs="楷体"/>
          <w:bCs/>
          <w:sz w:val="28"/>
          <w:szCs w:val="28"/>
          <w:u w:val="single"/>
        </w:rPr>
      </w:pPr>
      <w:r>
        <w:rPr>
          <w:rFonts w:hint="eastAsia" w:ascii="仿宋" w:hAnsi="仿宋" w:eastAsia="仿宋" w:cs="楷体"/>
          <w:bCs/>
          <w:sz w:val="28"/>
          <w:szCs w:val="28"/>
        </w:rPr>
        <w:t>PS：</w:t>
      </w:r>
      <w:r>
        <w:rPr>
          <w:rFonts w:hint="eastAsia" w:ascii="仿宋" w:hAnsi="仿宋" w:eastAsia="仿宋" w:cs="楷体"/>
          <w:b/>
          <w:bCs/>
          <w:sz w:val="28"/>
          <w:szCs w:val="28"/>
          <w:u w:val="single"/>
        </w:rPr>
        <w:t>培养方案</w:t>
      </w:r>
      <w:r>
        <w:rPr>
          <w:rFonts w:hint="eastAsia" w:ascii="仿宋" w:hAnsi="仿宋" w:eastAsia="仿宋" w:cs="楷体"/>
          <w:bCs/>
          <w:sz w:val="28"/>
          <w:szCs w:val="28"/>
          <w:u w:val="single"/>
        </w:rPr>
        <w:t>：非常重要，上面有你大学四年要修读的所有课程，哪个学期学什么，四年学了什么。包括大家大一第二学期四五月份转专业，大类分流都会用到。</w:t>
      </w:r>
    </w:p>
    <w:p>
      <w:pPr>
        <w:tabs>
          <w:tab w:val="left" w:pos="6674"/>
        </w:tabs>
        <w:jc w:val="left"/>
        <w:rPr>
          <w:rFonts w:ascii="仿宋" w:hAnsi="仿宋" w:eastAsia="仿宋" w:cs="楷体"/>
          <w:bCs/>
          <w:sz w:val="28"/>
          <w:szCs w:val="28"/>
          <w:u w:val="single"/>
        </w:rPr>
      </w:pPr>
      <w:r>
        <w:rPr>
          <w:rFonts w:hint="eastAsia" w:ascii="仿宋" w:hAnsi="仿宋" w:eastAsia="仿宋" w:cs="楷体"/>
          <w:b/>
          <w:bCs/>
          <w:sz w:val="28"/>
          <w:szCs w:val="28"/>
          <w:u w:val="single"/>
        </w:rPr>
        <w:t>学生手册</w:t>
      </w:r>
      <w:r>
        <w:rPr>
          <w:rFonts w:hint="eastAsia" w:ascii="仿宋" w:hAnsi="仿宋" w:eastAsia="仿宋" w:cs="楷体"/>
          <w:bCs/>
          <w:sz w:val="28"/>
          <w:szCs w:val="28"/>
          <w:u w:val="single"/>
        </w:rPr>
        <w:t>:上面有学校的各种政策，包括各类奖学金，英语成绩换算，大创，综合素质评价方案等等，辅导员都跟你们说过，这里就不一一讨论了。</w:t>
      </w:r>
    </w:p>
    <w:p>
      <w:pPr>
        <w:tabs>
          <w:tab w:val="left" w:pos="6674"/>
        </w:tabs>
        <w:jc w:val="left"/>
        <w:rPr>
          <w:rFonts w:ascii="仿宋" w:hAnsi="仿宋" w:eastAsia="仿宋" w:cs="楷体"/>
          <w:b/>
          <w:bCs/>
          <w:sz w:val="32"/>
          <w:szCs w:val="32"/>
        </w:rPr>
      </w:pPr>
      <w:r>
        <w:rPr>
          <w:rFonts w:hint="eastAsia" w:ascii="仿宋" w:hAnsi="仿宋" w:eastAsia="仿宋" w:cs="楷体"/>
          <w:b/>
          <w:bCs/>
          <w:sz w:val="32"/>
          <w:szCs w:val="32"/>
        </w:rPr>
        <w:t>【2】选课地址及流程：</w:t>
      </w:r>
    </w:p>
    <w:p>
      <w:pPr>
        <w:tabs>
          <w:tab w:val="left" w:pos="6674"/>
        </w:tabs>
        <w:jc w:val="left"/>
        <w:rPr>
          <w:rFonts w:ascii="仿宋" w:hAnsi="仿宋" w:eastAsia="仿宋" w:cs="楷体"/>
          <w:bCs/>
          <w:sz w:val="36"/>
          <w:szCs w:val="36"/>
          <w:u w:val="single"/>
        </w:rPr>
      </w:pPr>
      <w:r>
        <w:rPr>
          <w:rFonts w:hint="eastAsia" w:ascii="仿宋" w:hAnsi="仿宋" w:eastAsia="仿宋" w:cs="楷体"/>
          <w:bCs/>
          <w:sz w:val="36"/>
          <w:szCs w:val="36"/>
          <w:u w:val="single"/>
        </w:rPr>
        <w:t>（选多了一定要记得退课）</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地址：新教务系统</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流程：</w:t>
      </w:r>
    </w:p>
    <w:p>
      <w:pPr>
        <w:tabs>
          <w:tab w:val="left" w:pos="6674"/>
        </w:tabs>
        <w:ind w:left="1680" w:hanging="1680" w:hangingChars="600"/>
        <w:jc w:val="left"/>
        <w:rPr>
          <w:rFonts w:ascii="仿宋" w:hAnsi="仿宋" w:eastAsia="仿宋" w:cs="楷体"/>
          <w:bCs/>
          <w:sz w:val="28"/>
          <w:szCs w:val="28"/>
        </w:rPr>
      </w:pPr>
      <w:r>
        <w:rPr>
          <w:rFonts w:hint="eastAsia" w:ascii="仿宋" w:hAnsi="仿宋" w:eastAsia="仿宋" w:cs="楷体"/>
          <w:bCs/>
          <w:sz w:val="28"/>
          <w:szCs w:val="28"/>
        </w:rPr>
        <w:t>第一阶段  ：选培养计划内下学期的必修选修课程，以及</w:t>
      </w:r>
      <w:r>
        <w:rPr>
          <w:rFonts w:hint="eastAsia" w:ascii="仿宋" w:hAnsi="仿宋" w:eastAsia="仿宋" w:cs="楷体"/>
          <w:b/>
          <w:bCs/>
          <w:sz w:val="28"/>
          <w:szCs w:val="28"/>
        </w:rPr>
        <w:t>重修课程</w:t>
      </w:r>
      <w:r>
        <w:rPr>
          <w:rFonts w:hint="eastAsia" w:ascii="仿宋" w:hAnsi="仿宋" w:eastAsia="仿宋" w:cs="楷体"/>
          <w:bCs/>
          <w:sz w:val="28"/>
          <w:szCs w:val="28"/>
        </w:rPr>
        <w:t>（不分时间，有第一志愿第二志愿顺序）</w:t>
      </w:r>
    </w:p>
    <w:p>
      <w:pPr>
        <w:tabs>
          <w:tab w:val="left" w:pos="6674"/>
        </w:tabs>
        <w:ind w:left="1680" w:hanging="1680" w:hangingChars="600"/>
        <w:jc w:val="left"/>
        <w:rPr>
          <w:rFonts w:ascii="仿宋" w:hAnsi="仿宋" w:eastAsia="仿宋" w:cs="楷体"/>
          <w:bCs/>
          <w:sz w:val="28"/>
          <w:szCs w:val="28"/>
        </w:rPr>
      </w:pPr>
      <w:r>
        <w:rPr>
          <w:rFonts w:hint="eastAsia" w:ascii="仿宋" w:hAnsi="仿宋" w:eastAsia="仿宋" w:cs="楷体"/>
          <w:bCs/>
          <w:sz w:val="28"/>
          <w:szCs w:val="28"/>
        </w:rPr>
        <w:t>第二阶段  :</w:t>
      </w:r>
      <w:r>
        <w:rPr>
          <w:rFonts w:ascii="仿宋" w:hAnsi="仿宋" w:eastAsia="仿宋" w:cs="楷体"/>
          <w:bCs/>
          <w:sz w:val="28"/>
          <w:szCs w:val="28"/>
        </w:rPr>
        <w:t xml:space="preserve"> </w:t>
      </w:r>
      <w:r>
        <w:rPr>
          <w:rFonts w:hint="eastAsia" w:ascii="仿宋" w:hAnsi="仿宋" w:eastAsia="仿宋" w:cs="楷体"/>
          <w:bCs/>
          <w:sz w:val="28"/>
          <w:szCs w:val="28"/>
        </w:rPr>
        <w:t>退补选（抢课），拼手速，</w:t>
      </w:r>
      <w:r>
        <w:rPr>
          <w:rFonts w:hint="eastAsia" w:ascii="仿宋" w:hAnsi="仿宋" w:eastAsia="仿宋" w:cs="楷体"/>
          <w:b/>
          <w:bCs/>
          <w:sz w:val="28"/>
          <w:szCs w:val="28"/>
        </w:rPr>
        <w:t>即选即中</w:t>
      </w:r>
      <w:r>
        <w:rPr>
          <w:rFonts w:hint="eastAsia" w:ascii="仿宋" w:hAnsi="仿宋" w:eastAsia="仿宋" w:cs="楷体"/>
          <w:bCs/>
          <w:sz w:val="28"/>
          <w:szCs w:val="28"/>
        </w:rPr>
        <w:t>，需要填验证码</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第三阶段  ：选全校任选课（各类有意思的课程）</w:t>
      </w:r>
    </w:p>
    <w:p>
      <w:pPr>
        <w:tabs>
          <w:tab w:val="left" w:pos="6674"/>
        </w:tabs>
        <w:ind w:left="1785" w:leftChars="850"/>
        <w:jc w:val="left"/>
        <w:rPr>
          <w:rFonts w:ascii="仿宋" w:hAnsi="仿宋" w:eastAsia="仿宋" w:cs="楷体"/>
          <w:bCs/>
          <w:sz w:val="28"/>
          <w:szCs w:val="28"/>
          <w:highlight w:val="yellow"/>
        </w:rPr>
      </w:pPr>
      <w:r>
        <w:rPr>
          <w:rFonts w:hint="eastAsia" w:ascii="仿宋" w:hAnsi="仿宋" w:eastAsia="仿宋" w:cs="楷体"/>
          <w:bCs/>
          <w:sz w:val="28"/>
          <w:szCs w:val="28"/>
          <w:highlight w:val="yellow"/>
        </w:rPr>
        <w:t>15个志愿，先后顺序，一学期全校任选课不能超过3门，</w:t>
      </w:r>
      <w:r>
        <w:rPr>
          <w:rFonts w:ascii="仿宋" w:hAnsi="仿宋" w:eastAsia="仿宋" w:cs="楷体"/>
          <w:bCs/>
          <w:sz w:val="28"/>
          <w:szCs w:val="28"/>
          <w:highlight w:val="yellow"/>
        </w:rPr>
        <w:t>体育课不超过</w:t>
      </w:r>
      <w:r>
        <w:rPr>
          <w:rFonts w:hint="eastAsia" w:ascii="仿宋" w:hAnsi="仿宋" w:eastAsia="仿宋" w:cs="楷体"/>
          <w:bCs/>
          <w:sz w:val="28"/>
          <w:szCs w:val="28"/>
          <w:highlight w:val="yellow"/>
        </w:rPr>
        <w:t>2门</w:t>
      </w:r>
    </w:p>
    <w:p>
      <w:pPr>
        <w:tabs>
          <w:tab w:val="left" w:pos="6674"/>
        </w:tabs>
        <w:jc w:val="left"/>
        <w:rPr>
          <w:rFonts w:ascii="仿宋" w:hAnsi="仿宋" w:eastAsia="仿宋" w:cs="楷体"/>
          <w:b/>
          <w:bCs/>
          <w:sz w:val="28"/>
          <w:szCs w:val="28"/>
        </w:rPr>
      </w:pPr>
      <w:r>
        <w:rPr>
          <w:rFonts w:hint="eastAsia" w:ascii="仿宋" w:hAnsi="仿宋" w:eastAsia="仿宋" w:cs="楷体"/>
          <w:bCs/>
          <w:sz w:val="28"/>
          <w:szCs w:val="28"/>
        </w:rPr>
        <w:t>第四阶段  ：全校任选课抢课，按照时间，</w:t>
      </w:r>
      <w:r>
        <w:rPr>
          <w:rFonts w:hint="eastAsia" w:ascii="仿宋" w:hAnsi="仿宋" w:eastAsia="仿宋" w:cs="楷体"/>
          <w:b/>
          <w:bCs/>
          <w:sz w:val="28"/>
          <w:szCs w:val="28"/>
        </w:rPr>
        <w:t>即选即中</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（退课</w:t>
      </w:r>
      <w:r>
        <w:rPr>
          <w:rFonts w:ascii="仿宋" w:hAnsi="仿宋" w:eastAsia="仿宋" w:cs="楷体"/>
          <w:b/>
          <w:bCs/>
          <w:sz w:val="28"/>
          <w:szCs w:val="28"/>
        </w:rPr>
        <w:t>遗留问题去教学科找相关老师解决</w:t>
      </w:r>
      <w:r>
        <w:rPr>
          <w:rFonts w:hint="eastAsia" w:ascii="仿宋" w:hAnsi="仿宋" w:eastAsia="仿宋" w:cs="楷体"/>
          <w:b/>
          <w:bCs/>
          <w:sz w:val="28"/>
          <w:szCs w:val="28"/>
        </w:rPr>
        <w:t>）</w:t>
      </w:r>
    </w:p>
    <w:p>
      <w:pPr>
        <w:tabs>
          <w:tab w:val="left" w:pos="6674"/>
        </w:tabs>
        <w:jc w:val="left"/>
        <w:rPr>
          <w:rFonts w:ascii="仿宋" w:hAnsi="仿宋" w:eastAsia="仿宋" w:cs="楷体"/>
          <w:bCs/>
          <w:sz w:val="32"/>
          <w:szCs w:val="32"/>
        </w:rPr>
      </w:pPr>
      <w:r>
        <w:rPr>
          <w:rFonts w:hint="eastAsia" w:ascii="仿宋" w:hAnsi="仿宋" w:eastAsia="仿宋" w:cs="楷体"/>
          <w:b/>
          <w:bCs/>
          <w:sz w:val="32"/>
          <w:szCs w:val="32"/>
        </w:rPr>
        <w:t>【3】选课原则</w:t>
      </w:r>
      <w:r>
        <w:rPr>
          <w:rFonts w:hint="eastAsia" w:ascii="仿宋" w:hAnsi="仿宋" w:eastAsia="仿宋" w:cs="楷体"/>
          <w:bCs/>
          <w:sz w:val="32"/>
          <w:szCs w:val="32"/>
        </w:rPr>
        <w:t>：</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关于选修课，选课遵守的基本原则是——选自己喜欢的，并且认认真真的去上。关于老师，每个老师都有自己的风格和特点，点名次数、作业多少来评定，只要用心上课，每位老师都能给大家带来有趣的知识和思考的能力。</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何谓水课：内容简单、不签到、不留作业、考试容易、老师给分高的课程，但是不建议刻意地去追求水课，这样即使到最后短时间分高但挺浪费自己的时间的。选自己喜欢的课，并且能学到知识，拓展视野，这才是选修课的真谛。每学期安排的选修课数量应当适宜。少则空虚，多则应接不暇，不用一味的想选满32分。学校对各类课程都有学分最低限制，详见新教务系统中的学业完成情况。</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选课时也要注意志愿先后顺序，很多热门课程选的人会很多，所以把体育、自己最想上的课等往前排，如果对自己的RP不够自信，也要适当选一些不太热门的课程，保证自己有课上。</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这份选课攻略吧，目的在于给大家介绍一些各门选修课的基本情况， 帮助大家选到自己感兴趣的、或者想要的种类的课程，希望大家都能选到自己想要的课程，并从中获益。</w:t>
      </w:r>
    </w:p>
    <w:p>
      <w:pPr>
        <w:tabs>
          <w:tab w:val="left" w:pos="6674"/>
        </w:tabs>
        <w:jc w:val="left"/>
        <w:rPr>
          <w:rFonts w:ascii="仿宋" w:hAnsi="仿宋" w:eastAsia="仿宋" w:cs="楷体"/>
          <w:b/>
          <w:kern w:val="0"/>
          <w:sz w:val="32"/>
          <w:szCs w:val="32"/>
        </w:rPr>
      </w:pPr>
      <w:r>
        <w:rPr>
          <w:rFonts w:hint="eastAsia" w:ascii="仿宋" w:hAnsi="仿宋" w:eastAsia="仿宋" w:cs="楷体"/>
          <w:b/>
          <w:bCs/>
          <w:sz w:val="32"/>
          <w:szCs w:val="32"/>
        </w:rPr>
        <w:t>二．大物</w:t>
      </w:r>
    </w:p>
    <w:p>
      <w:pPr>
        <w:tabs>
          <w:tab w:val="left" w:pos="6674"/>
        </w:tabs>
        <w:jc w:val="left"/>
        <w:rPr>
          <w:rFonts w:ascii="仿宋" w:hAnsi="仿宋" w:eastAsia="仿宋" w:cs="楷体"/>
          <w:sz w:val="28"/>
          <w:szCs w:val="28"/>
        </w:rPr>
      </w:pPr>
      <w:r>
        <w:rPr>
          <w:rFonts w:hint="eastAsia" w:ascii="仿宋" w:hAnsi="仿宋" w:eastAsia="仿宋" w:cs="楷体"/>
          <w:b/>
          <w:bCs/>
          <w:kern w:val="0"/>
          <w:sz w:val="28"/>
          <w:szCs w:val="28"/>
          <w:highlight w:val="yellow"/>
        </w:rPr>
        <w:t>郑</w:t>
      </w:r>
      <w:r>
        <w:rPr>
          <w:rFonts w:hint="eastAsia" w:ascii="仿宋" w:hAnsi="仿宋" w:eastAsia="仿宋" w:cs="楷体"/>
          <w:b/>
          <w:bCs/>
          <w:sz w:val="28"/>
          <w:szCs w:val="28"/>
          <w:highlight w:val="yellow"/>
        </w:rPr>
        <w:t>凯</w:t>
      </w:r>
      <w:r>
        <w:rPr>
          <w:rFonts w:hint="eastAsia" w:ascii="仿宋" w:hAnsi="仿宋" w:eastAsia="仿宋" w:cs="楷体"/>
          <w:sz w:val="28"/>
          <w:szCs w:val="28"/>
        </w:rPr>
        <w:t>———讲课讲的非常清楚，让人也容易理解，人长得也帅，比较热门也比较难选，选上就走运了【强推】</w:t>
      </w:r>
    </w:p>
    <w:p>
      <w:pPr>
        <w:tabs>
          <w:tab w:val="left" w:pos="6674"/>
        </w:tabs>
        <w:jc w:val="left"/>
        <w:rPr>
          <w:rFonts w:ascii="仿宋" w:hAnsi="仿宋" w:eastAsia="仿宋" w:cs="楷体"/>
          <w:sz w:val="28"/>
          <w:szCs w:val="28"/>
        </w:rPr>
      </w:pPr>
      <w:r>
        <w:rPr>
          <w:rFonts w:hint="eastAsia" w:ascii="仿宋" w:hAnsi="仿宋" w:eastAsia="仿宋" w:cs="楷体"/>
          <w:b/>
          <w:bCs/>
          <w:sz w:val="28"/>
          <w:szCs w:val="28"/>
          <w:highlight w:val="yellow"/>
        </w:rPr>
        <w:t>刘斌</w:t>
      </w:r>
      <w:r>
        <w:rPr>
          <w:rFonts w:hint="eastAsia" w:ascii="仿宋" w:hAnsi="仿宋" w:eastAsia="仿宋" w:cs="楷体"/>
          <w:sz w:val="28"/>
          <w:szCs w:val="28"/>
        </w:rPr>
        <w:t>———【某学长】贼好的老师，讲课讲的好，还会在课上给我们展示有意思的实验，作业也比较少就是课后习题，上课会给你讲期中期末考试的规律，有些东西直接给你总结了，点名也比较少，只要你期中期末考试都在85+，就直接给满</w:t>
      </w:r>
    </w:p>
    <w:p>
      <w:pPr>
        <w:tabs>
          <w:tab w:val="left" w:pos="6674"/>
        </w:tabs>
        <w:jc w:val="left"/>
        <w:rPr>
          <w:rFonts w:ascii="仿宋" w:hAnsi="仿宋" w:eastAsia="仿宋" w:cs="楷体"/>
          <w:sz w:val="28"/>
          <w:szCs w:val="28"/>
        </w:rPr>
      </w:pPr>
      <w:r>
        <w:rPr>
          <w:rFonts w:hint="eastAsia" w:ascii="仿宋" w:hAnsi="仿宋" w:eastAsia="仿宋" w:cs="楷体"/>
          <w:b/>
          <w:bCs/>
          <w:sz w:val="28"/>
          <w:szCs w:val="28"/>
          <w:highlight w:val="yellow"/>
        </w:rPr>
        <w:t>唐莹</w:t>
      </w:r>
      <w:r>
        <w:rPr>
          <w:rFonts w:hint="eastAsia" w:ascii="仿宋" w:hAnsi="仿宋" w:eastAsia="仿宋" w:cs="楷体"/>
          <w:sz w:val="28"/>
          <w:szCs w:val="28"/>
        </w:rPr>
        <w:t>———老师讲的很好，最后给分也很高，总是想办法给你加分。俗称唐妈。</w:t>
      </w:r>
    </w:p>
    <w:p>
      <w:pPr>
        <w:tabs>
          <w:tab w:val="left" w:pos="6674"/>
        </w:tabs>
        <w:jc w:val="left"/>
        <w:rPr>
          <w:rFonts w:ascii="仿宋" w:hAnsi="仿宋" w:eastAsia="仿宋" w:cs="楷体"/>
          <w:sz w:val="28"/>
          <w:szCs w:val="28"/>
        </w:rPr>
      </w:pPr>
      <w:r>
        <w:rPr>
          <w:rFonts w:hint="eastAsia" w:ascii="仿宋" w:hAnsi="仿宋" w:eastAsia="仿宋" w:cs="楷体"/>
          <w:b/>
          <w:bCs/>
          <w:sz w:val="28"/>
          <w:szCs w:val="28"/>
          <w:highlight w:val="yellow"/>
        </w:rPr>
        <w:t>赵红敏</w:t>
      </w:r>
      <w:r>
        <w:rPr>
          <w:rFonts w:hint="eastAsia" w:ascii="仿宋" w:hAnsi="仿宋" w:eastAsia="仿宋" w:cs="楷体"/>
          <w:sz w:val="28"/>
          <w:szCs w:val="28"/>
        </w:rPr>
        <w:t>———【某学长】讲得很好，每次考完试会让你做总结，很负责任，平时分完全按规格来，只要作业认真交都不会低，但是一定要按时完成课程作业，平时上课用雨课堂。</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滕小英</w:t>
      </w:r>
      <w:r>
        <w:rPr>
          <w:rFonts w:hint="eastAsia" w:ascii="仿宋" w:hAnsi="仿宋" w:eastAsia="仿宋" w:cs="楷体"/>
          <w:sz w:val="28"/>
          <w:szCs w:val="28"/>
        </w:rPr>
        <w:t>———双语教学，虽然上课可能有些听不懂，但是给分都很高，以后想出国的可以选她的课提前接触一些专</w:t>
      </w:r>
      <w:r>
        <w:rPr>
          <w:rFonts w:hint="eastAsia" w:ascii="仿宋" w:hAnsi="仿宋" w:eastAsia="仿宋" w:cs="楷体"/>
          <w:kern w:val="0"/>
          <w:sz w:val="28"/>
          <w:szCs w:val="28"/>
        </w:rPr>
        <w:t>业</w:t>
      </w:r>
      <w:r>
        <w:rPr>
          <w:rFonts w:hint="eastAsia" w:ascii="仿宋" w:hAnsi="仿宋" w:eastAsia="仿宋" w:cs="楷体"/>
          <w:sz w:val="28"/>
          <w:szCs w:val="28"/>
        </w:rPr>
        <w:t>性质的英语。</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闫君</w:t>
      </w:r>
      <w:r>
        <w:rPr>
          <w:rFonts w:hint="eastAsia" w:ascii="仿宋" w:hAnsi="仿宋" w:eastAsia="仿宋" w:cs="楷体"/>
          <w:sz w:val="28"/>
          <w:szCs w:val="28"/>
        </w:rPr>
        <w:t>———老师讲的很好，双语教学，点名多作业多，但是不用做MOOC和线上作业，上课是中文授课。</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牛原</w:t>
      </w:r>
      <w:r>
        <w:rPr>
          <w:rFonts w:hint="eastAsia" w:ascii="仿宋" w:hAnsi="仿宋" w:eastAsia="仿宋" w:cs="楷体"/>
          <w:sz w:val="28"/>
          <w:szCs w:val="28"/>
        </w:rPr>
        <w:t>———千万不要选，很严苛的一个老师</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蔡天芳</w:t>
      </w:r>
      <w:r>
        <w:rPr>
          <w:rFonts w:hint="eastAsia" w:ascii="仿宋" w:hAnsi="仿宋" w:eastAsia="仿宋" w:cs="楷体"/>
          <w:sz w:val="28"/>
          <w:szCs w:val="28"/>
        </w:rPr>
        <w:t>———不要选，这个老师讲的不好事情还贼多要求也严</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胡易</w:t>
      </w:r>
      <w:r>
        <w:rPr>
          <w:rFonts w:hint="eastAsia" w:ascii="仿宋" w:hAnsi="仿宋" w:eastAsia="仿宋" w:cs="楷体"/>
          <w:sz w:val="28"/>
          <w:szCs w:val="28"/>
        </w:rPr>
        <w:t>———不要选，讲课就是念PPT，公式推导照PPT念，板书也很少。</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王波波</w:t>
      </w:r>
      <w:r>
        <w:rPr>
          <w:rFonts w:hint="eastAsia" w:ascii="仿宋" w:hAnsi="仿宋" w:eastAsia="仿宋" w:cs="楷体"/>
          <w:sz w:val="28"/>
          <w:szCs w:val="28"/>
        </w:rPr>
        <w:t>———【某学长】不推荐选，之前只教理学院知行班，上课使用雨课堂，天天在上面发布问题课上做，给分不高，千万别选，但是如果想学点东西可能还是有用的。</w:t>
      </w:r>
    </w:p>
    <w:p>
      <w:pPr>
        <w:tabs>
          <w:tab w:val="left" w:pos="6674"/>
        </w:tabs>
        <w:jc w:val="left"/>
        <w:rPr>
          <w:rFonts w:hint="eastAsia" w:ascii="仿宋" w:hAnsi="仿宋" w:eastAsia="仿宋" w:cs="楷体"/>
          <w:sz w:val="28"/>
          <w:szCs w:val="28"/>
        </w:rPr>
      </w:pPr>
      <w:r>
        <w:rPr>
          <w:rFonts w:hint="eastAsia" w:ascii="仿宋" w:hAnsi="仿宋" w:eastAsia="仿宋" w:cs="楷体"/>
          <w:bCs/>
          <w:sz w:val="28"/>
          <w:szCs w:val="28"/>
        </w:rPr>
        <w:t>吴柳</w:t>
      </w:r>
      <w:r>
        <w:rPr>
          <w:rFonts w:hint="eastAsia" w:ascii="仿宋" w:hAnsi="仿宋" w:eastAsia="仿宋" w:cs="楷体"/>
          <w:sz w:val="28"/>
          <w:szCs w:val="28"/>
        </w:rPr>
        <w:t>———【某学长】线上点名、交作业，我们学校大物书的主编</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滕枫</w:t>
      </w:r>
      <w:r>
        <w:rPr>
          <w:rFonts w:hint="eastAsia" w:ascii="仿宋" w:hAnsi="仿宋" w:eastAsia="仿宋" w:cs="楷体"/>
          <w:sz w:val="28"/>
          <w:szCs w:val="28"/>
        </w:rPr>
        <w:t>———不要选这个老师，讲课讲不明白，还很愤青。（理学院副院长）</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邵双运</w:t>
      </w:r>
      <w:r>
        <w:rPr>
          <w:rFonts w:hint="eastAsia" w:ascii="仿宋" w:hAnsi="仿宋" w:eastAsia="仿宋" w:cs="楷体"/>
          <w:sz w:val="28"/>
          <w:szCs w:val="28"/>
        </w:rPr>
        <w:t>———讲课还行，但要求比较严，上课不允许玩手机，下学期教我物理光学。</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刘爱红</w:t>
      </w:r>
      <w:r>
        <w:rPr>
          <w:rFonts w:hint="eastAsia" w:ascii="仿宋" w:hAnsi="仿宋" w:eastAsia="仿宋" w:cs="楷体"/>
          <w:sz w:val="28"/>
          <w:szCs w:val="28"/>
        </w:rPr>
        <w:t>———据说很好，大物习题书的主编，讲课挺好，上课按照PPT讲不按照书，平时成绩严格按照每一项的比例给分。</w:t>
      </w:r>
    </w:p>
    <w:p>
      <w:pPr>
        <w:tabs>
          <w:tab w:val="left" w:pos="6674"/>
        </w:tabs>
        <w:jc w:val="left"/>
        <w:rPr>
          <w:rFonts w:ascii="仿宋" w:hAnsi="仿宋" w:eastAsia="仿宋" w:cs="楷体"/>
          <w:sz w:val="28"/>
          <w:szCs w:val="28"/>
          <w:highlight w:val="yellow"/>
        </w:rPr>
      </w:pPr>
      <w:r>
        <w:rPr>
          <w:rFonts w:hint="eastAsia" w:ascii="仿宋" w:hAnsi="仿宋" w:eastAsia="仿宋" w:cs="楷体"/>
          <w:bCs/>
          <w:sz w:val="28"/>
          <w:szCs w:val="28"/>
          <w:highlight w:val="yellow"/>
        </w:rPr>
        <w:t>赵红娥</w:t>
      </w:r>
      <w:r>
        <w:rPr>
          <w:rFonts w:hint="eastAsia" w:ascii="仿宋" w:hAnsi="仿宋" w:eastAsia="仿宋" w:cs="楷体"/>
          <w:sz w:val="28"/>
          <w:szCs w:val="28"/>
          <w:highlight w:val="yellow"/>
        </w:rPr>
        <w:t>———挺好的一个老师，上课有点啰嗦而且有点口音，但是平时分给的高，也总是提醒你讲到重点了，我当时的老师就是她</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张丽梅</w:t>
      </w:r>
      <w:r>
        <w:rPr>
          <w:rFonts w:hint="eastAsia" w:ascii="仿宋" w:hAnsi="仿宋" w:eastAsia="仿宋" w:cs="楷体"/>
          <w:sz w:val="28"/>
          <w:szCs w:val="28"/>
        </w:rPr>
        <w:t>———【某学长】作业贼多（但有时候比我作业还少，不确定），讲话声音贼嗲，贼温柔，比较好说话</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李云白</w:t>
      </w:r>
      <w:r>
        <w:rPr>
          <w:rFonts w:hint="eastAsia" w:ascii="仿宋" w:hAnsi="仿宋" w:eastAsia="仿宋" w:cs="楷体"/>
          <w:sz w:val="28"/>
          <w:szCs w:val="28"/>
        </w:rPr>
        <w:t>———据说很好，特好的一个老师，给分也很高。</w:t>
      </w:r>
    </w:p>
    <w:p>
      <w:pPr>
        <w:tabs>
          <w:tab w:val="left" w:pos="6674"/>
        </w:tabs>
        <w:jc w:val="left"/>
        <w:rPr>
          <w:rFonts w:ascii="仿宋" w:hAnsi="仿宋" w:eastAsia="仿宋" w:cs="楷体"/>
          <w:sz w:val="28"/>
          <w:szCs w:val="28"/>
        </w:rPr>
      </w:pPr>
      <w:r>
        <w:rPr>
          <w:rFonts w:hint="eastAsia" w:ascii="仿宋" w:hAnsi="仿宋" w:eastAsia="仿宋" w:cs="楷体"/>
          <w:bCs/>
          <w:sz w:val="28"/>
          <w:szCs w:val="28"/>
        </w:rPr>
        <w:t>张福俊</w:t>
      </w:r>
      <w:r>
        <w:rPr>
          <w:rFonts w:hint="eastAsia" w:ascii="仿宋" w:hAnsi="仿宋" w:eastAsia="仿宋" w:cs="楷体"/>
          <w:sz w:val="28"/>
          <w:szCs w:val="28"/>
        </w:rPr>
        <w:t>———挺年轻老师，讲课据说不错，给分不知道。</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王智</w:t>
      </w:r>
      <w:r>
        <w:rPr>
          <w:rFonts w:hint="eastAsia" w:ascii="仿宋" w:hAnsi="仿宋" w:eastAsia="仿宋" w:cs="楷体"/>
          <w:sz w:val="28"/>
          <w:szCs w:val="28"/>
        </w:rPr>
        <w:t>———理学院光电信息科学与工程专业负责人，讲课比较快，可能比较难跟上，但作业不多，给分一般。</w:t>
      </w:r>
    </w:p>
    <w:p>
      <w:pPr>
        <w:widowControl/>
        <w:spacing w:line="360" w:lineRule="auto"/>
        <w:jc w:val="left"/>
        <w:rPr>
          <w:rFonts w:ascii="仿宋" w:hAnsi="仿宋" w:eastAsia="仿宋" w:cs="宋体"/>
          <w:kern w:val="0"/>
          <w:szCs w:val="21"/>
        </w:rPr>
      </w:pPr>
      <w:r>
        <w:rPr>
          <w:rFonts w:hint="eastAsia" w:ascii="仿宋" w:hAnsi="仿宋" w:eastAsia="仿宋" w:cs="楷体"/>
          <w:kern w:val="0"/>
          <w:sz w:val="36"/>
          <w:szCs w:val="36"/>
        </w:rPr>
        <w:t>附一张表，是教务处发布的大物老师介绍</w:t>
      </w:r>
      <w:r>
        <w:rPr>
          <w:rFonts w:hint="eastAsia" w:ascii="仿宋" w:hAnsi="仿宋" w:eastAsia="仿宋" w:cs="宋体"/>
          <w:kern w:val="0"/>
          <w:szCs w:val="21"/>
        </w:rPr>
        <w:t>：</w:t>
      </w:r>
    </w:p>
    <w:tbl>
      <w:tblPr>
        <w:tblStyle w:val="4"/>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60" w:type="dxa"/>
          </w:tcPr>
          <w:p>
            <w:pPr>
              <w:rPr>
                <w:rFonts w:ascii="仿宋" w:hAnsi="仿宋" w:eastAsia="仿宋" w:cs="楷体"/>
                <w:sz w:val="24"/>
              </w:rPr>
            </w:pPr>
            <w:r>
              <w:rPr>
                <w:rFonts w:hint="eastAsia" w:ascii="仿宋" w:hAnsi="仿宋" w:eastAsia="仿宋" w:cs="楷体"/>
                <w:sz w:val="24"/>
              </w:rPr>
              <w:t>教师姓名</w:t>
            </w:r>
          </w:p>
        </w:tc>
        <w:tc>
          <w:tcPr>
            <w:tcW w:w="7560" w:type="dxa"/>
          </w:tcPr>
          <w:p>
            <w:pPr>
              <w:rPr>
                <w:rFonts w:ascii="仿宋" w:hAnsi="仿宋" w:eastAsia="仿宋" w:cs="楷体"/>
                <w:sz w:val="24"/>
              </w:rPr>
            </w:pPr>
            <w:r>
              <w:rPr>
                <w:rFonts w:hint="eastAsia" w:ascii="仿宋" w:hAnsi="仿宋" w:eastAsia="仿宋" w:cs="楷体"/>
                <w:sz w:val="24"/>
              </w:rPr>
              <w:t>教学特点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260" w:type="dxa"/>
          </w:tcPr>
          <w:p>
            <w:pPr>
              <w:rPr>
                <w:rFonts w:ascii="仿宋" w:hAnsi="仿宋" w:eastAsia="仿宋" w:cs="楷体"/>
                <w:sz w:val="24"/>
              </w:rPr>
            </w:pPr>
            <w:r>
              <w:rPr>
                <w:rFonts w:hint="eastAsia" w:ascii="仿宋" w:hAnsi="仿宋" w:eastAsia="仿宋" w:cs="楷体"/>
                <w:sz w:val="24"/>
              </w:rPr>
              <w:t>吴柳</w:t>
            </w:r>
          </w:p>
        </w:tc>
        <w:tc>
          <w:tcPr>
            <w:tcW w:w="7560" w:type="dxa"/>
          </w:tcPr>
          <w:p>
            <w:pPr>
              <w:numPr>
                <w:ilvl w:val="0"/>
                <w:numId w:val="2"/>
              </w:numPr>
              <w:rPr>
                <w:rFonts w:ascii="仿宋" w:hAnsi="仿宋" w:eastAsia="仿宋" w:cs="楷体"/>
                <w:sz w:val="24"/>
              </w:rPr>
            </w:pPr>
            <w:r>
              <w:rPr>
                <w:rFonts w:hint="eastAsia" w:ascii="仿宋" w:hAnsi="仿宋" w:eastAsia="仿宋" w:cs="楷体"/>
                <w:sz w:val="24"/>
              </w:rPr>
              <w:t>穿插介绍Matlab（数学应用软件）在物理学中的一些简单应用，让学生对一些解析解困难的物理问题能够进一步去研究；</w:t>
            </w:r>
          </w:p>
          <w:p>
            <w:pPr>
              <w:rPr>
                <w:rFonts w:ascii="仿宋" w:hAnsi="仿宋" w:eastAsia="仿宋" w:cs="楷体"/>
                <w:sz w:val="24"/>
              </w:rPr>
            </w:pPr>
            <w:r>
              <w:rPr>
                <w:rFonts w:hint="eastAsia" w:ascii="仿宋" w:hAnsi="仿宋" w:eastAsia="仿宋" w:cs="楷体"/>
                <w:sz w:val="24"/>
              </w:rPr>
              <w:t>鼓励学生自主探索研究并提供指导，对深入研究确实取得有独特见解的成果，课程最终成绩评定时将给予教师奖励加分。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杨甦</w:t>
            </w:r>
          </w:p>
        </w:tc>
        <w:tc>
          <w:tcPr>
            <w:tcW w:w="7560" w:type="dxa"/>
          </w:tcPr>
          <w:p>
            <w:pPr>
              <w:rPr>
                <w:rFonts w:ascii="仿宋" w:hAnsi="仿宋" w:eastAsia="仿宋" w:cs="楷体"/>
                <w:sz w:val="24"/>
              </w:rPr>
            </w:pPr>
            <w:r>
              <w:rPr>
                <w:rFonts w:hint="eastAsia" w:ascii="仿宋" w:hAnsi="仿宋" w:eastAsia="仿宋" w:cs="楷体"/>
                <w:sz w:val="24"/>
              </w:rPr>
              <w:t>授课流畅生动、理论联系实际、注重师生互动。因担任我校物理竞赛的组织与辅导工作，在教学中满足基本要求的同时，兼顾讲解与物理竞赛有关的内容。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260" w:type="dxa"/>
          </w:tcPr>
          <w:p>
            <w:pPr>
              <w:rPr>
                <w:rFonts w:ascii="仿宋" w:hAnsi="仿宋" w:eastAsia="仿宋" w:cs="楷体"/>
                <w:sz w:val="24"/>
              </w:rPr>
            </w:pPr>
            <w:r>
              <w:rPr>
                <w:rFonts w:hint="eastAsia" w:ascii="仿宋" w:hAnsi="仿宋" w:eastAsia="仿宋" w:cs="楷体"/>
                <w:sz w:val="24"/>
              </w:rPr>
              <w:t>赵红娥：</w:t>
            </w:r>
          </w:p>
          <w:p>
            <w:pPr>
              <w:rPr>
                <w:rFonts w:ascii="仿宋" w:hAnsi="仿宋" w:eastAsia="仿宋" w:cs="楷体"/>
                <w:sz w:val="24"/>
              </w:rPr>
            </w:pPr>
          </w:p>
        </w:tc>
        <w:tc>
          <w:tcPr>
            <w:tcW w:w="7560" w:type="dxa"/>
          </w:tcPr>
          <w:p>
            <w:pPr>
              <w:ind w:left="240" w:hanging="240" w:hangingChars="100"/>
              <w:rPr>
                <w:rFonts w:ascii="仿宋" w:hAnsi="仿宋" w:eastAsia="仿宋" w:cs="楷体"/>
                <w:sz w:val="24"/>
              </w:rPr>
            </w:pPr>
            <w:r>
              <w:rPr>
                <w:rFonts w:hint="eastAsia" w:ascii="仿宋" w:hAnsi="仿宋" w:eastAsia="仿宋" w:cs="楷体"/>
                <w:sz w:val="24"/>
              </w:rPr>
              <w:t>1. 对重点和难点内容详细讲解，并开展课堂讨论；对要求较低或比较容易理解的内容，采用指导学生自学和课上总结的教学方法；</w:t>
            </w:r>
          </w:p>
          <w:p>
            <w:pPr>
              <w:ind w:left="240" w:hanging="240" w:hangingChars="100"/>
              <w:rPr>
                <w:rFonts w:ascii="仿宋" w:hAnsi="仿宋" w:eastAsia="仿宋" w:cs="楷体"/>
                <w:sz w:val="24"/>
              </w:rPr>
            </w:pPr>
            <w:r>
              <w:rPr>
                <w:rFonts w:hint="eastAsia" w:ascii="仿宋" w:hAnsi="仿宋" w:eastAsia="仿宋" w:cs="楷体"/>
                <w:sz w:val="24"/>
              </w:rPr>
              <w:t>2. 教学中力求联系工程实际，注重培养学生学以致用的能力，鼓励（不强求）学生利用所学知识设计和动手制作科技作品，对取得成绩的学生在课程最终成绩评定时给予教师奖励加分。</w:t>
            </w:r>
          </w:p>
          <w:p>
            <w:pPr>
              <w:rPr>
                <w:rFonts w:ascii="仿宋" w:hAnsi="仿宋" w:eastAsia="仿宋" w:cs="楷体"/>
                <w:sz w:val="24"/>
              </w:rPr>
            </w:pPr>
            <w:r>
              <w:rPr>
                <w:rFonts w:hint="eastAsia" w:ascii="仿宋" w:hAnsi="仿宋" w:eastAsia="仿宋" w:cs="楷体"/>
                <w:sz w:val="24"/>
              </w:rPr>
              <w:t>3．采用教学互动clicker系统，调动学生思考问题的积极性，增强师生互动交流与沟通，提高教学效果。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60" w:type="dxa"/>
          </w:tcPr>
          <w:p>
            <w:pPr>
              <w:rPr>
                <w:rFonts w:ascii="仿宋" w:hAnsi="仿宋" w:eastAsia="仿宋" w:cs="楷体"/>
                <w:sz w:val="24"/>
              </w:rPr>
            </w:pPr>
            <w:r>
              <w:rPr>
                <w:rFonts w:hint="eastAsia" w:ascii="仿宋" w:hAnsi="仿宋" w:eastAsia="仿宋" w:cs="楷体"/>
                <w:sz w:val="24"/>
              </w:rPr>
              <w:t>唐莹</w:t>
            </w:r>
          </w:p>
        </w:tc>
        <w:tc>
          <w:tcPr>
            <w:tcW w:w="7560" w:type="dxa"/>
          </w:tcPr>
          <w:p>
            <w:pPr>
              <w:rPr>
                <w:rFonts w:ascii="仿宋" w:hAnsi="仿宋" w:eastAsia="仿宋" w:cs="楷体"/>
                <w:sz w:val="24"/>
              </w:rPr>
            </w:pPr>
            <w:r>
              <w:rPr>
                <w:rFonts w:hint="eastAsia" w:ascii="仿宋" w:hAnsi="仿宋" w:eastAsia="仿宋" w:cs="楷体"/>
                <w:sz w:val="24"/>
              </w:rPr>
              <w:t>1．注意根据学生程度调整教学方式、把握进度。</w:t>
            </w:r>
          </w:p>
          <w:p>
            <w:pPr>
              <w:rPr>
                <w:rFonts w:ascii="仿宋" w:hAnsi="仿宋" w:eastAsia="仿宋" w:cs="楷体"/>
                <w:sz w:val="24"/>
              </w:rPr>
            </w:pPr>
            <w:r>
              <w:rPr>
                <w:rFonts w:hint="eastAsia" w:ascii="仿宋" w:hAnsi="仿宋" w:eastAsia="仿宋" w:cs="楷体"/>
                <w:sz w:val="24"/>
              </w:rPr>
              <w:t>2．强调因材施教，教学方式注重启发引导，结合教学内容设计研讨专题开展研究性教学。鼓励学生积极参与教学过程，培养学生自主学习能力。</w:t>
            </w:r>
          </w:p>
          <w:p>
            <w:pPr>
              <w:rPr>
                <w:rFonts w:ascii="仿宋" w:hAnsi="仿宋" w:eastAsia="仿宋" w:cs="楷体"/>
                <w:sz w:val="24"/>
              </w:rPr>
            </w:pPr>
            <w:r>
              <w:rPr>
                <w:rFonts w:hint="eastAsia" w:ascii="仿宋" w:hAnsi="仿宋" w:eastAsia="仿宋" w:cs="楷体"/>
                <w:sz w:val="24"/>
              </w:rPr>
              <w:t>3．所设计的研讨专题围绕教学基本要求内容，有知识点型、从教学内容引申出的前沿主题型、研发制作教学辅助材料型、内容主线研讨型等四层次。其中对后两个层次问题的研讨中，确实水平较高的学生，在课程最终成绩评定时给予教师奖励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60" w:type="dxa"/>
          </w:tcPr>
          <w:p>
            <w:pPr>
              <w:rPr>
                <w:rFonts w:ascii="仿宋" w:hAnsi="仿宋" w:eastAsia="仿宋" w:cs="楷体"/>
                <w:sz w:val="24"/>
              </w:rPr>
            </w:pPr>
            <w:r>
              <w:rPr>
                <w:rFonts w:hint="eastAsia" w:ascii="仿宋" w:hAnsi="仿宋" w:eastAsia="仿宋" w:cs="楷体"/>
                <w:sz w:val="24"/>
              </w:rPr>
              <w:t>刘爱红</w:t>
            </w:r>
          </w:p>
        </w:tc>
        <w:tc>
          <w:tcPr>
            <w:tcW w:w="7560" w:type="dxa"/>
          </w:tcPr>
          <w:p>
            <w:pPr>
              <w:numPr>
                <w:ilvl w:val="0"/>
                <w:numId w:val="3"/>
              </w:numPr>
              <w:rPr>
                <w:rFonts w:ascii="仿宋" w:hAnsi="仿宋" w:eastAsia="仿宋" w:cs="楷体"/>
                <w:sz w:val="24"/>
              </w:rPr>
            </w:pPr>
            <w:r>
              <w:rPr>
                <w:rFonts w:hint="eastAsia" w:ascii="仿宋" w:hAnsi="仿宋" w:eastAsia="仿宋" w:cs="楷体"/>
                <w:sz w:val="24"/>
              </w:rPr>
              <w:t>重点、难点突出，详略得当，深入浅出。</w:t>
            </w:r>
          </w:p>
          <w:p>
            <w:pPr>
              <w:numPr>
                <w:ilvl w:val="0"/>
                <w:numId w:val="3"/>
              </w:numPr>
              <w:rPr>
                <w:rFonts w:ascii="仿宋" w:hAnsi="仿宋" w:eastAsia="仿宋" w:cs="楷体"/>
                <w:sz w:val="24"/>
              </w:rPr>
            </w:pPr>
            <w:r>
              <w:rPr>
                <w:rFonts w:hint="eastAsia" w:ascii="仿宋" w:hAnsi="仿宋" w:eastAsia="仿宋" w:cs="楷体"/>
                <w:sz w:val="24"/>
              </w:rPr>
              <w:t>课堂气氛活跃，师生互动性强；</w:t>
            </w:r>
          </w:p>
          <w:p>
            <w:pPr>
              <w:numPr>
                <w:ilvl w:val="0"/>
                <w:numId w:val="3"/>
              </w:numPr>
              <w:rPr>
                <w:rFonts w:ascii="仿宋" w:hAnsi="仿宋" w:eastAsia="仿宋" w:cs="楷体"/>
                <w:sz w:val="24"/>
              </w:rPr>
            </w:pPr>
            <w:r>
              <w:rPr>
                <w:rFonts w:hint="eastAsia" w:ascii="仿宋" w:hAnsi="仿宋" w:eastAsia="仿宋" w:cs="楷体"/>
                <w:sz w:val="24"/>
              </w:rPr>
              <w:t>例题与课堂练习结合以提高课堂效果。</w:t>
            </w:r>
          </w:p>
          <w:p>
            <w:pPr>
              <w:numPr>
                <w:ilvl w:val="0"/>
                <w:numId w:val="3"/>
              </w:numPr>
              <w:rPr>
                <w:rFonts w:ascii="仿宋" w:hAnsi="仿宋" w:eastAsia="仿宋" w:cs="楷体"/>
                <w:sz w:val="24"/>
              </w:rPr>
            </w:pPr>
            <w:r>
              <w:rPr>
                <w:rFonts w:hint="eastAsia" w:ascii="仿宋" w:hAnsi="仿宋" w:eastAsia="仿宋" w:cs="楷体"/>
                <w:sz w:val="24"/>
              </w:rPr>
              <w:t>在某些内容处适当简介物理前沿内容以开扩同学视野。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260" w:type="dxa"/>
          </w:tcPr>
          <w:p>
            <w:pPr>
              <w:rPr>
                <w:rFonts w:ascii="仿宋" w:hAnsi="仿宋" w:eastAsia="仿宋" w:cs="楷体"/>
                <w:sz w:val="24"/>
              </w:rPr>
            </w:pPr>
            <w:r>
              <w:rPr>
                <w:rFonts w:hint="eastAsia" w:ascii="仿宋" w:hAnsi="仿宋" w:eastAsia="仿宋" w:cs="楷体"/>
                <w:sz w:val="24"/>
              </w:rPr>
              <w:t>李云白</w:t>
            </w:r>
          </w:p>
        </w:tc>
        <w:tc>
          <w:tcPr>
            <w:tcW w:w="7560" w:type="dxa"/>
          </w:tcPr>
          <w:p>
            <w:pPr>
              <w:jc w:val="left"/>
              <w:rPr>
                <w:rStyle w:val="6"/>
                <w:rFonts w:ascii="仿宋" w:hAnsi="仿宋" w:eastAsia="仿宋" w:cs="楷体"/>
                <w:b w:val="0"/>
                <w:sz w:val="24"/>
              </w:rPr>
            </w:pPr>
            <w:r>
              <w:rPr>
                <w:rFonts w:hint="eastAsia" w:ascii="仿宋" w:hAnsi="仿宋" w:eastAsia="仿宋" w:cs="楷体"/>
                <w:sz w:val="24"/>
              </w:rPr>
              <w:t>1．注重本学科的基础内容要求,讲课</w:t>
            </w:r>
            <w:r>
              <w:rPr>
                <w:rStyle w:val="6"/>
                <w:rFonts w:hint="eastAsia" w:ascii="仿宋" w:hAnsi="仿宋" w:eastAsia="仿宋" w:cs="楷体"/>
                <w:b w:val="0"/>
                <w:sz w:val="24"/>
              </w:rPr>
              <w:t>热情认真.教学难点讲授清楚,重点突出,</w:t>
            </w:r>
          </w:p>
          <w:p>
            <w:pPr>
              <w:jc w:val="left"/>
              <w:rPr>
                <w:rFonts w:ascii="仿宋" w:hAnsi="仿宋" w:eastAsia="仿宋" w:cs="楷体"/>
                <w:sz w:val="24"/>
              </w:rPr>
            </w:pPr>
            <w:r>
              <w:rPr>
                <w:rStyle w:val="6"/>
                <w:rFonts w:hint="eastAsia" w:ascii="仿宋" w:hAnsi="仿宋" w:eastAsia="仿宋" w:cs="楷体"/>
                <w:b w:val="0"/>
                <w:sz w:val="24"/>
              </w:rPr>
              <w:t>2</w:t>
            </w:r>
            <w:r>
              <w:rPr>
                <w:rFonts w:hint="eastAsia" w:ascii="仿宋" w:hAnsi="仿宋" w:eastAsia="仿宋" w:cs="楷体"/>
                <w:sz w:val="24"/>
              </w:rPr>
              <w:t xml:space="preserve"> 对要求较低或比较容易理解的内容，采用指导学生自学和课上总结的教学方法。</w:t>
            </w:r>
          </w:p>
          <w:p>
            <w:pPr>
              <w:ind w:left="360" w:hanging="360" w:hangingChars="150"/>
              <w:rPr>
                <w:rFonts w:ascii="仿宋" w:hAnsi="仿宋" w:eastAsia="仿宋" w:cs="楷体"/>
                <w:sz w:val="24"/>
              </w:rPr>
            </w:pPr>
            <w:r>
              <w:rPr>
                <w:rFonts w:hint="eastAsia" w:ascii="仿宋" w:hAnsi="仿宋" w:eastAsia="仿宋" w:cs="楷体"/>
                <w:sz w:val="24"/>
              </w:rPr>
              <w:t>3．</w:t>
            </w:r>
            <w:r>
              <w:rPr>
                <w:rStyle w:val="6"/>
                <w:rFonts w:hint="eastAsia" w:ascii="仿宋" w:hAnsi="仿宋" w:eastAsia="仿宋" w:cs="楷体"/>
                <w:b w:val="0"/>
                <w:sz w:val="24"/>
              </w:rPr>
              <w:t>通过</w:t>
            </w:r>
            <w:r>
              <w:rPr>
                <w:rFonts w:hint="eastAsia" w:ascii="仿宋" w:hAnsi="仿宋" w:eastAsia="仿宋" w:cs="楷体"/>
                <w:sz w:val="24"/>
              </w:rPr>
              <w:t>师生间的互动和课堂讨论等方式</w:t>
            </w:r>
            <w:r>
              <w:rPr>
                <w:rStyle w:val="6"/>
                <w:rFonts w:hint="eastAsia" w:ascii="仿宋" w:hAnsi="仿宋" w:eastAsia="仿宋" w:cs="楷体"/>
                <w:b w:val="0"/>
                <w:sz w:val="24"/>
              </w:rPr>
              <w:t>注重学生的能力培养。</w:t>
            </w:r>
            <w:r>
              <w:rPr>
                <w:rFonts w:hint="eastAsia" w:ascii="仿宋" w:hAnsi="仿宋" w:eastAsia="仿宋" w:cs="楷体"/>
                <w:sz w:val="24"/>
              </w:rPr>
              <w:t>采用教学互动clicker系统，调动学生思考问题的积极性，增强师生互动交流与沟通，提高教学效果。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60" w:type="dxa"/>
          </w:tcPr>
          <w:p>
            <w:pPr>
              <w:rPr>
                <w:rFonts w:ascii="仿宋" w:hAnsi="仿宋" w:eastAsia="仿宋" w:cs="楷体"/>
                <w:sz w:val="24"/>
              </w:rPr>
            </w:pPr>
            <w:r>
              <w:rPr>
                <w:rFonts w:hint="eastAsia" w:ascii="仿宋" w:hAnsi="仿宋" w:eastAsia="仿宋" w:cs="楷体"/>
                <w:sz w:val="24"/>
              </w:rPr>
              <w:t>吕燕伍</w:t>
            </w:r>
          </w:p>
        </w:tc>
        <w:tc>
          <w:tcPr>
            <w:tcW w:w="7560" w:type="dxa"/>
          </w:tcPr>
          <w:p>
            <w:pPr>
              <w:rPr>
                <w:rFonts w:ascii="仿宋" w:hAnsi="仿宋" w:eastAsia="仿宋" w:cs="楷体"/>
                <w:sz w:val="24"/>
              </w:rPr>
            </w:pPr>
            <w:r>
              <w:rPr>
                <w:rFonts w:hint="eastAsia" w:ascii="仿宋" w:hAnsi="仿宋" w:eastAsia="仿宋" w:cs="楷体"/>
                <w:sz w:val="24"/>
              </w:rPr>
              <w:t>1．鼓励学生开展自主、创新式的学习模式；</w:t>
            </w:r>
          </w:p>
          <w:p>
            <w:pPr>
              <w:rPr>
                <w:rFonts w:ascii="仿宋" w:hAnsi="仿宋" w:eastAsia="仿宋" w:cs="楷体"/>
                <w:sz w:val="24"/>
              </w:rPr>
            </w:pPr>
            <w:r>
              <w:rPr>
                <w:rFonts w:hint="eastAsia" w:ascii="仿宋" w:hAnsi="仿宋" w:eastAsia="仿宋" w:cs="楷体"/>
                <w:sz w:val="24"/>
              </w:rPr>
              <w:t>2．课程教学环节注重培养学生的学习、科学研究和实践能力；</w:t>
            </w:r>
          </w:p>
          <w:p>
            <w:pPr>
              <w:ind w:left="360" w:hanging="360" w:hangingChars="150"/>
              <w:rPr>
                <w:rFonts w:ascii="仿宋" w:hAnsi="仿宋" w:eastAsia="仿宋" w:cs="楷体"/>
                <w:sz w:val="24"/>
              </w:rPr>
            </w:pPr>
            <w:r>
              <w:rPr>
                <w:rFonts w:hint="eastAsia" w:ascii="仿宋" w:hAnsi="仿宋" w:eastAsia="仿宋" w:cs="楷体"/>
                <w:sz w:val="24"/>
              </w:rPr>
              <w:t>3．鼓励学生参加科学创新实践活动，培养学生的科学研究的兴趣，学生在学习大学物理期间，可以参与一些与本课程相关的科学研究活动，活动包括：用虚拟现实技术研究基本物理学规律，现代物理学史研究，物理在现代科学技术中的应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章小丽</w:t>
            </w:r>
          </w:p>
        </w:tc>
        <w:tc>
          <w:tcPr>
            <w:tcW w:w="7560" w:type="dxa"/>
          </w:tcPr>
          <w:p>
            <w:pPr>
              <w:rPr>
                <w:rFonts w:ascii="仿宋" w:hAnsi="仿宋" w:eastAsia="仿宋" w:cs="楷体"/>
                <w:sz w:val="24"/>
              </w:rPr>
            </w:pPr>
            <w:r>
              <w:rPr>
                <w:rFonts w:hint="eastAsia" w:ascii="仿宋" w:hAnsi="仿宋" w:eastAsia="仿宋" w:cs="楷体"/>
                <w:sz w:val="24"/>
              </w:rPr>
              <w:t>善于深入浅出地解释物理概念，尽力调动学生的学习积极性，课堂气氛活跃，善于沟通。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滕小瑛</w:t>
            </w:r>
          </w:p>
          <w:p>
            <w:pPr>
              <w:tabs>
                <w:tab w:val="left" w:pos="710"/>
              </w:tabs>
              <w:rPr>
                <w:rFonts w:ascii="仿宋" w:hAnsi="仿宋" w:eastAsia="仿宋" w:cs="楷体"/>
                <w:sz w:val="24"/>
              </w:rPr>
            </w:pPr>
            <w:r>
              <w:rPr>
                <w:rFonts w:hint="eastAsia" w:ascii="仿宋" w:hAnsi="仿宋" w:eastAsia="仿宋" w:cs="楷体"/>
                <w:sz w:val="24"/>
              </w:rPr>
              <w:tab/>
            </w:r>
          </w:p>
        </w:tc>
        <w:tc>
          <w:tcPr>
            <w:tcW w:w="7560" w:type="dxa"/>
          </w:tcPr>
          <w:p>
            <w:pPr>
              <w:numPr>
                <w:ilvl w:val="0"/>
                <w:numId w:val="4"/>
              </w:numPr>
              <w:rPr>
                <w:rFonts w:ascii="仿宋" w:hAnsi="仿宋" w:eastAsia="仿宋" w:cs="楷体"/>
                <w:color w:val="333333"/>
                <w:kern w:val="0"/>
                <w:sz w:val="24"/>
              </w:rPr>
            </w:pPr>
            <w:r>
              <w:rPr>
                <w:rFonts w:hint="eastAsia" w:ascii="仿宋" w:hAnsi="仿宋" w:eastAsia="仿宋" w:cs="楷体"/>
                <w:sz w:val="24"/>
              </w:rPr>
              <w:t>注重与学生的交流互动。</w:t>
            </w:r>
            <w:r>
              <w:rPr>
                <w:rFonts w:hint="eastAsia" w:ascii="仿宋" w:hAnsi="仿宋" w:eastAsia="仿宋" w:cs="楷体"/>
                <w:color w:val="333333"/>
                <w:kern w:val="0"/>
                <w:sz w:val="24"/>
              </w:rPr>
              <w:t>注意兼容中、西方教学方法与理念的各自所长，并通过</w:t>
            </w:r>
            <w:r>
              <w:rPr>
                <w:rFonts w:hint="eastAsia" w:ascii="仿宋" w:hAnsi="仿宋" w:eastAsia="仿宋" w:cs="楷体"/>
                <w:sz w:val="24"/>
              </w:rPr>
              <w:t>英文原版教材和</w:t>
            </w:r>
            <w:r>
              <w:rPr>
                <w:rFonts w:hint="eastAsia" w:ascii="仿宋" w:hAnsi="仿宋" w:eastAsia="仿宋" w:cs="楷体"/>
                <w:color w:val="333333"/>
                <w:kern w:val="0"/>
                <w:sz w:val="24"/>
              </w:rPr>
              <w:t>中、英两种语言的合理运用。</w:t>
            </w:r>
          </w:p>
          <w:p>
            <w:pPr>
              <w:numPr>
                <w:ilvl w:val="0"/>
                <w:numId w:val="4"/>
              </w:numPr>
              <w:rPr>
                <w:rFonts w:ascii="仿宋" w:hAnsi="仿宋" w:eastAsia="仿宋" w:cs="楷体"/>
                <w:color w:val="333333"/>
                <w:kern w:val="0"/>
                <w:sz w:val="24"/>
              </w:rPr>
            </w:pPr>
            <w:r>
              <w:rPr>
                <w:rFonts w:hint="eastAsia" w:ascii="仿宋" w:hAnsi="仿宋" w:eastAsia="仿宋" w:cs="楷体"/>
                <w:color w:val="333333"/>
                <w:kern w:val="0"/>
                <w:sz w:val="24"/>
              </w:rPr>
              <w:t>在使学生学好物理知识的同时，</w:t>
            </w:r>
            <w:r>
              <w:rPr>
                <w:rFonts w:hint="eastAsia" w:ascii="仿宋" w:hAnsi="仿宋" w:eastAsia="仿宋" w:cs="楷体"/>
                <w:sz w:val="24"/>
              </w:rPr>
              <w:t>自然而然地</w:t>
            </w:r>
            <w:r>
              <w:rPr>
                <w:rFonts w:hint="eastAsia" w:ascii="仿宋" w:hAnsi="仿宋" w:eastAsia="仿宋" w:cs="楷体"/>
                <w:color w:val="333333"/>
                <w:kern w:val="0"/>
                <w:sz w:val="24"/>
              </w:rPr>
              <w:t>提高专业英语的能力。</w:t>
            </w:r>
          </w:p>
          <w:p>
            <w:pPr>
              <w:numPr>
                <w:ilvl w:val="0"/>
                <w:numId w:val="4"/>
              </w:numPr>
              <w:rPr>
                <w:rFonts w:ascii="仿宋" w:hAnsi="仿宋" w:eastAsia="仿宋" w:cs="楷体"/>
                <w:color w:val="333333"/>
                <w:kern w:val="0"/>
                <w:sz w:val="24"/>
              </w:rPr>
            </w:pPr>
            <w:r>
              <w:rPr>
                <w:rFonts w:hint="eastAsia" w:ascii="仿宋" w:hAnsi="仿宋" w:eastAsia="仿宋" w:cs="楷体"/>
                <w:color w:val="333333"/>
                <w:kern w:val="0"/>
                <w:sz w:val="24"/>
              </w:rPr>
              <w:t>使用教材:《</w:t>
            </w:r>
            <w:r>
              <w:rPr>
                <w:rFonts w:hint="eastAsia" w:ascii="仿宋" w:hAnsi="仿宋" w:eastAsia="仿宋" w:cs="楷体"/>
                <w:sz w:val="24"/>
              </w:rPr>
              <w:t>Physics for Scientists and Engineers》</w:t>
            </w:r>
            <w:r>
              <w:rPr>
                <w:rFonts w:hint="eastAsia" w:ascii="仿宋" w:hAnsi="仿宋" w:eastAsia="仿宋" w:cs="楷体"/>
                <w:color w:val="333333"/>
                <w:kern w:val="0"/>
                <w:sz w:val="24"/>
              </w:rPr>
              <w:t>&lt;大学物理学&gt;</w:t>
            </w:r>
            <w:r>
              <w:rPr>
                <w:rFonts w:ascii="Calibri" w:hAnsi="Calibri" w:eastAsia="仿宋" w:cs="Calibri"/>
                <w:color w:val="333333"/>
                <w:kern w:val="0"/>
                <w:sz w:val="24"/>
              </w:rPr>
              <w:t> </w:t>
            </w:r>
            <w:r>
              <w:rPr>
                <w:rFonts w:hint="eastAsia" w:ascii="仿宋" w:hAnsi="仿宋" w:eastAsia="仿宋" w:cs="楷体"/>
                <w:color w:val="333333"/>
                <w:kern w:val="0"/>
                <w:sz w:val="24"/>
              </w:rPr>
              <w:t>(第三版)Douglas</w:t>
            </w:r>
            <w:r>
              <w:rPr>
                <w:rFonts w:ascii="Calibri" w:hAnsi="Calibri" w:eastAsia="仿宋" w:cs="Calibri"/>
                <w:color w:val="333333"/>
                <w:kern w:val="0"/>
                <w:sz w:val="24"/>
              </w:rPr>
              <w:t> </w:t>
            </w:r>
            <w:r>
              <w:rPr>
                <w:rFonts w:hint="eastAsia" w:ascii="仿宋" w:hAnsi="仿宋" w:eastAsia="仿宋" w:cs="楷体"/>
                <w:color w:val="333333"/>
                <w:kern w:val="0"/>
                <w:sz w:val="24"/>
              </w:rPr>
              <w:t>C. Giancoli原著,滕小瑛改编(高等教育出版社出版）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胡易</w:t>
            </w:r>
          </w:p>
        </w:tc>
        <w:tc>
          <w:tcPr>
            <w:tcW w:w="7560" w:type="dxa"/>
          </w:tcPr>
          <w:p>
            <w:pPr>
              <w:numPr>
                <w:ilvl w:val="0"/>
                <w:numId w:val="5"/>
              </w:numPr>
              <w:ind w:right="63" w:rightChars="30"/>
              <w:rPr>
                <w:rFonts w:ascii="仿宋" w:hAnsi="仿宋" w:eastAsia="仿宋" w:cs="楷体"/>
                <w:sz w:val="24"/>
              </w:rPr>
            </w:pPr>
            <w:r>
              <w:rPr>
                <w:rFonts w:hint="eastAsia" w:ascii="仿宋" w:hAnsi="仿宋" w:eastAsia="仿宋" w:cs="楷体"/>
                <w:sz w:val="24"/>
              </w:rPr>
              <w:t>详细讲解重点、难点内容和典型例题。</w:t>
            </w:r>
          </w:p>
          <w:p>
            <w:pPr>
              <w:numPr>
                <w:ilvl w:val="0"/>
                <w:numId w:val="5"/>
              </w:numPr>
              <w:ind w:right="63" w:rightChars="30"/>
              <w:rPr>
                <w:rFonts w:ascii="仿宋" w:hAnsi="仿宋" w:eastAsia="仿宋" w:cs="楷体"/>
                <w:sz w:val="24"/>
              </w:rPr>
            </w:pPr>
            <w:r>
              <w:rPr>
                <w:rFonts w:hint="eastAsia" w:ascii="仿宋" w:hAnsi="仿宋" w:eastAsia="仿宋" w:cs="楷体"/>
                <w:sz w:val="24"/>
              </w:rPr>
              <w:t>介绍物理新知识和发展动态。</w:t>
            </w:r>
          </w:p>
          <w:p>
            <w:pPr>
              <w:numPr>
                <w:ilvl w:val="0"/>
                <w:numId w:val="5"/>
              </w:numPr>
              <w:ind w:right="63" w:rightChars="30"/>
              <w:rPr>
                <w:rFonts w:ascii="仿宋" w:hAnsi="仿宋" w:eastAsia="仿宋" w:cs="楷体"/>
                <w:sz w:val="24"/>
              </w:rPr>
            </w:pPr>
            <w:r>
              <w:rPr>
                <w:rFonts w:hint="eastAsia" w:ascii="仿宋" w:hAnsi="仿宋" w:eastAsia="仿宋" w:cs="楷体"/>
                <w:sz w:val="24"/>
              </w:rPr>
              <w:t>采用演示实验, 视频， 动漫， clicker等辅助手段配合课堂教学.</w:t>
            </w:r>
          </w:p>
          <w:p>
            <w:pPr>
              <w:numPr>
                <w:ilvl w:val="0"/>
                <w:numId w:val="5"/>
              </w:numPr>
              <w:ind w:right="63" w:rightChars="30"/>
              <w:rPr>
                <w:rFonts w:ascii="仿宋" w:hAnsi="仿宋" w:eastAsia="仿宋" w:cs="楷体"/>
                <w:sz w:val="24"/>
              </w:rPr>
            </w:pPr>
            <w:r>
              <w:rPr>
                <w:rFonts w:hint="eastAsia" w:ascii="仿宋" w:hAnsi="仿宋" w:eastAsia="仿宋" w:cs="楷体"/>
                <w:sz w:val="24"/>
              </w:rPr>
              <w:t>教学注重师生互动，开展讨论，引导学生积极参与教学过程， 培养学生学习能力。</w:t>
            </w:r>
          </w:p>
          <w:p>
            <w:pPr>
              <w:rPr>
                <w:rFonts w:ascii="仿宋" w:hAnsi="仿宋" w:eastAsia="仿宋" w:cs="楷体"/>
                <w:sz w:val="24"/>
              </w:rPr>
            </w:pPr>
            <w:r>
              <w:rPr>
                <w:rFonts w:hint="eastAsia" w:ascii="仿宋" w:hAnsi="仿宋" w:eastAsia="仿宋" w:cs="楷体"/>
                <w:sz w:val="24"/>
              </w:rPr>
              <w:t>5．鼓励（不强求）学生对某些知识点作深入研究，对取得成绩的学生在课程最终成绩评定时给予教师奖励加分。</w:t>
            </w:r>
          </w:p>
          <w:p>
            <w:pPr>
              <w:ind w:right="63" w:rightChars="30" w:firstLine="480" w:firstLineChars="200"/>
              <w:rPr>
                <w:rFonts w:ascii="仿宋" w:hAnsi="仿宋" w:eastAsia="仿宋" w:cs="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侯延冰</w:t>
            </w:r>
          </w:p>
        </w:tc>
        <w:tc>
          <w:tcPr>
            <w:tcW w:w="7560" w:type="dxa"/>
          </w:tcPr>
          <w:p>
            <w:pPr>
              <w:numPr>
                <w:ilvl w:val="0"/>
                <w:numId w:val="6"/>
              </w:numPr>
              <w:rPr>
                <w:rFonts w:ascii="仿宋" w:hAnsi="仿宋" w:eastAsia="仿宋" w:cs="楷体"/>
                <w:sz w:val="24"/>
              </w:rPr>
            </w:pPr>
            <w:r>
              <w:rPr>
                <w:rFonts w:hint="eastAsia" w:ascii="仿宋" w:hAnsi="仿宋" w:eastAsia="仿宋" w:cs="楷体"/>
                <w:sz w:val="24"/>
              </w:rPr>
              <w:t>在物理教学中善于将科学前沿和物理基础课相结合。将物理学史融入物理教学中，增加学生的学习兴趣，让学生对探索未知科学规律有更好的了解。</w:t>
            </w:r>
          </w:p>
          <w:p>
            <w:pPr>
              <w:numPr>
                <w:ilvl w:val="0"/>
                <w:numId w:val="6"/>
              </w:numPr>
              <w:rPr>
                <w:rFonts w:ascii="仿宋" w:hAnsi="仿宋" w:eastAsia="仿宋" w:cs="楷体"/>
                <w:sz w:val="24"/>
              </w:rPr>
            </w:pPr>
            <w:r>
              <w:rPr>
                <w:rFonts w:hint="eastAsia" w:ascii="仿宋" w:hAnsi="仿宋" w:eastAsia="仿宋" w:cs="楷体"/>
                <w:sz w:val="24"/>
              </w:rPr>
              <w:t xml:space="preserve"> 教学中充分考虑到学生、教师和物理内容三个方面，注重和学生互动，充分发挥学生学习的积极主动性。</w:t>
            </w:r>
          </w:p>
          <w:p>
            <w:pPr>
              <w:numPr>
                <w:ilvl w:val="0"/>
                <w:numId w:val="6"/>
              </w:numPr>
              <w:rPr>
                <w:rFonts w:ascii="仿宋" w:hAnsi="仿宋" w:eastAsia="仿宋" w:cs="楷体"/>
                <w:sz w:val="24"/>
              </w:rPr>
            </w:pPr>
            <w:r>
              <w:rPr>
                <w:rFonts w:hint="eastAsia" w:ascii="仿宋" w:hAnsi="仿宋" w:eastAsia="仿宋" w:cs="楷体"/>
                <w:sz w:val="24"/>
              </w:rPr>
              <w:t>在教学框架上注意中学物理教学和大学物理教学的衔接；在教学内容上注重学生对物理现象、物理感念和物理规律的深入理解。</w:t>
            </w:r>
          </w:p>
          <w:p>
            <w:pPr>
              <w:numPr>
                <w:ilvl w:val="0"/>
                <w:numId w:val="6"/>
              </w:numPr>
              <w:rPr>
                <w:rFonts w:ascii="仿宋" w:hAnsi="仿宋" w:eastAsia="仿宋" w:cs="楷体"/>
                <w:sz w:val="24"/>
              </w:rPr>
            </w:pPr>
            <w:r>
              <w:rPr>
                <w:rFonts w:hint="eastAsia" w:ascii="仿宋" w:hAnsi="仿宋" w:eastAsia="仿宋" w:cs="楷体"/>
                <w:sz w:val="24"/>
              </w:rPr>
              <w:t xml:space="preserve">在物理知识拓展方面特别注重我们身边的物理现象的理解和科学前沿中的物理问题，让物理教学接近生活，接近科学前沿，避免枯燥。  </w:t>
            </w:r>
          </w:p>
          <w:p>
            <w:pPr>
              <w:rPr>
                <w:rFonts w:ascii="仿宋" w:hAnsi="仿宋" w:eastAsia="仿宋" w:cs="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王波波</w:t>
            </w:r>
          </w:p>
        </w:tc>
        <w:tc>
          <w:tcPr>
            <w:tcW w:w="7560" w:type="dxa"/>
          </w:tcPr>
          <w:p>
            <w:pPr>
              <w:widowControl/>
              <w:wordWrap w:val="0"/>
              <w:jc w:val="left"/>
              <w:rPr>
                <w:rFonts w:ascii="仿宋" w:hAnsi="仿宋" w:eastAsia="仿宋" w:cs="楷体"/>
                <w:sz w:val="24"/>
              </w:rPr>
            </w:pPr>
            <w:r>
              <w:rPr>
                <w:rFonts w:hint="eastAsia" w:ascii="仿宋" w:hAnsi="仿宋" w:eastAsia="仿宋" w:cs="楷体"/>
                <w:color w:val="000000"/>
                <w:sz w:val="24"/>
              </w:rPr>
              <w:t>重点讲清楚基本物理概念与物理规律，力图使学生深刻理解物理学的基本原理与方法。同时重视习题课和讨论课的作用，加深学生对所学知识的理解与掌握。鼓励、帮助学有余力的学生深入讨论他们感兴趣的物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刘斌</w:t>
            </w:r>
          </w:p>
        </w:tc>
        <w:tc>
          <w:tcPr>
            <w:tcW w:w="7560" w:type="dxa"/>
          </w:tcPr>
          <w:p>
            <w:pPr>
              <w:widowControl/>
              <w:wordWrap w:val="0"/>
              <w:jc w:val="left"/>
              <w:rPr>
                <w:rFonts w:ascii="仿宋" w:hAnsi="仿宋" w:eastAsia="仿宋" w:cs="楷体"/>
                <w:sz w:val="24"/>
              </w:rPr>
            </w:pPr>
            <w:r>
              <w:rPr>
                <w:rFonts w:hint="eastAsia" w:ascii="仿宋" w:hAnsi="仿宋" w:eastAsia="仿宋" w:cs="楷体"/>
                <w:sz w:val="24"/>
              </w:rPr>
              <w:t>1.采用启发式、讨论式等教学方法，充分调动学生学习的积极性；鼓励学生课前预习思考，带着问题听课，提高课堂效率；借助于clicker系统，了解学生对知识点的理解和掌握程度；</w:t>
            </w:r>
          </w:p>
          <w:p>
            <w:pPr>
              <w:widowControl/>
              <w:wordWrap w:val="0"/>
              <w:jc w:val="left"/>
              <w:rPr>
                <w:rFonts w:ascii="仿宋" w:hAnsi="仿宋" w:eastAsia="仿宋" w:cs="楷体"/>
                <w:sz w:val="24"/>
              </w:rPr>
            </w:pPr>
            <w:r>
              <w:rPr>
                <w:rFonts w:hint="eastAsia" w:ascii="仿宋" w:hAnsi="仿宋" w:eastAsia="仿宋" w:cs="楷体"/>
                <w:sz w:val="24"/>
              </w:rPr>
              <w:t>2.除基础知识和概念讲授外，适当增加20世纪以来新的物理思想与物理知识，理论联系实际，把理论知识、实际应用方法和科学思维有机结合；</w:t>
            </w:r>
          </w:p>
          <w:p>
            <w:pPr>
              <w:widowControl/>
              <w:wordWrap w:val="0"/>
              <w:jc w:val="left"/>
              <w:rPr>
                <w:rFonts w:ascii="仿宋" w:hAnsi="仿宋" w:eastAsia="仿宋" w:cs="楷体"/>
                <w:sz w:val="24"/>
              </w:rPr>
            </w:pPr>
            <w:r>
              <w:rPr>
                <w:rFonts w:hint="eastAsia" w:ascii="仿宋" w:hAnsi="仿宋" w:eastAsia="仿宋" w:cs="楷体"/>
                <w:sz w:val="24"/>
              </w:rPr>
              <w:t>3.结合本人多年从事科研的学术优势，在授课时适当介绍与基础知识和概念相关的当前物理学前沿问题，为今后有志从事物理学科研的同学提供入门服务。</w:t>
            </w:r>
          </w:p>
          <w:p>
            <w:pPr>
              <w:widowControl/>
              <w:wordWrap w:val="0"/>
              <w:jc w:val="left"/>
              <w:rPr>
                <w:rFonts w:ascii="仿宋" w:hAnsi="仿宋" w:eastAsia="仿宋" w:cs="楷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邵双运</w:t>
            </w:r>
          </w:p>
        </w:tc>
        <w:tc>
          <w:tcPr>
            <w:tcW w:w="7560" w:type="dxa"/>
          </w:tcPr>
          <w:p>
            <w:pPr>
              <w:widowControl/>
              <w:numPr>
                <w:ilvl w:val="0"/>
                <w:numId w:val="7"/>
              </w:numPr>
              <w:wordWrap w:val="0"/>
              <w:jc w:val="left"/>
              <w:rPr>
                <w:rFonts w:ascii="仿宋" w:hAnsi="仿宋" w:eastAsia="仿宋" w:cs="楷体"/>
                <w:sz w:val="24"/>
              </w:rPr>
            </w:pPr>
            <w:r>
              <w:rPr>
                <w:rFonts w:hint="eastAsia" w:ascii="仿宋" w:hAnsi="仿宋" w:eastAsia="仿宋" w:cs="楷体"/>
                <w:sz w:val="24"/>
              </w:rPr>
              <w:t>重视基础知识，详细讲解物理基本概念和规律，注重培养学生解决问题的方法和思路；</w:t>
            </w:r>
          </w:p>
          <w:p>
            <w:pPr>
              <w:widowControl/>
              <w:numPr>
                <w:ilvl w:val="0"/>
                <w:numId w:val="7"/>
              </w:numPr>
              <w:wordWrap w:val="0"/>
              <w:jc w:val="left"/>
              <w:rPr>
                <w:rFonts w:ascii="仿宋" w:hAnsi="仿宋" w:eastAsia="仿宋" w:cs="楷体"/>
                <w:sz w:val="24"/>
              </w:rPr>
            </w:pPr>
            <w:r>
              <w:rPr>
                <w:rFonts w:hint="eastAsia" w:ascii="仿宋" w:hAnsi="仿宋" w:eastAsia="仿宋" w:cs="楷体"/>
                <w:sz w:val="24"/>
              </w:rPr>
              <w:t>结合科学技术前沿，阐述相关物理思想，激发学生进行科学研究的兴趣和热情；</w:t>
            </w:r>
          </w:p>
          <w:p>
            <w:pPr>
              <w:widowControl/>
              <w:numPr>
                <w:ilvl w:val="0"/>
                <w:numId w:val="7"/>
              </w:numPr>
              <w:wordWrap w:val="0"/>
              <w:jc w:val="left"/>
              <w:rPr>
                <w:rFonts w:ascii="仿宋" w:hAnsi="仿宋" w:eastAsia="仿宋" w:cs="楷体"/>
                <w:sz w:val="24"/>
              </w:rPr>
            </w:pPr>
            <w:r>
              <w:rPr>
                <w:rFonts w:hint="eastAsia" w:ascii="仿宋" w:hAnsi="仿宋" w:eastAsia="仿宋" w:cs="楷体"/>
                <w:sz w:val="24"/>
              </w:rPr>
              <w:t>结合教师的科研工作，鼓励学生了解并参与相关课题的研究。</w:t>
            </w:r>
          </w:p>
          <w:p>
            <w:pPr>
              <w:widowControl/>
              <w:wordWrap w:val="0"/>
              <w:jc w:val="left"/>
              <w:rPr>
                <w:rFonts w:ascii="仿宋" w:hAnsi="仿宋" w:eastAsia="仿宋" w:cs="楷体"/>
                <w:sz w:val="24"/>
              </w:rPr>
            </w:pPr>
            <w:r>
              <w:rPr>
                <w:rFonts w:hint="eastAsia" w:ascii="仿宋" w:hAnsi="仿宋" w:eastAsia="仿宋" w:cs="楷体"/>
                <w:sz w:val="24"/>
              </w:rPr>
              <w:t>授课模式多样，鼓励学生积极参与教学过程，培养自主学习能力；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260" w:type="dxa"/>
          </w:tcPr>
          <w:p>
            <w:pPr>
              <w:rPr>
                <w:rFonts w:ascii="仿宋" w:hAnsi="仿宋" w:eastAsia="仿宋" w:cs="楷体"/>
                <w:sz w:val="24"/>
              </w:rPr>
            </w:pPr>
            <w:r>
              <w:rPr>
                <w:rFonts w:hint="eastAsia" w:ascii="仿宋" w:hAnsi="仿宋" w:eastAsia="仿宋" w:cs="楷体"/>
                <w:sz w:val="24"/>
              </w:rPr>
              <w:t>蔡天芳</w:t>
            </w:r>
          </w:p>
        </w:tc>
        <w:tc>
          <w:tcPr>
            <w:tcW w:w="7560" w:type="dxa"/>
          </w:tcPr>
          <w:p>
            <w:pPr>
              <w:rPr>
                <w:rFonts w:ascii="仿宋" w:hAnsi="仿宋" w:eastAsia="仿宋" w:cs="楷体"/>
                <w:sz w:val="24"/>
              </w:rPr>
            </w:pPr>
            <w:r>
              <w:rPr>
                <w:rFonts w:hint="eastAsia" w:ascii="仿宋" w:hAnsi="仿宋" w:eastAsia="仿宋" w:cs="楷体"/>
                <w:sz w:val="24"/>
              </w:rPr>
              <w:t>1994年起至今在北京交通大学物理系任教。先后主讲大学物理、大学物理实验、量子力学等专业基础课和公共基础课。2002年起一直为优秀主讲教师。2001年曾获北京市教学基本功比赛一等奖。</w:t>
            </w:r>
          </w:p>
          <w:p>
            <w:pPr>
              <w:rPr>
                <w:rFonts w:ascii="仿宋" w:hAnsi="仿宋" w:eastAsia="仿宋" w:cs="楷体"/>
                <w:sz w:val="24"/>
              </w:rPr>
            </w:pPr>
            <w:r>
              <w:rPr>
                <w:rFonts w:hint="eastAsia" w:ascii="仿宋" w:hAnsi="仿宋" w:eastAsia="仿宋" w:cs="楷体"/>
                <w:sz w:val="24"/>
              </w:rPr>
              <w:t>教学方式注重启发引导，自2008年美国俄亥俄州立大学访问归来之后，积极引入国外先进的课堂互动应答系统教育技术（Clicker)以及先进的教学理念，调动和活跃课堂学习气氛,培养学生的科学思维以及探究能力。并且鼓励学生积极参与教学过程，培养学生自主学习能力。</w:t>
            </w:r>
          </w:p>
          <w:p>
            <w:pPr>
              <w:widowControl/>
              <w:wordWrap w:val="0"/>
              <w:jc w:val="left"/>
              <w:rPr>
                <w:rFonts w:ascii="仿宋" w:hAnsi="仿宋" w:eastAsia="仿宋" w:cs="楷体"/>
                <w:sz w:val="24"/>
              </w:rPr>
            </w:pPr>
          </w:p>
        </w:tc>
      </w:tr>
    </w:tbl>
    <w:p>
      <w:pPr>
        <w:tabs>
          <w:tab w:val="left" w:pos="6674"/>
        </w:tabs>
        <w:jc w:val="left"/>
        <w:rPr>
          <w:rFonts w:ascii="仿宋" w:hAnsi="仿宋" w:eastAsia="仿宋" w:cs="楷体"/>
          <w:bCs/>
          <w:sz w:val="24"/>
        </w:rPr>
      </w:pP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 xml:space="preserve">物理实验： </w:t>
      </w:r>
      <w:r>
        <w:rPr>
          <w:rFonts w:hint="eastAsia" w:ascii="仿宋" w:hAnsi="仿宋" w:eastAsia="仿宋" w:cs="楷体"/>
          <w:b/>
          <w:bCs/>
          <w:sz w:val="28"/>
          <w:szCs w:val="28"/>
        </w:rPr>
        <w:t>教务</w:t>
      </w:r>
      <w:r>
        <w:rPr>
          <w:rFonts w:ascii="仿宋" w:hAnsi="仿宋" w:eastAsia="仿宋" w:cs="楷体"/>
          <w:b/>
          <w:bCs/>
          <w:sz w:val="28"/>
          <w:szCs w:val="28"/>
        </w:rPr>
        <w:t>系统上</w:t>
      </w:r>
      <w:r>
        <w:rPr>
          <w:rFonts w:hint="eastAsia" w:ascii="仿宋" w:hAnsi="仿宋" w:eastAsia="仿宋" w:cs="楷体"/>
          <w:b/>
          <w:bCs/>
          <w:sz w:val="28"/>
          <w:szCs w:val="28"/>
        </w:rPr>
        <w:t>课表</w:t>
      </w:r>
      <w:r>
        <w:rPr>
          <w:rFonts w:ascii="仿宋" w:hAnsi="仿宋" w:eastAsia="仿宋" w:cs="楷体"/>
          <w:b/>
          <w:bCs/>
          <w:sz w:val="28"/>
          <w:szCs w:val="28"/>
        </w:rPr>
        <w:t>里</w:t>
      </w:r>
      <w:r>
        <w:rPr>
          <w:rFonts w:hint="eastAsia" w:ascii="仿宋" w:hAnsi="仿宋" w:eastAsia="仿宋" w:cs="楷体"/>
          <w:b/>
          <w:bCs/>
          <w:sz w:val="28"/>
          <w:szCs w:val="28"/>
        </w:rPr>
        <w:t>的老师仅仅是第一周讲课的老师</w:t>
      </w:r>
      <w:r>
        <w:rPr>
          <w:rFonts w:hint="eastAsia" w:ascii="仿宋" w:hAnsi="仿宋" w:eastAsia="仿宋" w:cs="楷体"/>
          <w:bCs/>
          <w:sz w:val="28"/>
          <w:szCs w:val="28"/>
        </w:rPr>
        <w:t>，之后的每一次实验都需要你们</w:t>
      </w:r>
      <w:r>
        <w:rPr>
          <w:rFonts w:hint="eastAsia" w:ascii="仿宋" w:hAnsi="仿宋" w:eastAsia="仿宋" w:cs="楷体"/>
          <w:b/>
          <w:bCs/>
          <w:sz w:val="28"/>
          <w:szCs w:val="28"/>
        </w:rPr>
        <w:t>自行选择实验内容和老师</w:t>
      </w:r>
      <w:r>
        <w:rPr>
          <w:rFonts w:hint="eastAsia" w:ascii="仿宋" w:hAnsi="仿宋" w:eastAsia="仿宋" w:cs="楷体"/>
          <w:bCs/>
          <w:sz w:val="28"/>
          <w:szCs w:val="28"/>
        </w:rPr>
        <w:t>。</w:t>
      </w:r>
      <w:r>
        <w:rPr>
          <w:rFonts w:hint="eastAsia" w:ascii="仿宋" w:hAnsi="仿宋" w:eastAsia="仿宋" w:cs="楷体"/>
          <w:b/>
          <w:bCs/>
          <w:sz w:val="28"/>
          <w:szCs w:val="28"/>
          <w:highlight w:val="yellow"/>
        </w:rPr>
        <w:t>张丽梅</w:t>
      </w:r>
      <w:r>
        <w:rPr>
          <w:rFonts w:hint="eastAsia" w:ascii="仿宋" w:hAnsi="仿宋" w:eastAsia="仿宋" w:cs="楷体"/>
          <w:bCs/>
          <w:sz w:val="28"/>
          <w:szCs w:val="28"/>
          <w:highlight w:val="yellow"/>
        </w:rPr>
        <w:t>非常好非常温柔、郑小秋等等都不错</w:t>
      </w:r>
      <w:r>
        <w:rPr>
          <w:rFonts w:hint="eastAsia" w:ascii="仿宋" w:hAnsi="仿宋" w:eastAsia="仿宋" w:cs="楷体"/>
          <w:bCs/>
          <w:sz w:val="28"/>
          <w:szCs w:val="28"/>
        </w:rPr>
        <w:t>，</w:t>
      </w:r>
      <w:r>
        <w:rPr>
          <w:rFonts w:hint="eastAsia" w:ascii="仿宋" w:hAnsi="仿宋" w:eastAsia="仿宋" w:cs="楷体"/>
          <w:bCs/>
          <w:sz w:val="28"/>
          <w:szCs w:val="28"/>
          <w:highlight w:val="red"/>
        </w:rPr>
        <w:t>有人说千万别选</w:t>
      </w:r>
      <w:r>
        <w:rPr>
          <w:rFonts w:hint="eastAsia" w:ascii="仿宋" w:hAnsi="仿宋" w:eastAsia="仿宋" w:cs="楷体"/>
          <w:bCs/>
          <w:sz w:val="28"/>
          <w:szCs w:val="28"/>
          <w:highlight w:val="red"/>
          <w:u w:val="single"/>
        </w:rPr>
        <w:t>史广生、汪家升、梁生、韩笑【俗称三生一笑】</w:t>
      </w:r>
      <w:r>
        <w:rPr>
          <w:rFonts w:hint="eastAsia" w:ascii="仿宋" w:hAnsi="仿宋" w:eastAsia="仿宋" w:cs="楷体"/>
          <w:bCs/>
          <w:sz w:val="28"/>
          <w:szCs w:val="28"/>
          <w:highlight w:val="red"/>
        </w:rPr>
        <w:t>的课</w:t>
      </w:r>
      <w:r>
        <w:rPr>
          <w:rFonts w:hint="eastAsia" w:ascii="仿宋" w:hAnsi="仿宋" w:eastAsia="仿宋" w:cs="楷体"/>
          <w:bCs/>
          <w:sz w:val="28"/>
          <w:szCs w:val="28"/>
        </w:rPr>
        <w:t>，会悲剧的。另外，物理实验中涉及光学的实验如分光镜的使用，一般都会用到很精密的仪器、实验耗时会很长，建议大家选示波器、电路连接之类的实验会简单容易一点。</w:t>
      </w:r>
    </w:p>
    <w:p>
      <w:pPr>
        <w:tabs>
          <w:tab w:val="left" w:pos="6674"/>
        </w:tabs>
        <w:jc w:val="left"/>
        <w:rPr>
          <w:rFonts w:ascii="仿宋" w:hAnsi="仿宋" w:eastAsia="仿宋" w:cs="楷体"/>
          <w:sz w:val="36"/>
          <w:szCs w:val="36"/>
        </w:rPr>
      </w:pPr>
    </w:p>
    <w:p>
      <w:pPr>
        <w:tabs>
          <w:tab w:val="left" w:pos="6674"/>
        </w:tabs>
        <w:ind w:left="2520" w:hanging="2520" w:hangingChars="900"/>
        <w:jc w:val="left"/>
        <w:rPr>
          <w:rFonts w:ascii="仿宋" w:hAnsi="仿宋" w:eastAsia="仿宋" w:cs="楷体"/>
          <w:sz w:val="28"/>
          <w:szCs w:val="28"/>
        </w:rPr>
      </w:pPr>
      <w:r>
        <w:rPr>
          <w:rFonts w:hint="eastAsia" w:ascii="仿宋" w:hAnsi="仿宋" w:eastAsia="仿宋" w:cs="楷体"/>
          <w:sz w:val="28"/>
          <w:szCs w:val="28"/>
        </w:rPr>
        <w:t>静态法杨氏模量：  比较难，时间非常长，难调出现象，数据也难处理，还要算不确定度</w:t>
      </w:r>
    </w:p>
    <w:p>
      <w:pPr>
        <w:tabs>
          <w:tab w:val="left" w:pos="6674"/>
        </w:tabs>
        <w:jc w:val="left"/>
        <w:rPr>
          <w:rFonts w:ascii="仿宋" w:hAnsi="仿宋" w:eastAsia="仿宋" w:cs="楷体"/>
          <w:sz w:val="28"/>
          <w:szCs w:val="28"/>
        </w:rPr>
      </w:pPr>
      <w:r>
        <w:rPr>
          <w:rFonts w:hint="eastAsia" w:ascii="仿宋" w:hAnsi="仿宋" w:eastAsia="仿宋" w:cs="楷体"/>
          <w:sz w:val="28"/>
          <w:szCs w:val="28"/>
        </w:rPr>
        <w:t>分光计:</w:t>
      </w:r>
      <w:r>
        <w:rPr>
          <w:rFonts w:ascii="仿宋" w:hAnsi="仿宋" w:eastAsia="仿宋" w:cs="楷体"/>
          <w:sz w:val="28"/>
          <w:szCs w:val="28"/>
        </w:rPr>
        <w:t xml:space="preserve">     </w:t>
      </w:r>
      <w:r>
        <w:rPr>
          <w:rFonts w:hint="eastAsia" w:ascii="仿宋" w:hAnsi="仿宋" w:eastAsia="仿宋" w:cs="楷体"/>
          <w:sz w:val="28"/>
          <w:szCs w:val="28"/>
        </w:rPr>
        <w:t>比较难操作</w:t>
      </w:r>
    </w:p>
    <w:p>
      <w:pPr>
        <w:tabs>
          <w:tab w:val="left" w:pos="6674"/>
        </w:tabs>
        <w:jc w:val="left"/>
        <w:rPr>
          <w:rFonts w:ascii="仿宋" w:hAnsi="仿宋" w:eastAsia="仿宋" w:cs="楷体"/>
          <w:sz w:val="28"/>
          <w:szCs w:val="28"/>
        </w:rPr>
      </w:pPr>
      <w:r>
        <w:rPr>
          <w:rFonts w:hint="eastAsia" w:ascii="仿宋" w:hAnsi="仿宋" w:eastAsia="仿宋" w:cs="楷体"/>
          <w:sz w:val="28"/>
          <w:szCs w:val="28"/>
        </w:rPr>
        <w:t>迈克尔逊：  比较难操作</w:t>
      </w:r>
    </w:p>
    <w:p>
      <w:pPr>
        <w:tabs>
          <w:tab w:val="left" w:pos="6674"/>
        </w:tabs>
        <w:jc w:val="left"/>
        <w:rPr>
          <w:rFonts w:ascii="仿宋" w:hAnsi="仿宋" w:eastAsia="仿宋" w:cs="楷体"/>
          <w:sz w:val="28"/>
          <w:szCs w:val="28"/>
        </w:rPr>
      </w:pPr>
      <w:r>
        <w:rPr>
          <w:rFonts w:hint="eastAsia" w:ascii="仿宋" w:hAnsi="仿宋" w:eastAsia="仿宋" w:cs="楷体"/>
          <w:sz w:val="28"/>
          <w:szCs w:val="28"/>
        </w:rPr>
        <w:t>示波器：    比较容易操作</w:t>
      </w:r>
    </w:p>
    <w:p>
      <w:pPr>
        <w:tabs>
          <w:tab w:val="left" w:pos="6674"/>
        </w:tabs>
        <w:jc w:val="left"/>
        <w:rPr>
          <w:rFonts w:ascii="仿宋" w:hAnsi="仿宋" w:eastAsia="仿宋" w:cs="楷体"/>
          <w:sz w:val="28"/>
          <w:szCs w:val="28"/>
          <w:highlight w:val="yellow"/>
        </w:rPr>
      </w:pPr>
      <w:r>
        <w:rPr>
          <w:rFonts w:hint="eastAsia" w:ascii="仿宋" w:hAnsi="仿宋" w:eastAsia="仿宋" w:cs="楷体"/>
          <w:b/>
          <w:sz w:val="28"/>
          <w:szCs w:val="28"/>
          <w:highlight w:val="yellow"/>
        </w:rPr>
        <w:t>建议考试实验选简单的</w:t>
      </w:r>
      <w:r>
        <w:rPr>
          <w:rFonts w:hint="eastAsia" w:ascii="仿宋" w:hAnsi="仿宋" w:eastAsia="仿宋" w:cs="楷体"/>
          <w:sz w:val="28"/>
          <w:szCs w:val="28"/>
          <w:highlight w:val="yellow"/>
        </w:rPr>
        <w:t>：我当时选的是光电效应，操作就是按仪器上的按钮，抄上面的数据，数据处理就是作图</w:t>
      </w:r>
    </w:p>
    <w:p>
      <w:pPr>
        <w:tabs>
          <w:tab w:val="left" w:pos="6674"/>
        </w:tabs>
        <w:jc w:val="left"/>
        <w:rPr>
          <w:rFonts w:ascii="仿宋" w:hAnsi="仿宋" w:eastAsia="仿宋" w:cs="楷体"/>
          <w:b/>
          <w:bCs/>
          <w:sz w:val="32"/>
          <w:szCs w:val="32"/>
        </w:rPr>
      </w:pPr>
      <w:r>
        <w:rPr>
          <w:rFonts w:hint="eastAsia" w:ascii="仿宋" w:hAnsi="仿宋" w:eastAsia="仿宋" w:cs="楷体"/>
          <w:b/>
          <w:bCs/>
          <w:sz w:val="32"/>
          <w:szCs w:val="32"/>
        </w:rPr>
        <w:t>三．计算机</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对于计算机，经管一般选VB和WEB等比较简单的，因为这两门相对C语言、C++、JAVA是比较简单的，把计算机课程修过就好，但是偏理的学院一般都选C语言、C++和JAVA（当然VB和JAVA也可 以），因为大学里编程语言还是比较重要的，学好一门还是比较重 要的，对以后的学习还是有很大帮助的。据说是C语言比C++和JAVA还简单</w:t>
      </w:r>
      <w:r>
        <w:rPr>
          <w:rFonts w:hint="eastAsia" w:ascii="Meiryo" w:hAnsi="Meiryo" w:eastAsia="Meiryo" w:cs="Meiryo"/>
          <w:bCs/>
          <w:sz w:val="28"/>
          <w:szCs w:val="28"/>
        </w:rPr>
        <w:t>⼀</w:t>
      </w:r>
      <w:r>
        <w:rPr>
          <w:rFonts w:hint="eastAsia" w:ascii="仿宋" w:hAnsi="仿宋" w:eastAsia="仿宋" w:cs="仿宋"/>
          <w:bCs/>
          <w:sz w:val="28"/>
          <w:szCs w:val="28"/>
        </w:rPr>
        <w:t>一些。</w:t>
      </w:r>
      <w:r>
        <w:rPr>
          <w:rFonts w:hint="eastAsia" w:ascii="仿宋" w:hAnsi="仿宋" w:eastAsia="仿宋" w:cs="楷体"/>
          <w:bCs/>
          <w:sz w:val="28"/>
          <w:szCs w:val="28"/>
        </w:rPr>
        <w:t>Python比C语言要简单，但是应用广泛，金融人工智能都需要。</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1.计算机组织与结构</w:t>
      </w:r>
    </w:p>
    <w:p>
      <w:pPr>
        <w:tabs>
          <w:tab w:val="left" w:pos="6674"/>
        </w:tabs>
        <w:jc w:val="left"/>
        <w:rPr>
          <w:rFonts w:ascii="仿宋" w:hAnsi="仿宋" w:eastAsia="仿宋" w:cs="楷体"/>
          <w:sz w:val="28"/>
          <w:szCs w:val="28"/>
        </w:rPr>
      </w:pPr>
      <w:r>
        <w:rPr>
          <w:rFonts w:hint="eastAsia" w:ascii="仿宋" w:hAnsi="仿宋" w:eastAsia="仿宋" w:cs="楷体"/>
          <w:sz w:val="28"/>
          <w:szCs w:val="28"/>
        </w:rPr>
        <w:t>艾丽华老师，</w:t>
      </w:r>
      <w:r>
        <w:rPr>
          <w:rFonts w:hint="eastAsia" w:ascii="Meiryo" w:hAnsi="Meiryo" w:eastAsia="Meiryo" w:cs="Meiryo"/>
          <w:sz w:val="28"/>
          <w:szCs w:val="28"/>
        </w:rPr>
        <w:t>⼈</w:t>
      </w:r>
      <w:r>
        <w:rPr>
          <w:rFonts w:hint="eastAsia" w:ascii="仿宋" w:hAnsi="仿宋" w:eastAsia="仿宋" w:cs="仿宋"/>
          <w:sz w:val="28"/>
          <w:szCs w:val="28"/>
        </w:rPr>
        <w:t>人</w:t>
      </w:r>
      <w:r>
        <w:rPr>
          <w:rFonts w:hint="eastAsia" w:ascii="仿宋" w:hAnsi="仿宋" w:eastAsia="仿宋" w:cs="楷体"/>
          <w:sz w:val="28"/>
          <w:szCs w:val="28"/>
        </w:rPr>
        <w:t>特别友善和蔼可亲，第一节课就很友好地对我们说，不点名。主要教计算机硬件与软件的基础，开始会有部分内容与大计重合，之后讲关于多核、线程的意义，C语言是如何运作的，程序存储的最优化方式。上课必须认真老师讲解，因为老师基本讲教材的一两个点不会全讲，而且PPT没有详细解释，不认真上课自己看书特别难。期末考试是开卷的，考的都是上课讲的东西，建议对计算机有兴趣和学过C的选较好~</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2.Linux</w:t>
      </w:r>
    </w:p>
    <w:p>
      <w:pPr>
        <w:tabs>
          <w:tab w:val="left" w:pos="6674"/>
        </w:tabs>
        <w:jc w:val="left"/>
        <w:rPr>
          <w:rFonts w:ascii="仿宋" w:hAnsi="仿宋" w:eastAsia="仿宋" w:cs="楷体"/>
          <w:sz w:val="28"/>
          <w:szCs w:val="28"/>
        </w:rPr>
      </w:pPr>
      <w:r>
        <w:rPr>
          <w:rFonts w:hint="eastAsia" w:ascii="仿宋" w:hAnsi="仿宋" w:eastAsia="仿宋" w:cs="楷体"/>
          <w:sz w:val="28"/>
          <w:szCs w:val="28"/>
        </w:rPr>
        <w:t>周围老师，上课解答问题都很有耐心，而且Linux是一个电脑系统，很有意思。期末交论</w:t>
      </w:r>
      <w:r>
        <w:rPr>
          <w:rFonts w:hint="eastAsia" w:ascii="Meiryo" w:hAnsi="Meiryo" w:eastAsia="Meiryo" w:cs="Meiryo"/>
          <w:sz w:val="28"/>
          <w:szCs w:val="28"/>
        </w:rPr>
        <w:t>⽂</w:t>
      </w:r>
      <w:r>
        <w:rPr>
          <w:rFonts w:hint="eastAsia" w:ascii="仿宋" w:hAnsi="仿宋" w:eastAsia="仿宋" w:cs="仿宋"/>
          <w:sz w:val="28"/>
          <w:szCs w:val="28"/>
        </w:rPr>
        <w:t>文</w:t>
      </w:r>
      <w:r>
        <w:rPr>
          <w:rFonts w:hint="eastAsia" w:ascii="仿宋" w:hAnsi="仿宋" w:eastAsia="仿宋" w:cs="楷体"/>
          <w:sz w:val="28"/>
          <w:szCs w:val="28"/>
        </w:rPr>
        <w:t xml:space="preserve">                                                                                                                                                                </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3.JAVA（考试简单，期末全选择）</w:t>
      </w:r>
    </w:p>
    <w:p>
      <w:pPr>
        <w:tabs>
          <w:tab w:val="left" w:pos="6674"/>
        </w:tabs>
        <w:jc w:val="left"/>
        <w:rPr>
          <w:rFonts w:ascii="仿宋" w:hAnsi="仿宋" w:eastAsia="仿宋" w:cs="楷体"/>
          <w:sz w:val="28"/>
          <w:szCs w:val="28"/>
        </w:rPr>
      </w:pPr>
      <w:r>
        <w:rPr>
          <w:rFonts w:hint="eastAsia" w:ascii="仿宋" w:hAnsi="仿宋" w:eastAsia="仿宋" w:cs="楷体"/>
          <w:sz w:val="28"/>
          <w:szCs w:val="28"/>
        </w:rPr>
        <w:t>黄华是校ACM队的教练，课堂是英语教学。这个老师是实力派，很牛。学好的话分数应该不低。</w:t>
      </w:r>
    </w:p>
    <w:p>
      <w:pPr>
        <w:tabs>
          <w:tab w:val="left" w:pos="6674"/>
        </w:tabs>
        <w:jc w:val="left"/>
        <w:rPr>
          <w:rFonts w:ascii="仿宋" w:hAnsi="仿宋" w:eastAsia="仿宋" w:cs="楷体"/>
          <w:sz w:val="28"/>
          <w:szCs w:val="28"/>
        </w:rPr>
      </w:pPr>
      <w:r>
        <w:rPr>
          <w:rFonts w:hint="eastAsia" w:ascii="仿宋" w:hAnsi="仿宋" w:eastAsia="仿宋" w:cs="楷体"/>
          <w:sz w:val="28"/>
          <w:szCs w:val="28"/>
        </w:rPr>
        <w:t>徐保民：老师比较容易说话，中科院博士，上课时用的是河南话， 可能要适应一段时间（也算是双语教学）。作业比较少</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4.算法设计与实践</w:t>
      </w:r>
    </w:p>
    <w:p>
      <w:pPr>
        <w:tabs>
          <w:tab w:val="left" w:pos="6674"/>
        </w:tabs>
        <w:jc w:val="left"/>
        <w:rPr>
          <w:rFonts w:ascii="仿宋" w:hAnsi="仿宋" w:eastAsia="仿宋" w:cs="楷体"/>
          <w:sz w:val="28"/>
          <w:szCs w:val="28"/>
        </w:rPr>
      </w:pPr>
      <w:r>
        <w:rPr>
          <w:rFonts w:hint="eastAsia" w:ascii="仿宋" w:hAnsi="仿宋" w:eastAsia="仿宋" w:cs="楷体"/>
          <w:sz w:val="28"/>
          <w:szCs w:val="28"/>
        </w:rPr>
        <w:t>李清勇：老师很好说话，很虚心听取学生意见，讲的课也挺有意思的，但是没有C基础的这个课慎选，这个课原来是计算机专业大三的专业课。作业很少。</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5.网页设计与制作</w:t>
      </w:r>
    </w:p>
    <w:p>
      <w:pPr>
        <w:tabs>
          <w:tab w:val="left" w:pos="6674"/>
        </w:tabs>
        <w:jc w:val="left"/>
        <w:rPr>
          <w:rFonts w:ascii="仿宋" w:hAnsi="仿宋" w:eastAsia="仿宋" w:cs="楷体"/>
          <w:sz w:val="28"/>
          <w:szCs w:val="28"/>
        </w:rPr>
      </w:pPr>
      <w:r>
        <w:rPr>
          <w:rFonts w:hint="eastAsia" w:ascii="仿宋" w:hAnsi="仿宋" w:eastAsia="仿宋" w:cs="楷体"/>
          <w:sz w:val="28"/>
          <w:szCs w:val="28"/>
        </w:rPr>
        <w:t>学习dreamweaver软件。黄宇（应该没有记错）老师的课程。这是一个联合体课程，周末上课。黄宇老师是一个很有热情的老师。这个课会有一次期中考，是交个简单的网页，占一定的总成绩。期末大作业是交一个3页以上的网页作品。黄宇老师喜欢精美的设计 ，色彩设计与美观是比较重要的。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6.数据库应用基础（陈杰）</w:t>
      </w:r>
    </w:p>
    <w:p>
      <w:pPr>
        <w:tabs>
          <w:tab w:val="left" w:pos="6674"/>
        </w:tabs>
        <w:jc w:val="left"/>
        <w:rPr>
          <w:rFonts w:ascii="仿宋" w:hAnsi="仿宋" w:eastAsia="仿宋" w:cs="楷体"/>
          <w:sz w:val="28"/>
          <w:szCs w:val="28"/>
        </w:rPr>
      </w:pPr>
      <w:r>
        <w:rPr>
          <w:rFonts w:hint="eastAsia" w:ascii="仿宋" w:hAnsi="仿宋" w:eastAsia="仿宋" w:cs="楷体"/>
          <w:sz w:val="28"/>
          <w:szCs w:val="28"/>
        </w:rPr>
        <w:t>想修计算机学分的可以选这门课，相对于C++，JAVA会比较容易学。老师讲的很细、很认真，会充分考虑到大家的接受能力，他尽可能地让所有人都明白理解。所以只要认真听，学会肯定没问题，一点也不水。考不考试不一定，但最后会有一个大作业，建议大家不要从网上直接下，自己去完成，不要怕难，做完之后你会发现收获很</w:t>
      </w:r>
      <w:r>
        <w:rPr>
          <w:rFonts w:hint="eastAsia" w:ascii="Meiryo" w:hAnsi="Meiryo" w:eastAsia="Meiryo" w:cs="Meiryo"/>
          <w:sz w:val="28"/>
          <w:szCs w:val="28"/>
        </w:rPr>
        <w:t>⼤</w:t>
      </w:r>
      <w:r>
        <w:rPr>
          <w:rFonts w:hint="eastAsia" w:ascii="仿宋" w:hAnsi="仿宋" w:eastAsia="仿宋" w:cs="仿宋"/>
          <w:sz w:val="28"/>
          <w:szCs w:val="28"/>
        </w:rPr>
        <w:t>大。</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7.C语言</w:t>
      </w:r>
      <w:r>
        <w:rPr>
          <w:rFonts w:hint="eastAsia" w:ascii="仿宋" w:hAnsi="仿宋" w:eastAsia="仿宋" w:cs="楷体"/>
          <w:sz w:val="28"/>
          <w:szCs w:val="28"/>
        </w:rPr>
        <w:t>：</w:t>
      </w:r>
      <w:r>
        <w:rPr>
          <w:rFonts w:hint="eastAsia" w:ascii="仿宋" w:hAnsi="仿宋" w:eastAsia="仿宋" w:cs="楷体"/>
          <w:bCs/>
          <w:sz w:val="28"/>
          <w:szCs w:val="28"/>
        </w:rPr>
        <w:t>C语言平时一定要好好学，认真做作业，代码别网上复制，要不然很容易挂</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魏慧琴</w:t>
      </w:r>
      <w:r>
        <w:rPr>
          <w:rFonts w:hint="eastAsia" w:ascii="仿宋" w:hAnsi="仿宋" w:eastAsia="仿宋" w:cs="楷体"/>
          <w:bCs/>
          <w:sz w:val="28"/>
          <w:szCs w:val="28"/>
        </w:rPr>
        <w:t xml:space="preserve">  ：</w:t>
      </w:r>
      <w:r>
        <w:rPr>
          <w:rFonts w:hint="eastAsia" w:ascii="仿宋" w:hAnsi="仿宋" w:eastAsia="仿宋" w:cs="楷体"/>
          <w:sz w:val="28"/>
          <w:szCs w:val="28"/>
        </w:rPr>
        <w:t>据说魏慧琴也不错，我舍友上过她的课，给分情况不太清楚。</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李会霞</w:t>
      </w:r>
      <w:r>
        <w:rPr>
          <w:rFonts w:hint="eastAsia" w:ascii="仿宋" w:hAnsi="仿宋" w:eastAsia="仿宋" w:cs="楷体"/>
          <w:bCs/>
          <w:sz w:val="28"/>
          <w:szCs w:val="28"/>
        </w:rPr>
        <w:t xml:space="preserve">  ：【某学长】</w:t>
      </w:r>
      <w:r>
        <w:rPr>
          <w:rFonts w:hint="eastAsia" w:ascii="仿宋" w:hAnsi="仿宋" w:eastAsia="仿宋" w:cs="楷体"/>
          <w:sz w:val="28"/>
          <w:szCs w:val="28"/>
        </w:rPr>
        <w:t>我当时的老师是</w:t>
      </w:r>
      <w:r>
        <w:rPr>
          <w:rFonts w:hint="eastAsia" w:ascii="仿宋" w:hAnsi="仿宋" w:eastAsia="仿宋" w:cs="楷体"/>
          <w:b/>
          <w:sz w:val="28"/>
          <w:szCs w:val="28"/>
          <w:highlight w:val="yellow"/>
        </w:rPr>
        <w:t>李会霞</w:t>
      </w:r>
      <w:r>
        <w:rPr>
          <w:rFonts w:hint="eastAsia" w:ascii="仿宋" w:hAnsi="仿宋" w:eastAsia="仿宋" w:cs="楷体"/>
          <w:sz w:val="28"/>
          <w:szCs w:val="28"/>
        </w:rPr>
        <w:t>，老师很好，平时会有好多次作业，如果不是有特殊的爱好，建议经管的学生不要选，因为对我们没有很大用处。不过想考级还是有用的。老师给分</w:t>
      </w:r>
      <w:r>
        <w:rPr>
          <w:rFonts w:hint="eastAsia" w:ascii="Meiryo" w:hAnsi="Meiryo" w:eastAsia="Meiryo" w:cs="Meiryo"/>
          <w:sz w:val="28"/>
          <w:szCs w:val="28"/>
        </w:rPr>
        <w:t>⼀</w:t>
      </w:r>
      <w:r>
        <w:rPr>
          <w:rFonts w:hint="eastAsia" w:ascii="仿宋" w:hAnsi="仿宋" w:eastAsia="仿宋" w:cs="楷体"/>
          <w:sz w:val="28"/>
          <w:szCs w:val="28"/>
        </w:rPr>
        <w:t>一般。</w:t>
      </w:r>
      <w:r>
        <w:rPr>
          <w:rFonts w:hint="eastAsia" w:ascii="仿宋" w:hAnsi="仿宋" w:eastAsia="仿宋" w:cs="楷体"/>
          <w:bCs/>
          <w:sz w:val="28"/>
          <w:szCs w:val="28"/>
        </w:rPr>
        <w:t>田媚、何平</w:t>
      </w:r>
      <w:r>
        <w:rPr>
          <w:rFonts w:hint="eastAsia" w:ascii="仿宋" w:hAnsi="仿宋" w:eastAsia="仿宋" w:cs="楷体"/>
          <w:sz w:val="28"/>
          <w:szCs w:val="28"/>
        </w:rPr>
        <w:t>也是好老师。</w:t>
      </w:r>
    </w:p>
    <w:p>
      <w:pPr>
        <w:tabs>
          <w:tab w:val="left" w:pos="6674"/>
        </w:tabs>
        <w:jc w:val="left"/>
        <w:rPr>
          <w:rFonts w:ascii="仿宋" w:hAnsi="仿宋" w:eastAsia="仿宋" w:cs="楷体"/>
          <w:sz w:val="28"/>
          <w:szCs w:val="28"/>
        </w:rPr>
      </w:pP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 xml:space="preserve">鲍志斌 </w:t>
      </w:r>
      <w:r>
        <w:rPr>
          <w:rFonts w:hint="eastAsia" w:ascii="仿宋" w:hAnsi="仿宋" w:eastAsia="仿宋" w:cs="楷体"/>
          <w:bCs/>
          <w:sz w:val="28"/>
          <w:szCs w:val="28"/>
        </w:rPr>
        <w:t xml:space="preserve"> ：</w:t>
      </w:r>
      <w:r>
        <w:rPr>
          <w:rFonts w:hint="eastAsia" w:ascii="仿宋" w:hAnsi="仿宋" w:eastAsia="仿宋" w:cs="楷体"/>
          <w:sz w:val="28"/>
          <w:szCs w:val="28"/>
        </w:rPr>
        <w:t>电气学院C从11级开始改为必修了</w:t>
      </w:r>
      <w:r>
        <w:rPr>
          <w:rFonts w:hint="eastAsia" w:ascii="Batang" w:hAnsi="Batang" w:eastAsia="Batang" w:cs="Batang"/>
          <w:sz w:val="28"/>
          <w:szCs w:val="28"/>
        </w:rPr>
        <w:t>了</w:t>
      </w:r>
      <w:r>
        <w:rPr>
          <w:rFonts w:hint="eastAsia" w:ascii="仿宋" w:hAnsi="仿宋" w:eastAsia="仿宋" w:cs="仿宋"/>
          <w:sz w:val="28"/>
          <w:szCs w:val="28"/>
        </w:rPr>
        <w:t>，</w:t>
      </w:r>
      <w:r>
        <w:rPr>
          <w:rFonts w:hint="eastAsia" w:ascii="仿宋" w:hAnsi="仿宋" w:eastAsia="仿宋" w:cs="楷体"/>
          <w:sz w:val="28"/>
          <w:szCs w:val="28"/>
        </w:rPr>
        <w:t>3分的课。我当时选的鲍志斌，只要按时完成平时作业（最好自己一题一题写，写不出来写错了也没关系）考试稍微准备一下分数就不会低，能上90。</w:t>
      </w:r>
    </w:p>
    <w:p>
      <w:pPr>
        <w:tabs>
          <w:tab w:val="left" w:pos="6674"/>
        </w:tabs>
        <w:jc w:val="left"/>
        <w:rPr>
          <w:rFonts w:ascii="仿宋" w:hAnsi="仿宋" w:eastAsia="仿宋" w:cs="楷体"/>
          <w:sz w:val="28"/>
          <w:szCs w:val="28"/>
        </w:rPr>
      </w:pP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 xml:space="preserve">张和平 </w:t>
      </w:r>
      <w:r>
        <w:rPr>
          <w:rFonts w:hint="eastAsia" w:ascii="仿宋" w:hAnsi="仿宋" w:eastAsia="仿宋" w:cs="楷体"/>
          <w:sz w:val="28"/>
          <w:szCs w:val="28"/>
        </w:rPr>
        <w:t>：</w:t>
      </w:r>
      <w:r>
        <w:rPr>
          <w:rFonts w:hint="eastAsia" w:ascii="仿宋" w:hAnsi="仿宋" w:eastAsia="仿宋" w:cs="楷体"/>
          <w:bCs/>
          <w:sz w:val="28"/>
          <w:szCs w:val="28"/>
        </w:rPr>
        <w:t>【某学长】</w:t>
      </w:r>
      <w:r>
        <w:rPr>
          <w:rFonts w:hint="eastAsia" w:ascii="仿宋" w:hAnsi="仿宋" w:eastAsia="仿宋" w:cs="楷体"/>
          <w:sz w:val="28"/>
          <w:szCs w:val="28"/>
        </w:rPr>
        <w:t>总体来说讲的还可以，不知道为什么是名挂，大家</w:t>
      </w:r>
      <w:r>
        <w:rPr>
          <w:rFonts w:hint="eastAsia" w:ascii="仿宋" w:hAnsi="仿宋" w:eastAsia="仿宋" w:cs="楷体"/>
          <w:sz w:val="28"/>
          <w:szCs w:val="28"/>
          <w:u w:val="single"/>
        </w:rPr>
        <w:t>慎选</w:t>
      </w:r>
      <w:r>
        <w:rPr>
          <w:rFonts w:hint="eastAsia" w:ascii="仿宋" w:hAnsi="仿宋" w:eastAsia="仿宋" w:cs="楷体"/>
          <w:sz w:val="28"/>
          <w:szCs w:val="28"/>
        </w:rPr>
        <w:t>吧！上课经常做题，下课交给他，但是都是PPT上的题目有答案，每次上课都会复习上节课的内容，我几个同学和我一块上都考挺好的。</w:t>
      </w:r>
    </w:p>
    <w:p>
      <w:pPr>
        <w:tabs>
          <w:tab w:val="left" w:pos="6674"/>
        </w:tabs>
        <w:jc w:val="left"/>
        <w:rPr>
          <w:rFonts w:ascii="仿宋" w:hAnsi="仿宋" w:eastAsia="仿宋" w:cs="楷体"/>
          <w:sz w:val="28"/>
          <w:szCs w:val="28"/>
        </w:rPr>
      </w:pPr>
    </w:p>
    <w:p>
      <w:pPr>
        <w:tabs>
          <w:tab w:val="left" w:pos="6674"/>
        </w:tabs>
        <w:jc w:val="left"/>
        <w:rPr>
          <w:rFonts w:ascii="仿宋" w:hAnsi="仿宋" w:eastAsia="仿宋" w:cs="楷体"/>
          <w:sz w:val="28"/>
          <w:szCs w:val="28"/>
        </w:rPr>
      </w:pPr>
      <w:r>
        <w:rPr>
          <w:rFonts w:hint="eastAsia" w:ascii="仿宋" w:hAnsi="仿宋" w:eastAsia="仿宋" w:cs="楷体"/>
          <w:sz w:val="28"/>
          <w:szCs w:val="28"/>
        </w:rPr>
        <w:t>其他评论：C语言大家想学的要选  何平（我不确定名字是不是这么 写），</w:t>
      </w:r>
      <w:r>
        <w:rPr>
          <w:rFonts w:hint="eastAsia" w:ascii="仿宋" w:hAnsi="仿宋" w:eastAsia="仿宋" w:cs="楷体"/>
          <w:b/>
          <w:sz w:val="28"/>
          <w:szCs w:val="28"/>
        </w:rPr>
        <w:t>张和平【</w:t>
      </w:r>
      <w:r>
        <w:rPr>
          <w:rFonts w:hint="eastAsia" w:ascii="仿宋" w:hAnsi="仿宋" w:eastAsia="仿宋" w:cs="楷体"/>
          <w:b/>
          <w:sz w:val="28"/>
          <w:szCs w:val="28"/>
          <w:highlight w:val="yellow"/>
        </w:rPr>
        <w:t>四大名挂之一</w:t>
      </w:r>
      <w:r>
        <w:rPr>
          <w:rFonts w:hint="eastAsia" w:ascii="仿宋" w:hAnsi="仿宋" w:eastAsia="仿宋" w:cs="楷体"/>
          <w:b/>
          <w:sz w:val="28"/>
          <w:szCs w:val="28"/>
        </w:rPr>
        <w:t>】</w:t>
      </w:r>
      <w:r>
        <w:rPr>
          <w:rFonts w:hint="eastAsia" w:ascii="仿宋" w:hAnsi="仿宋" w:eastAsia="仿宋" w:cs="楷体"/>
          <w:sz w:val="28"/>
          <w:szCs w:val="28"/>
        </w:rPr>
        <w:t>的不好，她两个不是同一个人的！！</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黄宇</w:t>
      </w:r>
      <w:r>
        <w:rPr>
          <w:rFonts w:hint="eastAsia" w:ascii="仿宋" w:hAnsi="仿宋" w:eastAsia="仿宋" w:cs="楷体"/>
          <w:bCs/>
          <w:sz w:val="28"/>
          <w:szCs w:val="28"/>
        </w:rPr>
        <w:t>：</w:t>
      </w:r>
      <w:r>
        <w:rPr>
          <w:rFonts w:hint="eastAsia" w:ascii="仿宋" w:hAnsi="仿宋" w:eastAsia="仿宋" w:cs="楷体"/>
          <w:b/>
          <w:sz w:val="28"/>
          <w:szCs w:val="28"/>
        </w:rPr>
        <w:t>黄宇</w:t>
      </w:r>
      <w:r>
        <w:rPr>
          <w:rFonts w:hint="eastAsia" w:ascii="仿宋" w:hAnsi="仿宋" w:eastAsia="仿宋" w:cs="楷体"/>
          <w:sz w:val="28"/>
          <w:szCs w:val="28"/>
        </w:rPr>
        <w:t>老师讲的不错。（</w:t>
      </w:r>
      <w:r>
        <w:rPr>
          <w:rFonts w:hint="eastAsia" w:ascii="仿宋" w:hAnsi="仿宋" w:eastAsia="仿宋" w:cs="楷体"/>
          <w:sz w:val="28"/>
          <w:szCs w:val="28"/>
          <w:highlight w:val="yellow"/>
        </w:rPr>
        <w:t>某人强烈推荐</w:t>
      </w:r>
      <w:r>
        <w:rPr>
          <w:rFonts w:hint="eastAsia" w:ascii="仿宋" w:hAnsi="仿宋" w:eastAsia="仿宋" w:cs="楷体"/>
          <w:sz w:val="28"/>
          <w:szCs w:val="28"/>
        </w:rPr>
        <w:t>）当时选的是</w:t>
      </w:r>
      <w:r>
        <w:rPr>
          <w:rFonts w:hint="eastAsia" w:ascii="仿宋" w:hAnsi="仿宋" w:eastAsia="仿宋" w:cs="楷体"/>
          <w:b/>
          <w:sz w:val="28"/>
          <w:szCs w:val="28"/>
          <w:highlight w:val="yellow"/>
        </w:rPr>
        <w:t>黄宇</w:t>
      </w:r>
      <w:r>
        <w:rPr>
          <w:rFonts w:hint="eastAsia" w:ascii="仿宋" w:hAnsi="仿宋" w:eastAsia="仿宋" w:cs="楷体"/>
          <w:sz w:val="28"/>
          <w:szCs w:val="28"/>
        </w:rPr>
        <w:t>的，黄宇的c语言是公认的最好的，老师讲的非常好，平时分也非常高，课堂也跟逗比，非常不错的课，强烈推荐！！考前觉得自己编程很吃力，但是掌握了老师课上讲的东西，最后拿到了</w:t>
      </w:r>
      <w:r>
        <w:rPr>
          <w:rFonts w:hint="eastAsia" w:ascii="Batang" w:hAnsi="Batang" w:eastAsia="Batang" w:cs="Batang"/>
          <w:sz w:val="28"/>
          <w:szCs w:val="28"/>
        </w:rPr>
        <w:t>了</w:t>
      </w:r>
      <w:r>
        <w:rPr>
          <w:rFonts w:hint="eastAsia" w:ascii="仿宋" w:hAnsi="仿宋" w:eastAsia="仿宋" w:cs="楷体"/>
          <w:sz w:val="28"/>
          <w:szCs w:val="28"/>
        </w:rPr>
        <w:t>A。</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8.计算机硬件实验 (周洪利)</w:t>
      </w:r>
    </w:p>
    <w:p>
      <w:pPr>
        <w:tabs>
          <w:tab w:val="left" w:pos="6674"/>
        </w:tabs>
        <w:jc w:val="left"/>
        <w:rPr>
          <w:rFonts w:ascii="仿宋" w:hAnsi="仿宋" w:eastAsia="仿宋" w:cs="楷体"/>
          <w:sz w:val="28"/>
          <w:szCs w:val="28"/>
        </w:rPr>
      </w:pPr>
      <w:r>
        <w:rPr>
          <w:rFonts w:hint="eastAsia" w:ascii="仿宋" w:hAnsi="仿宋" w:eastAsia="仿宋" w:cs="楷体"/>
          <w:sz w:val="28"/>
          <w:szCs w:val="28"/>
        </w:rPr>
        <w:t>这是一学分的课，一般是老师讲一节课，上机实验</w:t>
      </w:r>
      <w:r>
        <w:rPr>
          <w:rFonts w:hint="eastAsia" w:ascii="Meiryo" w:hAnsi="Meiryo" w:eastAsia="Meiryo" w:cs="Meiryo"/>
          <w:sz w:val="28"/>
          <w:szCs w:val="28"/>
        </w:rPr>
        <w:t>⼀</w:t>
      </w:r>
      <w:r>
        <w:rPr>
          <w:rFonts w:hint="eastAsia" w:ascii="仿宋" w:hAnsi="仿宋" w:eastAsia="仿宋" w:cs="仿宋"/>
          <w:sz w:val="28"/>
          <w:szCs w:val="28"/>
        </w:rPr>
        <w:t>一节课，实验</w:t>
      </w:r>
      <w:r>
        <w:rPr>
          <w:rFonts w:hint="eastAsia" w:ascii="仿宋" w:hAnsi="仿宋" w:eastAsia="仿宋" w:cs="楷体"/>
          <w:sz w:val="28"/>
          <w:szCs w:val="28"/>
        </w:rPr>
        <w:t>4</w:t>
      </w:r>
      <w:r>
        <w:rPr>
          <w:rFonts w:hint="eastAsia" w:ascii="Meiryo" w:hAnsi="Meiryo" w:eastAsia="Meiryo" w:cs="Meiryo"/>
          <w:sz w:val="28"/>
          <w:szCs w:val="28"/>
        </w:rPr>
        <w:t>⼈</w:t>
      </w:r>
      <w:r>
        <w:rPr>
          <w:rFonts w:hint="eastAsia" w:ascii="仿宋" w:hAnsi="仿宋" w:eastAsia="仿宋" w:cs="仿宋"/>
          <w:sz w:val="28"/>
          <w:szCs w:val="28"/>
        </w:rPr>
        <w:t>人</w:t>
      </w:r>
      <w:r>
        <w:rPr>
          <w:rFonts w:hint="eastAsia" w:ascii="仿宋" w:hAnsi="仿宋" w:eastAsia="仿宋" w:cs="楷体"/>
          <w:sz w:val="28"/>
          <w:szCs w:val="28"/>
        </w:rPr>
        <w:t>一小组。实验前做好准备，不要去打酱油，还是能学到一些东西的。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9.web2.0</w:t>
      </w:r>
    </w:p>
    <w:p>
      <w:pPr>
        <w:tabs>
          <w:tab w:val="left" w:pos="6674"/>
        </w:tabs>
        <w:jc w:val="left"/>
        <w:rPr>
          <w:rFonts w:ascii="仿宋" w:hAnsi="仿宋" w:eastAsia="仿宋" w:cs="楷体"/>
          <w:sz w:val="28"/>
          <w:szCs w:val="28"/>
        </w:rPr>
      </w:pPr>
      <w:r>
        <w:rPr>
          <w:rFonts w:hint="eastAsia" w:ascii="仿宋" w:hAnsi="仿宋" w:eastAsia="仿宋" w:cs="楷体"/>
          <w:sz w:val="28"/>
          <w:szCs w:val="28"/>
        </w:rPr>
        <w:t>据说女老师给分高</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10.计算机网络基础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鲁凌云，平时交实验，期末开卷，基本都能80多分</w:t>
      </w:r>
    </w:p>
    <w:p>
      <w:pPr>
        <w:tabs>
          <w:tab w:val="left" w:pos="6674"/>
        </w:tabs>
        <w:jc w:val="left"/>
        <w:rPr>
          <w:rFonts w:ascii="仿宋" w:hAnsi="仿宋" w:eastAsia="仿宋" w:cs="楷体"/>
          <w:sz w:val="28"/>
          <w:szCs w:val="28"/>
        </w:rPr>
      </w:pPr>
      <w:r>
        <w:rPr>
          <w:rFonts w:hint="eastAsia" w:ascii="仿宋" w:hAnsi="仿宋" w:eastAsia="仿宋" w:cs="楷体"/>
          <w:sz w:val="28"/>
          <w:szCs w:val="28"/>
        </w:rPr>
        <w:t>王健，不好不坏吧，给分不是太高，87分排名处于中上游</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11.大学生硬件基础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平时不点名，期末一个实验，考试全是选择题，有题库，给分不做评价。</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12.VB</w:t>
      </w:r>
    </w:p>
    <w:p>
      <w:pPr>
        <w:tabs>
          <w:tab w:val="left" w:pos="6674"/>
        </w:tabs>
        <w:jc w:val="left"/>
        <w:rPr>
          <w:rFonts w:ascii="仿宋" w:hAnsi="仿宋" w:eastAsia="仿宋" w:cs="楷体"/>
          <w:sz w:val="28"/>
          <w:szCs w:val="28"/>
        </w:rPr>
      </w:pPr>
      <w:r>
        <w:rPr>
          <w:rFonts w:hint="eastAsia" w:ascii="仿宋" w:hAnsi="仿宋" w:eastAsia="仿宋" w:cs="楷体"/>
          <w:sz w:val="28"/>
          <w:szCs w:val="28"/>
        </w:rPr>
        <w:t>女生推荐VB和Web，计算机必选课中VB和WEB是最简单的。</w:t>
      </w:r>
    </w:p>
    <w:p>
      <w:pPr>
        <w:tabs>
          <w:tab w:val="left" w:pos="6674"/>
        </w:tabs>
        <w:jc w:val="left"/>
        <w:rPr>
          <w:rFonts w:ascii="仿宋" w:hAnsi="仿宋" w:eastAsia="仿宋" w:cs="楷体"/>
          <w:sz w:val="28"/>
          <w:szCs w:val="28"/>
        </w:rPr>
      </w:pPr>
      <w:r>
        <w:rPr>
          <w:rFonts w:hint="eastAsia" w:ascii="仿宋" w:hAnsi="仿宋" w:eastAsia="仿宋" w:cs="楷体"/>
          <w:sz w:val="28"/>
          <w:szCs w:val="28"/>
        </w:rPr>
        <w:t>C\C++\JAVA是真的难。极有可能拉低绩点的。</w:t>
      </w:r>
      <w:r>
        <w:rPr>
          <w:rFonts w:hint="eastAsia" w:ascii="Meiryo" w:hAnsi="Meiryo" w:eastAsia="Meiryo" w:cs="Meiryo"/>
          <w:sz w:val="28"/>
          <w:szCs w:val="28"/>
        </w:rPr>
        <w:t>⼤</w:t>
      </w:r>
      <w:r>
        <w:rPr>
          <w:rFonts w:hint="eastAsia" w:ascii="仿宋" w:hAnsi="仿宋" w:eastAsia="仿宋" w:cs="仿宋"/>
          <w:sz w:val="28"/>
          <w:szCs w:val="28"/>
        </w:rPr>
        <w:t>大多数对计算机没有强烈兴趣的会选择较为简单的</w:t>
      </w:r>
      <w:r>
        <w:rPr>
          <w:rFonts w:hint="eastAsia" w:ascii="仿宋" w:hAnsi="仿宋" w:eastAsia="仿宋" w:cs="楷体"/>
          <w:sz w:val="28"/>
          <w:szCs w:val="28"/>
        </w:rPr>
        <w:t>web和vb。Vb 老师张晋豫。教的实在不怎么样，普通话完全不标准。但是作业少。上机做就行。而且考试开卷很好过。水了一学期得了A。想要好好学的推荐选王保 华的。保华男神教的好，也很有</w:t>
      </w:r>
      <w:r>
        <w:rPr>
          <w:rFonts w:hint="eastAsia" w:ascii="Meiryo" w:hAnsi="Meiryo" w:eastAsia="Meiryo" w:cs="Meiryo"/>
          <w:sz w:val="28"/>
          <w:szCs w:val="28"/>
        </w:rPr>
        <w:t>⼈</w:t>
      </w:r>
      <w:r>
        <w:rPr>
          <w:rFonts w:hint="eastAsia" w:ascii="仿宋" w:hAnsi="仿宋" w:eastAsia="仿宋" w:cs="仿宋"/>
          <w:sz w:val="28"/>
          <w:szCs w:val="28"/>
        </w:rPr>
        <w:t>人格魅力，还很帅</w:t>
      </w:r>
      <w:r>
        <w:rPr>
          <w:rFonts w:hint="eastAsia" w:ascii="仿宋" w:hAnsi="仿宋" w:eastAsia="仿宋" w:cs="楷体"/>
          <w:sz w:val="28"/>
          <w:szCs w:val="28"/>
        </w:rPr>
        <w:t>，课难抢，但是考试想考出好成绩得要有真才实学。</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13.计算机安全技术</w:t>
      </w:r>
    </w:p>
    <w:p>
      <w:pPr>
        <w:tabs>
          <w:tab w:val="left" w:pos="6674"/>
        </w:tabs>
        <w:jc w:val="left"/>
        <w:rPr>
          <w:rFonts w:ascii="仿宋" w:hAnsi="仿宋" w:eastAsia="仿宋" w:cs="楷体"/>
          <w:sz w:val="28"/>
          <w:szCs w:val="28"/>
        </w:rPr>
      </w:pPr>
      <w:r>
        <w:rPr>
          <w:rFonts w:hint="eastAsia" w:ascii="仿宋" w:hAnsi="仿宋" w:eastAsia="仿宋" w:cs="楷体"/>
          <w:sz w:val="28"/>
          <w:szCs w:val="28"/>
        </w:rPr>
        <w:t>不点名，五个小作业题目，考试带作业直接抄就行了</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14.Photoshop平面设计基础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很不错的课，可以学学PS，会的</w:t>
      </w:r>
      <w:r>
        <w:rPr>
          <w:rFonts w:hint="eastAsia" w:ascii="Meiryo" w:hAnsi="Meiryo" w:eastAsia="Meiryo" w:cs="Meiryo"/>
          <w:sz w:val="28"/>
          <w:szCs w:val="28"/>
        </w:rPr>
        <w:t>⼈</w:t>
      </w:r>
      <w:r>
        <w:rPr>
          <w:rFonts w:hint="eastAsia" w:ascii="仿宋" w:hAnsi="仿宋" w:eastAsia="仿宋" w:cs="仿宋"/>
          <w:sz w:val="28"/>
          <w:szCs w:val="28"/>
        </w:rPr>
        <w:t>人</w:t>
      </w:r>
      <w:r>
        <w:rPr>
          <w:rFonts w:hint="eastAsia" w:ascii="仿宋" w:hAnsi="仿宋" w:eastAsia="仿宋" w:cs="楷体"/>
          <w:sz w:val="28"/>
          <w:szCs w:val="28"/>
        </w:rPr>
        <w:t>也可以选，可以得高分。但也有人不推荐</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15.Python(王瑞平）：</w:t>
      </w:r>
      <w:r>
        <w:rPr>
          <w:rFonts w:hint="eastAsia" w:ascii="仿宋" w:hAnsi="仿宋" w:eastAsia="仿宋" w:cs="楷体"/>
          <w:sz w:val="28"/>
          <w:szCs w:val="28"/>
        </w:rPr>
        <w:t>这个老师一般，上课的话，就她在上面讲，可能需要一点自学，但是python考试不难（前提是得自己学），python比C简单，自学的时候有点辛苦，题目会难一点，要做好心理准备。</w:t>
      </w:r>
    </w:p>
    <w:p>
      <w:pPr>
        <w:tabs>
          <w:tab w:val="left" w:pos="6674"/>
        </w:tabs>
        <w:jc w:val="left"/>
        <w:rPr>
          <w:rFonts w:ascii="仿宋" w:hAnsi="仿宋" w:eastAsia="仿宋" w:cs="楷体"/>
          <w:b/>
          <w:sz w:val="28"/>
          <w:szCs w:val="28"/>
        </w:rPr>
      </w:pPr>
      <w:r>
        <w:rPr>
          <w:rFonts w:hint="eastAsia" w:ascii="仿宋" w:hAnsi="仿宋" w:eastAsia="仿宋" w:cs="楷体"/>
          <w:b/>
          <w:bCs/>
          <w:sz w:val="32"/>
          <w:szCs w:val="32"/>
        </w:rPr>
        <w:t>四．英语选修</w:t>
      </w:r>
      <w:r>
        <w:rPr>
          <w:rFonts w:hint="eastAsia" w:ascii="仿宋" w:hAnsi="仿宋" w:eastAsia="仿宋" w:cs="楷体"/>
          <w:b/>
          <w:bCs/>
          <w:sz w:val="28"/>
          <w:szCs w:val="28"/>
        </w:rPr>
        <w:t>（考试比高级英语难很多）</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这里给四级班的同学先写着，二级三级还是去刷交互吧。大一争取把四六级过了，之后的英语就可以不用再为考试而学了 ，这才是真正的语言学习啊（托福雅思GRE除外）</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PS：三级到大二第一学期就可以选了</w:t>
      </w:r>
    </w:p>
    <w:p>
      <w:pPr>
        <w:tabs>
          <w:tab w:val="left" w:pos="6674"/>
        </w:tabs>
        <w:jc w:val="left"/>
        <w:rPr>
          <w:rFonts w:ascii="仿宋" w:hAnsi="仿宋" w:eastAsia="仿宋" w:cs="楷体"/>
          <w:b/>
          <w:sz w:val="28"/>
          <w:szCs w:val="28"/>
        </w:rPr>
      </w:pPr>
      <w:r>
        <w:rPr>
          <w:rFonts w:hint="eastAsia" w:ascii="仿宋" w:hAnsi="仿宋" w:eastAsia="仿宋" w:cs="楷体"/>
          <w:b/>
          <w:bCs/>
          <w:sz w:val="28"/>
          <w:szCs w:val="28"/>
        </w:rPr>
        <w:t>1.英美文化</w:t>
      </w:r>
    </w:p>
    <w:p>
      <w:pPr>
        <w:tabs>
          <w:tab w:val="left" w:pos="6674"/>
        </w:tabs>
        <w:jc w:val="left"/>
        <w:rPr>
          <w:rFonts w:ascii="仿宋" w:hAnsi="仿宋" w:eastAsia="仿宋" w:cs="楷体"/>
          <w:sz w:val="28"/>
          <w:szCs w:val="28"/>
        </w:rPr>
      </w:pPr>
      <w:r>
        <w:rPr>
          <w:rFonts w:hint="eastAsia" w:ascii="仿宋" w:hAnsi="仿宋" w:eastAsia="仿宋" w:cs="楷体"/>
          <w:sz w:val="28"/>
          <w:szCs w:val="28"/>
        </w:rPr>
        <w:t>（1）</w:t>
      </w:r>
      <w:r>
        <w:rPr>
          <w:rFonts w:hint="eastAsia" w:ascii="仿宋" w:hAnsi="仿宋" w:eastAsia="仿宋" w:cs="楷体"/>
          <w:b/>
          <w:bCs/>
          <w:sz w:val="28"/>
          <w:szCs w:val="28"/>
        </w:rPr>
        <w:t>王云彤</w:t>
      </w:r>
      <w:r>
        <w:rPr>
          <w:rFonts w:hint="eastAsia" w:ascii="仿宋" w:hAnsi="仿宋" w:eastAsia="仿宋" w:cs="楷体"/>
          <w:sz w:val="28"/>
          <w:szCs w:val="28"/>
        </w:rPr>
        <w:t>今年（2</w:t>
      </w:r>
      <w:r>
        <w:rPr>
          <w:rFonts w:ascii="仿宋" w:hAnsi="仿宋" w:eastAsia="仿宋" w:cs="楷体"/>
          <w:sz w:val="28"/>
          <w:szCs w:val="28"/>
        </w:rPr>
        <w:t>019</w:t>
      </w:r>
      <w:r>
        <w:rPr>
          <w:rFonts w:hint="eastAsia" w:ascii="仿宋" w:hAnsi="仿宋" w:eastAsia="仿宋" w:cs="楷体"/>
          <w:sz w:val="28"/>
          <w:szCs w:val="28"/>
        </w:rPr>
        <w:t>）好像出国了；跟着彤哥学英语，大开眼界。虽然任务不轻，但只要认真完成，而且在课堂积极发言、presentation的时候表现出众，分不会低的（貌似所有英语课都是这样的）老朱和室友最后都是A+</w:t>
      </w:r>
    </w:p>
    <w:p>
      <w:pPr>
        <w:tabs>
          <w:tab w:val="left" w:pos="6674"/>
        </w:tabs>
        <w:jc w:val="left"/>
        <w:rPr>
          <w:rFonts w:ascii="仿宋" w:hAnsi="仿宋" w:eastAsia="仿宋" w:cs="楷体"/>
          <w:sz w:val="28"/>
          <w:szCs w:val="28"/>
        </w:rPr>
      </w:pPr>
      <w:r>
        <w:rPr>
          <w:rFonts w:hint="eastAsia" w:ascii="仿宋" w:hAnsi="仿宋" w:eastAsia="仿宋" w:cs="楷体"/>
          <w:sz w:val="28"/>
          <w:szCs w:val="28"/>
        </w:rPr>
        <w:t>PS：人称“行走的百科全书的云彤</w:t>
      </w:r>
      <w:r>
        <w:rPr>
          <w:rFonts w:ascii="仿宋" w:hAnsi="仿宋" w:eastAsia="仿宋" w:cs="楷体"/>
          <w:sz w:val="28"/>
          <w:szCs w:val="28"/>
        </w:rPr>
        <w:t>”</w:t>
      </w:r>
      <w:r>
        <w:rPr>
          <w:rFonts w:hint="eastAsia" w:ascii="仿宋" w:hAnsi="仿宋" w:eastAsia="仿宋" w:cs="楷体"/>
          <w:sz w:val="28"/>
          <w:szCs w:val="28"/>
        </w:rPr>
        <w:t>,上课除了英语啥都教，就是不教英语，上课会开拓视野，但是对英语水平提高没有啥帮助，pre特别多，一个学期六七个pre,要求不高，可以用中文说，对提高当众演讲能力有帮助。大一跟他学了一整年，没学到啥。</w:t>
      </w:r>
    </w:p>
    <w:p>
      <w:pPr>
        <w:tabs>
          <w:tab w:val="left" w:pos="6674"/>
        </w:tabs>
        <w:jc w:val="left"/>
        <w:rPr>
          <w:rFonts w:ascii="仿宋" w:hAnsi="仿宋" w:eastAsia="仿宋" w:cs="楷体"/>
          <w:sz w:val="28"/>
          <w:szCs w:val="28"/>
        </w:rPr>
      </w:pPr>
      <w:r>
        <w:rPr>
          <w:rFonts w:hint="eastAsia" w:ascii="仿宋" w:hAnsi="仿宋" w:eastAsia="仿宋" w:cs="楷体"/>
          <w:sz w:val="28"/>
          <w:szCs w:val="28"/>
        </w:rPr>
        <w:t>（2）</w:t>
      </w:r>
      <w:r>
        <w:rPr>
          <w:rFonts w:hint="eastAsia" w:ascii="仿宋" w:hAnsi="仿宋" w:eastAsia="仿宋" w:cs="楷体"/>
          <w:b/>
          <w:bCs/>
          <w:sz w:val="28"/>
          <w:szCs w:val="28"/>
        </w:rPr>
        <w:t>赵海燕</w:t>
      </w:r>
      <w:r>
        <w:rPr>
          <w:rFonts w:hint="eastAsia" w:ascii="仿宋" w:hAnsi="仿宋" w:eastAsia="仿宋" w:cs="楷体"/>
          <w:sz w:val="28"/>
          <w:szCs w:val="28"/>
        </w:rPr>
        <w:t xml:space="preserve"> 女  平时可能累一些，但是老师真的很好，只要是认真地按着她的要求做，最后一定会很好，老师也很和蔼，对学生非常好，讲的也算英语课里比较好的了，也很有趣</w:t>
      </w:r>
    </w:p>
    <w:p>
      <w:pPr>
        <w:tabs>
          <w:tab w:val="left" w:pos="6674"/>
        </w:tabs>
        <w:jc w:val="left"/>
        <w:rPr>
          <w:rFonts w:ascii="仿宋" w:hAnsi="仿宋" w:eastAsia="仿宋" w:cs="楷体"/>
          <w:b/>
          <w:bCs/>
          <w:sz w:val="28"/>
          <w:szCs w:val="28"/>
        </w:rPr>
      </w:pPr>
      <w:r>
        <w:rPr>
          <w:rFonts w:hint="eastAsia" w:ascii="仿宋" w:hAnsi="仿宋" w:eastAsia="仿宋" w:cs="楷体"/>
          <w:b/>
          <w:sz w:val="28"/>
          <w:szCs w:val="28"/>
        </w:rPr>
        <w:t>2.</w:t>
      </w:r>
      <w:r>
        <w:rPr>
          <w:rFonts w:hint="eastAsia" w:ascii="仿宋" w:hAnsi="仿宋" w:eastAsia="仿宋" w:cs="楷体"/>
          <w:b/>
          <w:bCs/>
          <w:sz w:val="28"/>
          <w:szCs w:val="28"/>
        </w:rPr>
        <w:t>商务英语</w:t>
      </w:r>
    </w:p>
    <w:p>
      <w:pPr>
        <w:tabs>
          <w:tab w:val="left" w:pos="6674"/>
        </w:tabs>
        <w:jc w:val="left"/>
        <w:rPr>
          <w:rFonts w:ascii="仿宋" w:hAnsi="仿宋" w:eastAsia="仿宋" w:cs="楷体"/>
          <w:sz w:val="28"/>
          <w:szCs w:val="28"/>
        </w:rPr>
      </w:pPr>
      <w:r>
        <w:rPr>
          <w:rFonts w:hint="eastAsia" w:ascii="仿宋" w:hAnsi="仿宋" w:eastAsia="仿宋" w:cs="楷体"/>
          <w:sz w:val="28"/>
          <w:szCs w:val="28"/>
        </w:rPr>
        <w:t>（1）</w:t>
      </w:r>
      <w:r>
        <w:rPr>
          <w:rFonts w:hint="eastAsia" w:ascii="仿宋" w:hAnsi="仿宋" w:eastAsia="仿宋" w:cs="楷体"/>
          <w:b/>
          <w:bCs/>
          <w:sz w:val="28"/>
          <w:szCs w:val="28"/>
        </w:rPr>
        <w:t>刘伯星</w:t>
      </w:r>
      <w:r>
        <w:rPr>
          <w:rFonts w:hint="eastAsia" w:ascii="仿宋" w:hAnsi="仿宋" w:eastAsia="仿宋" w:cs="楷体"/>
          <w:sz w:val="28"/>
          <w:szCs w:val="28"/>
        </w:rPr>
        <w:t>男    这个课老师给的自由度非常高， 课上老师只是给你点一些，大部分都是自己去学习，</w:t>
      </w:r>
      <w:r>
        <w:rPr>
          <w:rFonts w:hint="eastAsia" w:ascii="仿宋" w:hAnsi="仿宋" w:eastAsia="仿宋" w:cs="楷体"/>
          <w:b/>
          <w:sz w:val="28"/>
          <w:szCs w:val="28"/>
        </w:rPr>
        <w:t>上课常常是感觉在上自习</w:t>
      </w:r>
      <w:r>
        <w:rPr>
          <w:rFonts w:hint="eastAsia" w:ascii="仿宋" w:hAnsi="仿宋" w:eastAsia="仿宋" w:cs="楷体"/>
          <w:sz w:val="28"/>
          <w:szCs w:val="28"/>
        </w:rPr>
        <w:t>，如果觉得跟着老师学习效率低或者跟不上，而且自己的学习效率比较高可以去报一下。</w:t>
      </w:r>
      <w:r>
        <w:rPr>
          <w:rFonts w:hint="eastAsia" w:ascii="仿宋" w:hAnsi="仿宋" w:eastAsia="仿宋" w:cs="楷体"/>
          <w:b/>
          <w:sz w:val="28"/>
          <w:szCs w:val="28"/>
        </w:rPr>
        <w:t>抢这个老师的课的人超级多！</w:t>
      </w:r>
    </w:p>
    <w:p>
      <w:pPr>
        <w:tabs>
          <w:tab w:val="left" w:pos="6674"/>
        </w:tabs>
        <w:jc w:val="left"/>
        <w:rPr>
          <w:rFonts w:ascii="仿宋" w:hAnsi="仿宋" w:eastAsia="仿宋" w:cs="楷体"/>
          <w:sz w:val="28"/>
          <w:szCs w:val="28"/>
        </w:rPr>
      </w:pPr>
      <w:r>
        <w:rPr>
          <w:rFonts w:hint="eastAsia" w:ascii="仿宋" w:hAnsi="仿宋" w:eastAsia="仿宋" w:cs="楷体"/>
          <w:sz w:val="28"/>
          <w:szCs w:val="28"/>
        </w:rPr>
        <w:t>（2）</w:t>
      </w:r>
      <w:r>
        <w:rPr>
          <w:rFonts w:hint="eastAsia" w:ascii="仿宋" w:hAnsi="仿宋" w:eastAsia="仿宋" w:cs="楷体"/>
          <w:bCs/>
          <w:sz w:val="28"/>
          <w:szCs w:val="28"/>
        </w:rPr>
        <w:t>常凤</w:t>
      </w:r>
      <w:r>
        <w:rPr>
          <w:rFonts w:hint="eastAsia" w:ascii="仿宋" w:hAnsi="仿宋" w:eastAsia="仿宋" w:cs="楷体"/>
          <w:sz w:val="28"/>
          <w:szCs w:val="28"/>
        </w:rPr>
        <w:t>(女)这个老师是我同学的，相对比较严厉一些。课上也是要求大家认真听讲。</w:t>
      </w:r>
    </w:p>
    <w:p>
      <w:pPr>
        <w:tabs>
          <w:tab w:val="left" w:pos="6674"/>
        </w:tabs>
        <w:jc w:val="left"/>
        <w:rPr>
          <w:rFonts w:ascii="仿宋" w:hAnsi="仿宋" w:eastAsia="仿宋" w:cs="楷体"/>
          <w:b/>
          <w:sz w:val="28"/>
          <w:szCs w:val="28"/>
        </w:rPr>
      </w:pPr>
      <w:r>
        <w:rPr>
          <w:rFonts w:hint="eastAsia" w:ascii="仿宋" w:hAnsi="仿宋" w:eastAsia="仿宋" w:cs="楷体"/>
          <w:b/>
          <w:sz w:val="28"/>
          <w:szCs w:val="28"/>
        </w:rPr>
        <w:t>3.</w:t>
      </w:r>
      <w:r>
        <w:rPr>
          <w:rFonts w:hint="eastAsia" w:ascii="仿宋" w:hAnsi="仿宋" w:eastAsia="仿宋" w:cs="楷体"/>
          <w:b/>
          <w:bCs/>
          <w:sz w:val="28"/>
          <w:szCs w:val="28"/>
        </w:rPr>
        <w:t>跨文化交际</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周志杰</w:t>
      </w:r>
      <w:r>
        <w:rPr>
          <w:rFonts w:hint="eastAsia" w:ascii="仿宋" w:hAnsi="仿宋" w:eastAsia="仿宋" w:cs="楷体"/>
          <w:sz w:val="28"/>
          <w:szCs w:val="28"/>
        </w:rPr>
        <w:t>(女 )这个老师改卷比较松，其他的参考上</w:t>
      </w:r>
      <w:r>
        <w:rPr>
          <w:rFonts w:hint="eastAsia" w:ascii="Meiryo" w:hAnsi="Meiryo" w:eastAsia="Meiryo" w:cs="Meiryo"/>
          <w:sz w:val="28"/>
          <w:szCs w:val="28"/>
        </w:rPr>
        <w:t>⼀</w:t>
      </w:r>
      <w:r>
        <w:rPr>
          <w:rFonts w:hint="eastAsia" w:ascii="仿宋" w:hAnsi="仿宋" w:eastAsia="仿宋" w:cs="仿宋"/>
          <w:sz w:val="28"/>
          <w:szCs w:val="28"/>
        </w:rPr>
        <w:t>篇推荐。课程主要也是中外文化对比，大差不差</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4.学术英语交流与写作</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尹静</w:t>
      </w:r>
      <w:r>
        <w:rPr>
          <w:rFonts w:hint="eastAsia" w:ascii="仿宋" w:hAnsi="仿宋" w:eastAsia="仿宋" w:cs="楷体"/>
          <w:sz w:val="28"/>
          <w:szCs w:val="28"/>
        </w:rPr>
        <w:t>：这个老师上课不咋管，上课就是让你做书上的题，这门课要认真学还是能学到很多东西的，会教你一些写作知识，还有应用文写作的知识，挺好的一门课。前期作业比较多，后期没作业。</w:t>
      </w:r>
    </w:p>
    <w:p>
      <w:pPr>
        <w:numPr>
          <w:ilvl w:val="0"/>
          <w:numId w:val="8"/>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体育课</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体育太难选了，为了避免大三、大四忙考研忙出国忙就业，还得再抽出时间来强体育课，所以最保险的方法，就是选课时把体育放在最最前面。任何体育课都要跑800|1000米滴。（男生女生都是）</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现在好像</w:t>
      </w:r>
      <w:r>
        <w:rPr>
          <w:rFonts w:ascii="仿宋" w:hAnsi="仿宋" w:eastAsia="仿宋" w:cs="楷体"/>
          <w:bCs/>
          <w:sz w:val="28"/>
          <w:szCs w:val="28"/>
        </w:rPr>
        <w:t>是步道乐跑打卡了（</w:t>
      </w:r>
      <w:r>
        <w:rPr>
          <w:rFonts w:hint="eastAsia" w:ascii="仿宋" w:hAnsi="仿宋" w:eastAsia="仿宋" w:cs="楷体"/>
          <w:bCs/>
          <w:sz w:val="28"/>
          <w:szCs w:val="28"/>
        </w:rPr>
        <w:t>2019</w:t>
      </w:r>
      <w:r>
        <w:rPr>
          <w:rFonts w:ascii="仿宋" w:hAnsi="仿宋" w:eastAsia="仿宋" w:cs="楷体"/>
          <w:bCs/>
          <w:sz w:val="28"/>
          <w:szCs w:val="28"/>
        </w:rPr>
        <w:t>）</w:t>
      </w:r>
    </w:p>
    <w:p>
      <w:pPr>
        <w:tabs>
          <w:tab w:val="left" w:pos="6674"/>
        </w:tabs>
        <w:ind w:firstLine="560" w:firstLineChars="200"/>
        <w:jc w:val="left"/>
        <w:rPr>
          <w:rFonts w:ascii="仿宋" w:hAnsi="仿宋" w:eastAsia="仿宋" w:cs="楷体"/>
          <w:bCs/>
          <w:sz w:val="28"/>
          <w:szCs w:val="28"/>
        </w:rPr>
      </w:pPr>
      <w:r>
        <w:rPr>
          <w:rFonts w:hint="eastAsia" w:ascii="仿宋" w:hAnsi="仿宋" w:eastAsia="仿宋" w:cs="楷体"/>
          <w:bCs/>
          <w:sz w:val="28"/>
          <w:szCs w:val="28"/>
        </w:rPr>
        <w:t>在选任选课的时候</w:t>
      </w:r>
      <w:r>
        <w:rPr>
          <w:rFonts w:hint="eastAsia" w:ascii="仿宋" w:hAnsi="仿宋" w:eastAsia="仿宋" w:cs="楷体"/>
          <w:b/>
          <w:bCs/>
          <w:sz w:val="28"/>
          <w:szCs w:val="28"/>
        </w:rPr>
        <w:t>前面的志愿一定要多填体育课</w:t>
      </w:r>
      <w:r>
        <w:rPr>
          <w:rFonts w:hint="eastAsia" w:ascii="仿宋" w:hAnsi="仿宋" w:eastAsia="仿宋" w:cs="楷体"/>
          <w:bCs/>
          <w:sz w:val="28"/>
          <w:szCs w:val="28"/>
        </w:rPr>
        <w:t>，有的</w:t>
      </w:r>
      <w:r>
        <w:rPr>
          <w:rFonts w:ascii="仿宋" w:hAnsi="仿宋" w:eastAsia="仿宋" w:cs="楷体"/>
          <w:bCs/>
          <w:sz w:val="28"/>
          <w:szCs w:val="28"/>
        </w:rPr>
        <w:t>同学</w:t>
      </w:r>
      <w:r>
        <w:rPr>
          <w:rFonts w:hint="eastAsia" w:ascii="仿宋" w:hAnsi="仿宋" w:eastAsia="仿宋" w:cs="楷体"/>
          <w:bCs/>
          <w:sz w:val="28"/>
          <w:szCs w:val="28"/>
        </w:rPr>
        <w:t>第一次填前六个都写的体育，最后也没有中。</w:t>
      </w:r>
    </w:p>
    <w:p>
      <w:pPr>
        <w:tabs>
          <w:tab w:val="left" w:pos="6674"/>
        </w:tabs>
        <w:ind w:firstLine="562" w:firstLineChars="200"/>
        <w:jc w:val="left"/>
        <w:rPr>
          <w:rFonts w:ascii="仿宋" w:hAnsi="仿宋" w:eastAsia="仿宋" w:cs="楷体"/>
          <w:b/>
          <w:bCs/>
          <w:sz w:val="28"/>
          <w:szCs w:val="28"/>
        </w:rPr>
      </w:pPr>
      <w:r>
        <w:rPr>
          <w:rFonts w:hint="eastAsia" w:ascii="仿宋" w:hAnsi="仿宋" w:eastAsia="仿宋" w:cs="楷体"/>
          <w:b/>
          <w:bCs/>
          <w:sz w:val="28"/>
          <w:szCs w:val="28"/>
        </w:rPr>
        <w:t>体测一定要测，虽然不算挂科，但一个不测就没分，大学四年体测平均分要大于50分（好像），会影响评优评先。</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rPr>
        <w:t>1.</w:t>
      </w:r>
      <w:r>
        <w:rPr>
          <w:rFonts w:hint="eastAsia" w:ascii="仿宋" w:hAnsi="仿宋" w:eastAsia="仿宋" w:cs="楷体"/>
          <w:b/>
          <w:bCs/>
          <w:sz w:val="28"/>
          <w:szCs w:val="28"/>
          <w:highlight w:val="yellow"/>
        </w:rPr>
        <w:t>羽毛球</w:t>
      </w:r>
    </w:p>
    <w:p>
      <w:pPr>
        <w:tabs>
          <w:tab w:val="left" w:pos="6674"/>
        </w:tabs>
        <w:ind w:firstLine="560" w:firstLineChars="200"/>
        <w:jc w:val="left"/>
        <w:rPr>
          <w:rFonts w:ascii="仿宋" w:hAnsi="仿宋" w:eastAsia="仿宋" w:cs="楷体"/>
          <w:sz w:val="28"/>
          <w:szCs w:val="28"/>
          <w:highlight w:val="yellow"/>
        </w:rPr>
      </w:pPr>
      <w:r>
        <w:rPr>
          <w:rFonts w:hint="eastAsia" w:ascii="仿宋" w:hAnsi="仿宋" w:eastAsia="仿宋" w:cs="楷体"/>
          <w:sz w:val="28"/>
          <w:szCs w:val="28"/>
          <w:highlight w:val="yellow"/>
        </w:rPr>
        <w:t>最好选</w:t>
      </w:r>
      <w:r>
        <w:rPr>
          <w:rFonts w:hint="eastAsia" w:ascii="仿宋" w:hAnsi="仿宋" w:eastAsia="仿宋" w:cs="楷体"/>
          <w:b/>
          <w:sz w:val="28"/>
          <w:szCs w:val="28"/>
          <w:highlight w:val="yellow"/>
        </w:rPr>
        <w:t>伍嶺、杨杨、林立文</w:t>
      </w:r>
      <w:r>
        <w:rPr>
          <w:rFonts w:hint="eastAsia" w:ascii="仿宋" w:hAnsi="仿宋" w:eastAsia="仿宋" w:cs="楷体"/>
          <w:sz w:val="28"/>
          <w:szCs w:val="28"/>
          <w:highlight w:val="yellow"/>
        </w:rPr>
        <w:t>，这三个教练水平高，</w:t>
      </w:r>
      <w:r>
        <w:rPr>
          <w:rFonts w:hint="eastAsia" w:ascii="仿宋" w:hAnsi="仿宋" w:eastAsia="仿宋" w:cs="楷体"/>
          <w:b/>
          <w:sz w:val="28"/>
          <w:szCs w:val="28"/>
          <w:highlight w:val="red"/>
        </w:rPr>
        <w:t>伍嶺</w:t>
      </w:r>
      <w:r>
        <w:rPr>
          <w:rFonts w:hint="eastAsia" w:ascii="仿宋" w:hAnsi="仿宋" w:eastAsia="仿宋" w:cs="楷体"/>
          <w:sz w:val="28"/>
          <w:szCs w:val="28"/>
          <w:highlight w:val="yellow"/>
        </w:rPr>
        <w:t>人好给分高是</w:t>
      </w:r>
      <w:r>
        <w:rPr>
          <w:rFonts w:hint="eastAsia" w:ascii="仿宋" w:hAnsi="仿宋" w:eastAsia="仿宋" w:cs="楷体"/>
          <w:b/>
          <w:sz w:val="28"/>
          <w:szCs w:val="28"/>
          <w:highlight w:val="yellow"/>
        </w:rPr>
        <w:t>我校羽毛球校队副教练</w:t>
      </w:r>
      <w:r>
        <w:rPr>
          <w:rFonts w:hint="eastAsia" w:ascii="仿宋" w:hAnsi="仿宋" w:eastAsia="仿宋" w:cs="楷体"/>
          <w:sz w:val="28"/>
          <w:szCs w:val="28"/>
          <w:highlight w:val="yellow"/>
        </w:rPr>
        <w:t>，</w:t>
      </w:r>
      <w:r>
        <w:rPr>
          <w:rFonts w:hint="eastAsia" w:ascii="仿宋" w:hAnsi="仿宋" w:eastAsia="仿宋" w:cs="楷体"/>
          <w:b/>
          <w:sz w:val="28"/>
          <w:szCs w:val="28"/>
          <w:highlight w:val="red"/>
        </w:rPr>
        <w:t>林立文</w:t>
      </w:r>
      <w:r>
        <w:rPr>
          <w:rFonts w:hint="eastAsia" w:ascii="仿宋" w:hAnsi="仿宋" w:eastAsia="仿宋" w:cs="楷体"/>
          <w:b/>
          <w:sz w:val="28"/>
          <w:szCs w:val="28"/>
          <w:highlight w:val="yellow"/>
        </w:rPr>
        <w:t>是世界冠军校队主教练</w:t>
      </w:r>
      <w:r>
        <w:rPr>
          <w:rFonts w:hint="eastAsia" w:ascii="仿宋" w:hAnsi="仿宋" w:eastAsia="仿宋" w:cs="楷体"/>
          <w:sz w:val="28"/>
          <w:szCs w:val="28"/>
          <w:highlight w:val="yellow"/>
        </w:rPr>
        <w:t>，</w:t>
      </w:r>
      <w:r>
        <w:rPr>
          <w:rFonts w:hint="eastAsia" w:ascii="仿宋" w:hAnsi="仿宋" w:eastAsia="仿宋" w:cs="楷体"/>
          <w:b/>
          <w:sz w:val="28"/>
          <w:szCs w:val="28"/>
          <w:highlight w:val="yellow"/>
        </w:rPr>
        <w:t>扬扬基本功好</w:t>
      </w:r>
      <w:r>
        <w:rPr>
          <w:rFonts w:hint="eastAsia" w:ascii="仿宋" w:hAnsi="仿宋" w:eastAsia="仿宋" w:cs="楷体"/>
          <w:sz w:val="28"/>
          <w:szCs w:val="28"/>
          <w:highlight w:val="yellow"/>
        </w:rPr>
        <w:t>。基本上能选上羽毛球课的都是神选课了（羽毛球课特别难选）。</w:t>
      </w:r>
    </w:p>
    <w:p>
      <w:pPr>
        <w:tabs>
          <w:tab w:val="left" w:pos="6674"/>
        </w:tabs>
        <w:jc w:val="left"/>
        <w:rPr>
          <w:rFonts w:ascii="仿宋" w:hAnsi="仿宋" w:eastAsia="仿宋" w:cs="楷体"/>
          <w:b/>
          <w:sz w:val="28"/>
          <w:szCs w:val="28"/>
          <w:highlight w:val="yellow"/>
        </w:rPr>
      </w:pPr>
      <w:r>
        <w:rPr>
          <w:rFonts w:hint="eastAsia" w:ascii="仿宋" w:hAnsi="仿宋" w:eastAsia="仿宋" w:cs="楷体"/>
          <w:b/>
          <w:sz w:val="28"/>
          <w:szCs w:val="28"/>
          <w:highlight w:val="yellow"/>
        </w:rPr>
        <w:t>攻略：</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如果实在想上羽毛球课，可以选羽毛球高级课。我校羽毛球任选课分为了初级课和高级课，初级课学基本功，高级课学高级技术，而且不必选修过初级才能选高级，</w:t>
      </w:r>
      <w:r>
        <w:rPr>
          <w:rFonts w:hint="eastAsia" w:ascii="仿宋" w:hAnsi="仿宋" w:eastAsia="仿宋" w:cs="楷体"/>
          <w:b/>
          <w:sz w:val="28"/>
          <w:szCs w:val="28"/>
        </w:rPr>
        <w:t>可直接选高级课</w:t>
      </w:r>
      <w:r>
        <w:rPr>
          <w:rFonts w:hint="eastAsia" w:ascii="仿宋" w:hAnsi="仿宋" w:eastAsia="仿宋" w:cs="楷体"/>
          <w:sz w:val="28"/>
          <w:szCs w:val="28"/>
        </w:rPr>
        <w:t>（最好选伍嶺的高级课）一般选高级课的人少易选中。自己本来没有很好的基本功直接上高级课弊端很大：高级课上基本功几乎不再教，要学只能自己勤问老师，不过考试比较松因为选高级课的大部分同学水平也是一般的。真的想学正规的羽毛球的同学建议从初级班开始学， 把基础的动作规整好，对以后打羽毛球很有帮助。</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选时间安排不算良好的课（比如上午第一节课），中的概率偏大； 憋到大三再选也可以。</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还有种方法是借大四学长学姐的号去选，然后夜里找个时间换课 ，他们的选中概率大很多很多（学校给准备毕业的同学的优惠，有一定优先级）</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2.武术（杨亚丹）</w:t>
      </w:r>
    </w:p>
    <w:p>
      <w:pPr>
        <w:tabs>
          <w:tab w:val="left" w:pos="6674"/>
        </w:tabs>
        <w:jc w:val="left"/>
        <w:rPr>
          <w:rFonts w:ascii="仿宋" w:hAnsi="仿宋" w:eastAsia="仿宋" w:cs="楷体"/>
          <w:sz w:val="28"/>
          <w:szCs w:val="28"/>
        </w:rPr>
      </w:pPr>
      <w:r>
        <w:rPr>
          <w:rFonts w:hint="eastAsia" w:ascii="仿宋" w:hAnsi="仿宋" w:eastAsia="仿宋" w:cs="楷体"/>
          <w:sz w:val="28"/>
          <w:szCs w:val="28"/>
        </w:rPr>
        <w:t>主要学习拳和剑（最近都没有学剑了；拳的话是学一个套路），开始时觉得挺难，但用心练，过几节课入门以后，学起来就容易多了。杨亚丹老师开始要求也比较严，但用心练，高分不难。</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3.女子篮球（吴慧）</w:t>
      </w:r>
    </w:p>
    <w:p>
      <w:pPr>
        <w:tabs>
          <w:tab w:val="left" w:pos="6674"/>
        </w:tabs>
        <w:jc w:val="left"/>
        <w:rPr>
          <w:rFonts w:ascii="仿宋" w:hAnsi="仿宋" w:eastAsia="仿宋" w:cs="楷体"/>
          <w:sz w:val="28"/>
          <w:szCs w:val="28"/>
        </w:rPr>
      </w:pPr>
      <w:r>
        <w:rPr>
          <w:rFonts w:hint="eastAsia" w:ascii="仿宋" w:hAnsi="仿宋" w:eastAsia="仿宋" w:cs="楷体"/>
          <w:sz w:val="28"/>
          <w:szCs w:val="28"/>
        </w:rPr>
        <w:t>建议稍稍学过</w:t>
      </w:r>
      <w:r>
        <w:rPr>
          <w:rFonts w:hint="eastAsia" w:ascii="Meiryo" w:hAnsi="Meiryo" w:eastAsia="Meiryo" w:cs="Meiryo"/>
          <w:sz w:val="28"/>
          <w:szCs w:val="28"/>
        </w:rPr>
        <w:t>⼀</w:t>
      </w:r>
      <w:r>
        <w:rPr>
          <w:rFonts w:hint="eastAsia" w:ascii="仿宋" w:hAnsi="仿宋" w:eastAsia="仿宋" w:cs="楷体"/>
          <w:sz w:val="28"/>
          <w:szCs w:val="28"/>
        </w:rPr>
        <w:t>一点点的同学选，如果练篮球都没碰过就会</w:t>
      </w:r>
      <w:r>
        <w:rPr>
          <w:rFonts w:hint="eastAsia" w:ascii="Meiryo" w:hAnsi="Meiryo" w:eastAsia="Meiryo" w:cs="Meiryo"/>
          <w:sz w:val="28"/>
          <w:szCs w:val="28"/>
        </w:rPr>
        <w:t>⽐</w:t>
      </w:r>
      <w:r>
        <w:rPr>
          <w:rFonts w:hint="eastAsia" w:ascii="仿宋" w:hAnsi="仿宋" w:eastAsia="仿宋" w:cs="楷体"/>
          <w:sz w:val="28"/>
          <w:szCs w:val="28"/>
        </w:rPr>
        <w:t>比较难。</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老师很好，很和善，也很有耐心，不会因为你总是学不会就生气 批评你。平时对</w:t>
      </w:r>
      <w:r>
        <w:rPr>
          <w:rFonts w:hint="eastAsia" w:ascii="Meiryo" w:hAnsi="Meiryo" w:eastAsia="Meiryo" w:cs="Meiryo"/>
          <w:sz w:val="28"/>
          <w:szCs w:val="28"/>
        </w:rPr>
        <w:t>⼤</w:t>
      </w:r>
      <w:r>
        <w:rPr>
          <w:rFonts w:hint="eastAsia" w:ascii="仿宋" w:hAnsi="仿宋" w:eastAsia="仿宋" w:cs="仿宋"/>
          <w:sz w:val="28"/>
          <w:szCs w:val="28"/>
        </w:rPr>
        <w:t>大家要求也不是太严，不会整天板着脸，会给你传授一些女生减肥或者什么的小知识。最后考试是往返运球、三步上篮和定点投篮，最后多少分就看你考试成绩是多少啦。</w:t>
      </w:r>
    </w:p>
    <w:p>
      <w:pPr>
        <w:tabs>
          <w:tab w:val="left" w:pos="6674"/>
        </w:tabs>
        <w:jc w:val="left"/>
        <w:rPr>
          <w:rFonts w:ascii="仿宋" w:hAnsi="仿宋" w:eastAsia="仿宋" w:cs="楷体"/>
          <w:bCs/>
          <w:sz w:val="28"/>
          <w:szCs w:val="28"/>
        </w:rPr>
      </w:pPr>
      <w:r>
        <w:rPr>
          <w:rFonts w:hint="eastAsia" w:ascii="仿宋" w:hAnsi="仿宋" w:eastAsia="仿宋" w:cs="楷体"/>
          <w:b/>
          <w:bCs/>
          <w:sz w:val="28"/>
          <w:szCs w:val="28"/>
        </w:rPr>
        <w:t>4.女子排球</w:t>
      </w:r>
      <w:r>
        <w:rPr>
          <w:rFonts w:hint="eastAsia" w:ascii="仿宋" w:hAnsi="仿宋" w:eastAsia="仿宋" w:cs="楷体"/>
          <w:bCs/>
          <w:sz w:val="28"/>
          <w:szCs w:val="28"/>
        </w:rPr>
        <w:t>：</w:t>
      </w:r>
    </w:p>
    <w:p>
      <w:pPr>
        <w:tabs>
          <w:tab w:val="left" w:pos="6674"/>
        </w:tabs>
        <w:jc w:val="left"/>
        <w:rPr>
          <w:rFonts w:ascii="仿宋" w:hAnsi="仿宋" w:eastAsia="仿宋" w:cs="楷体"/>
          <w:sz w:val="28"/>
          <w:szCs w:val="28"/>
        </w:rPr>
      </w:pPr>
      <w:r>
        <w:rPr>
          <w:rFonts w:hint="eastAsia" w:ascii="仿宋" w:hAnsi="仿宋" w:eastAsia="仿宋" w:cs="楷体"/>
          <w:sz w:val="28"/>
          <w:szCs w:val="28"/>
        </w:rPr>
        <w:t>两个</w:t>
      </w:r>
      <w:r>
        <w:rPr>
          <w:rFonts w:hint="eastAsia" w:ascii="Meiryo" w:hAnsi="Meiryo" w:eastAsia="Meiryo" w:cs="Meiryo"/>
          <w:sz w:val="28"/>
          <w:szCs w:val="28"/>
        </w:rPr>
        <w:t>⼈</w:t>
      </w:r>
      <w:r>
        <w:rPr>
          <w:rFonts w:hint="eastAsia" w:ascii="仿宋" w:hAnsi="仿宋" w:eastAsia="仿宋" w:cs="仿宋"/>
          <w:sz w:val="28"/>
          <w:szCs w:val="28"/>
        </w:rPr>
        <w:t>人</w:t>
      </w:r>
      <w:r>
        <w:rPr>
          <w:rFonts w:hint="eastAsia" w:ascii="仿宋" w:hAnsi="仿宋" w:eastAsia="仿宋" w:cs="楷体"/>
          <w:sz w:val="28"/>
          <w:szCs w:val="28"/>
        </w:rPr>
        <w:t>搭档考试,默契也很重要</w:t>
      </w:r>
    </w:p>
    <w:p>
      <w:pPr>
        <w:tabs>
          <w:tab w:val="left" w:pos="6674"/>
        </w:tabs>
        <w:jc w:val="left"/>
        <w:rPr>
          <w:rFonts w:ascii="仿宋" w:hAnsi="仿宋" w:eastAsia="仿宋" w:cs="楷体"/>
          <w:sz w:val="28"/>
          <w:szCs w:val="28"/>
        </w:rPr>
      </w:pPr>
      <w:r>
        <w:rPr>
          <w:rFonts w:hint="eastAsia" w:ascii="仿宋" w:hAnsi="仿宋" w:eastAsia="仿宋" w:cs="楷体"/>
          <w:sz w:val="28"/>
          <w:szCs w:val="28"/>
        </w:rPr>
        <w:t>如果有点排球功底的话选宋凤娟老师还好讲得很好，人也很好，还是好可以学的。</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刘娣的排球，建议由底子的选。</w:t>
      </w:r>
      <w:r>
        <w:rPr>
          <w:rFonts w:hint="eastAsia" w:ascii="仿宋" w:hAnsi="仿宋" w:eastAsia="仿宋" w:cs="楷体"/>
          <w:sz w:val="28"/>
          <w:szCs w:val="28"/>
        </w:rPr>
        <w:t>老师特别好，但是要求也严，我是很喜欢，但是没学过的千万别选，考试很硬性的！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5.健美操：</w:t>
      </w:r>
      <w:r>
        <w:rPr>
          <w:rFonts w:ascii="仿宋" w:hAnsi="仿宋" w:eastAsia="仿宋" w:cs="楷体"/>
          <w:b/>
          <w:bCs/>
          <w:sz w:val="28"/>
          <w:szCs w:val="28"/>
        </w:rPr>
        <w:t xml:space="preserve"> </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刘文洁</w:t>
      </w:r>
      <w:r>
        <w:rPr>
          <w:rFonts w:hint="eastAsia" w:ascii="仿宋" w:hAnsi="仿宋" w:eastAsia="仿宋" w:cs="楷体"/>
          <w:sz w:val="28"/>
          <w:szCs w:val="28"/>
        </w:rPr>
        <w:t>这课挺好的，考试是两套操还有自编操，推荐刘文洁老师，</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老师人很好，课后还会交流一些减肥和生活方面的经验</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王虹</w:t>
      </w:r>
      <w:r>
        <w:rPr>
          <w:rFonts w:hint="eastAsia" w:ascii="仿宋" w:hAnsi="仿宋" w:eastAsia="仿宋" w:cs="楷体"/>
          <w:sz w:val="28"/>
          <w:szCs w:val="28"/>
        </w:rPr>
        <w:t>老师特别好，不用自编操，不用上理论课，只需考2套操和跑800。而且给分也不错。</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宋凤娟（路杨推荐）</w:t>
      </w:r>
      <w:r>
        <w:rPr>
          <w:rFonts w:hint="eastAsia" w:ascii="仿宋" w:hAnsi="仿宋" w:eastAsia="仿宋" w:cs="楷体"/>
          <w:sz w:val="28"/>
          <w:szCs w:val="28"/>
        </w:rPr>
        <w:t xml:space="preserve"> 的健美操 啦啦操。老师人很好 上课很认真 每次都会考勤 但是真的能学到东西</w:t>
      </w:r>
    </w:p>
    <w:p>
      <w:pPr>
        <w:tabs>
          <w:tab w:val="left" w:pos="6674"/>
        </w:tabs>
        <w:jc w:val="left"/>
        <w:rPr>
          <w:rFonts w:ascii="仿宋" w:hAnsi="仿宋" w:eastAsia="仿宋" w:cs="楷体"/>
          <w:b/>
          <w:sz w:val="28"/>
          <w:szCs w:val="28"/>
          <w:highlight w:val="yellow"/>
        </w:rPr>
      </w:pPr>
      <w:r>
        <w:rPr>
          <w:rFonts w:hint="eastAsia" w:ascii="仿宋" w:hAnsi="仿宋" w:eastAsia="仿宋" w:cs="楷体"/>
          <w:b/>
          <w:bCs/>
          <w:sz w:val="28"/>
          <w:szCs w:val="28"/>
          <w:highlight w:val="yellow"/>
        </w:rPr>
        <w:t>6.女子足球</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很给力，考试十个球进多少给多少分儿。平时上课就是追着球满操场跑。。。</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7.男子（女子）体育舞蹈：</w:t>
      </w:r>
    </w:p>
    <w:p>
      <w:pPr>
        <w:tabs>
          <w:tab w:val="left" w:pos="6674"/>
        </w:tabs>
        <w:jc w:val="left"/>
        <w:rPr>
          <w:rFonts w:ascii="仿宋" w:hAnsi="仿宋" w:eastAsia="仿宋" w:cs="楷体"/>
          <w:sz w:val="28"/>
          <w:szCs w:val="28"/>
        </w:rPr>
      </w:pPr>
      <w:r>
        <w:rPr>
          <w:rFonts w:hint="eastAsia" w:ascii="仿宋" w:hAnsi="仿宋" w:eastAsia="仿宋" w:cs="楷体"/>
          <w:sz w:val="28"/>
          <w:szCs w:val="28"/>
        </w:rPr>
        <w:t>男女搭档跳交际舞。学拉丁和平四。</w:t>
      </w:r>
    </w:p>
    <w:p>
      <w:pPr>
        <w:tabs>
          <w:tab w:val="left" w:pos="6674"/>
        </w:tabs>
        <w:jc w:val="left"/>
        <w:rPr>
          <w:rFonts w:ascii="仿宋" w:hAnsi="仿宋" w:eastAsia="仿宋" w:cs="楷体"/>
          <w:sz w:val="28"/>
          <w:szCs w:val="28"/>
        </w:rPr>
      </w:pPr>
      <w:r>
        <w:rPr>
          <w:rFonts w:hint="eastAsia" w:ascii="仿宋" w:hAnsi="仿宋" w:eastAsia="仿宋" w:cs="楷体"/>
          <w:sz w:val="28"/>
          <w:szCs w:val="28"/>
        </w:rPr>
        <w:t>周艳茹   老师非常好，我感觉这门课也挺有用的，上学期上了</w:t>
      </w:r>
      <w:r>
        <w:rPr>
          <w:rFonts w:hint="eastAsia" w:ascii="Batang" w:hAnsi="Batang" w:eastAsia="Batang" w:cs="Batang"/>
          <w:sz w:val="28"/>
          <w:szCs w:val="28"/>
        </w:rPr>
        <w:t>了</w:t>
      </w:r>
      <w:r>
        <w:rPr>
          <w:rFonts w:hint="eastAsia" w:ascii="仿宋" w:hAnsi="仿宋" w:eastAsia="仿宋" w:cs="仿宋"/>
          <w:sz w:val="28"/>
          <w:szCs w:val="28"/>
        </w:rPr>
        <w:t>，</w:t>
      </w:r>
      <w:r>
        <w:rPr>
          <w:rFonts w:hint="eastAsia" w:ascii="仿宋" w:hAnsi="仿宋" w:eastAsia="仿宋" w:cs="楷体"/>
          <w:sz w:val="28"/>
          <w:szCs w:val="28"/>
        </w:rPr>
        <w:t>给分还行吧，比较平均一点。</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8.器械健美：（推荐）</w:t>
      </w:r>
    </w:p>
    <w:p>
      <w:pPr>
        <w:tabs>
          <w:tab w:val="left" w:pos="6674"/>
        </w:tabs>
        <w:jc w:val="left"/>
        <w:rPr>
          <w:rFonts w:ascii="仿宋" w:hAnsi="仿宋" w:eastAsia="仿宋" w:cs="楷体"/>
          <w:sz w:val="28"/>
          <w:szCs w:val="28"/>
        </w:rPr>
      </w:pPr>
      <w:r>
        <w:rPr>
          <w:rFonts w:hint="eastAsia" w:ascii="仿宋" w:hAnsi="仿宋" w:eastAsia="仿宋" w:cs="楷体"/>
          <w:sz w:val="28"/>
          <w:szCs w:val="28"/>
        </w:rPr>
        <w:t>考硬拉，卧推，深蹲，按重量级评分，举铁和硬拉得多练练。男生可选。建议有一定体重的男生选比较合适，我同学选过的都过了。</w:t>
      </w:r>
    </w:p>
    <w:p>
      <w:pPr>
        <w:tabs>
          <w:tab w:val="left" w:pos="6674"/>
        </w:tabs>
        <w:jc w:val="left"/>
        <w:rPr>
          <w:rFonts w:ascii="仿宋" w:hAnsi="仿宋" w:eastAsia="仿宋" w:cs="楷体"/>
          <w:b/>
          <w:sz w:val="28"/>
          <w:szCs w:val="28"/>
        </w:rPr>
      </w:pPr>
      <w:r>
        <w:rPr>
          <w:rFonts w:hint="eastAsia" w:ascii="仿宋" w:hAnsi="仿宋" w:eastAsia="仿宋" w:cs="楷体"/>
          <w:b/>
          <w:bCs/>
          <w:sz w:val="28"/>
          <w:szCs w:val="28"/>
        </w:rPr>
        <w:t>9.田径：</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郝伟是一位很好很好的年轻老师，给我们代课（不是郝伟）最终考4 项：800米，100米，铅球，跳远。就我而言强度不是很大，跑步时我经常偷懒，至于最终的给分我就不清楚了，不过听说郝老师给分不错。</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要考铅球50米立定跳远好像是 94最后，老师会适当放松评分标准因为那个 实在太。。。。  不建议体育不好的同学慎重。。。记得我当时因为实在没体育课能选到了，最后去上课时发现班上就仨女生</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10.篮球（男） 廖生波</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丁健老师</w:t>
      </w:r>
      <w:r>
        <w:rPr>
          <w:rFonts w:hint="eastAsia" w:ascii="仿宋" w:hAnsi="仿宋" w:eastAsia="仿宋" w:cs="楷体"/>
          <w:sz w:val="28"/>
          <w:szCs w:val="28"/>
        </w:rPr>
        <w:t>很好,能教到真东西，不能迟到旷课//很厉害的老师~~</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海建老师</w:t>
      </w:r>
      <w:r>
        <w:rPr>
          <w:rFonts w:hint="eastAsia" w:ascii="仿宋" w:hAnsi="仿宋" w:eastAsia="仿宋" w:cs="楷体"/>
          <w:sz w:val="28"/>
          <w:szCs w:val="28"/>
        </w:rPr>
        <w:t>：</w:t>
      </w:r>
      <w:r>
        <w:rPr>
          <w:rFonts w:hint="eastAsia" w:ascii="仿宋" w:hAnsi="仿宋" w:eastAsia="仿宋" w:cs="楷体"/>
          <w:bCs/>
          <w:sz w:val="28"/>
          <w:szCs w:val="28"/>
        </w:rPr>
        <w:t>【某学长】</w:t>
      </w:r>
      <w:r>
        <w:rPr>
          <w:rFonts w:hint="eastAsia" w:ascii="仿宋" w:hAnsi="仿宋" w:eastAsia="仿宋" w:cs="楷体"/>
          <w:sz w:val="28"/>
          <w:szCs w:val="28"/>
        </w:rPr>
        <w:t>我今年选的海建的，平时课上第一节大部分时间是联系传球运球和投篮什么的，后面就是自行练习了，老师每节课都是会点名的，所以不要想着旷课。</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rPr>
        <w:t>但是</w:t>
      </w:r>
      <w:r>
        <w:rPr>
          <w:rFonts w:hint="eastAsia" w:ascii="仿宋" w:hAnsi="仿宋" w:eastAsia="仿宋" w:cs="楷体"/>
          <w:b/>
          <w:sz w:val="28"/>
          <w:szCs w:val="28"/>
          <w:highlight w:val="yellow"/>
        </w:rPr>
        <w:t>迟到管的特松，9点半去都没有问题，旷课可以旷6次才取消考试资格</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李强</w:t>
      </w:r>
      <w:r>
        <w:rPr>
          <w:rFonts w:hint="eastAsia" w:ascii="仿宋" w:hAnsi="仿宋" w:eastAsia="仿宋" w:cs="楷体"/>
          <w:sz w:val="28"/>
          <w:szCs w:val="28"/>
        </w:rPr>
        <w:t>：我选过李强老师的课，感觉也很不错，每节课教一些很基础的东西，然后大家就分拨打球，期末考试非常简单，一分钟全场来回上篮，上进4个就及格，罚篮10进3就及格~</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11.轮滑</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杨扬 很好的老师</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12.散打</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貌似听说也很不</w:t>
      </w:r>
      <w:r>
        <w:rPr>
          <w:rFonts w:hint="eastAsia" w:ascii="Batang" w:hAnsi="Batang" w:eastAsia="Batang" w:cs="Batang"/>
          <w:sz w:val="28"/>
          <w:szCs w:val="28"/>
          <w:highlight w:val="yellow"/>
        </w:rPr>
        <w:t>不</w:t>
      </w:r>
      <w:r>
        <w:rPr>
          <w:rFonts w:hint="eastAsia" w:ascii="仿宋" w:hAnsi="仿宋" w:eastAsia="仿宋" w:cs="仿宋"/>
          <w:sz w:val="28"/>
          <w:szCs w:val="28"/>
          <w:highlight w:val="yellow"/>
        </w:rPr>
        <w:t>错</w:t>
      </w:r>
      <w:r>
        <w:rPr>
          <w:rFonts w:hint="eastAsia" w:ascii="仿宋" w:hAnsi="仿宋" w:eastAsia="仿宋" w:cs="楷体"/>
          <w:sz w:val="28"/>
          <w:szCs w:val="28"/>
          <w:highlight w:val="yellow"/>
        </w:rPr>
        <w:t>，两个人一起演戏，会锻炼你们的假摔能力</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13.跆拳道</w:t>
      </w:r>
    </w:p>
    <w:p>
      <w:pPr>
        <w:tabs>
          <w:tab w:val="left" w:pos="6674"/>
        </w:tabs>
        <w:jc w:val="left"/>
        <w:rPr>
          <w:rFonts w:ascii="仿宋" w:hAnsi="仿宋" w:eastAsia="仿宋" w:cs="楷体"/>
          <w:sz w:val="28"/>
          <w:szCs w:val="28"/>
          <w:highlight w:val="yellow"/>
        </w:rPr>
      </w:pPr>
      <w:r>
        <w:rPr>
          <w:rFonts w:hint="eastAsia" w:ascii="仿宋" w:hAnsi="仿宋" w:eastAsia="仿宋" w:cs="楷体"/>
          <w:b/>
          <w:sz w:val="28"/>
          <w:szCs w:val="28"/>
          <w:highlight w:val="yellow"/>
        </w:rPr>
        <w:t xml:space="preserve">太玉 </w:t>
      </w:r>
      <w:r>
        <w:rPr>
          <w:rFonts w:hint="eastAsia" w:ascii="仿宋" w:hAnsi="仿宋" w:eastAsia="仿宋" w:cs="楷体"/>
          <w:sz w:val="28"/>
          <w:szCs w:val="28"/>
          <w:highlight w:val="yellow"/>
        </w:rPr>
        <w:t>分给的高，但是不能迟到缺课，这个她抓的较严。</w:t>
      </w:r>
    </w:p>
    <w:p>
      <w:pPr>
        <w:tabs>
          <w:tab w:val="left" w:pos="478"/>
        </w:tabs>
        <w:jc w:val="left"/>
        <w:rPr>
          <w:rFonts w:ascii="仿宋" w:hAnsi="仿宋" w:eastAsia="仿宋" w:cs="楷体"/>
          <w:sz w:val="28"/>
          <w:szCs w:val="28"/>
          <w:highlight w:val="yellow"/>
        </w:rPr>
      </w:pPr>
      <w:r>
        <w:rPr>
          <w:rFonts w:hint="eastAsia" w:ascii="仿宋" w:hAnsi="仿宋" w:eastAsia="仿宋" w:cs="楷体"/>
          <w:b/>
          <w:bCs/>
          <w:sz w:val="28"/>
          <w:szCs w:val="28"/>
          <w:highlight w:val="yellow"/>
        </w:rPr>
        <w:t>史硕</w:t>
      </w:r>
      <w:r>
        <w:rPr>
          <w:rFonts w:hint="eastAsia" w:ascii="仿宋" w:hAnsi="仿宋" w:eastAsia="仿宋" w:cs="楷体"/>
          <w:bCs/>
          <w:sz w:val="28"/>
          <w:szCs w:val="28"/>
          <w:highlight w:val="yellow"/>
        </w:rPr>
        <w:t>【某学长】</w:t>
      </w:r>
      <w:r>
        <w:rPr>
          <w:rFonts w:hint="eastAsia" w:ascii="仿宋" w:hAnsi="仿宋" w:eastAsia="仿宋" w:cs="楷体"/>
          <w:sz w:val="28"/>
          <w:szCs w:val="28"/>
          <w:highlight w:val="yellow"/>
        </w:rPr>
        <w:t>人不是很严格，但是</w:t>
      </w:r>
      <w:r>
        <w:rPr>
          <w:rFonts w:hint="eastAsia" w:ascii="仿宋" w:hAnsi="仿宋" w:eastAsia="仿宋" w:cs="楷体"/>
          <w:b/>
          <w:sz w:val="28"/>
          <w:szCs w:val="28"/>
          <w:highlight w:val="yellow"/>
        </w:rPr>
        <w:t>腿贼长，踢腿很帅</w:t>
      </w:r>
      <w:r>
        <w:rPr>
          <w:rFonts w:hint="eastAsia" w:ascii="仿宋" w:hAnsi="仿宋" w:eastAsia="仿宋" w:cs="楷体"/>
          <w:sz w:val="28"/>
          <w:szCs w:val="28"/>
          <w:highlight w:val="yellow"/>
        </w:rPr>
        <w:t>。</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14.排球</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最好还是不要选吧，很多人都深受其苦，不过有人说陈永发的排球不错，女子排球里李年的可不错，女生也可以选软排，这个课褒贬不一，你们自己掂量吧</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软排同学选过，怕疼的同学可以选，而且估计好点的能抢到的就这个了</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硬的，我这学期悲剧的就是，冬天真的能疼死人。。。。。。。最后98，李年的，大家尽量不要选他，很倔的一个老头。。。找不到扣分的理给我扣两分。。。</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排球考试考对垫传球发球理论课</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15.网球</w:t>
      </w:r>
    </w:p>
    <w:p>
      <w:pPr>
        <w:tabs>
          <w:tab w:val="left" w:pos="6674"/>
        </w:tabs>
        <w:jc w:val="left"/>
        <w:rPr>
          <w:rFonts w:ascii="仿宋" w:hAnsi="仿宋" w:eastAsia="仿宋" w:cs="楷体"/>
          <w:b/>
          <w:sz w:val="28"/>
          <w:szCs w:val="28"/>
          <w:highlight w:val="yellow"/>
        </w:rPr>
      </w:pPr>
      <w:r>
        <w:rPr>
          <w:rFonts w:hint="eastAsia" w:ascii="仿宋" w:hAnsi="仿宋" w:eastAsia="仿宋" w:cs="楷体"/>
          <w:b/>
          <w:sz w:val="28"/>
          <w:szCs w:val="28"/>
          <w:highlight w:val="yellow"/>
        </w:rPr>
        <w:t>刘茂辉（很难选的哦）</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网球一般都很难选，但是我上次网球课却是在补退选中抢到的，王金莲老师，一个女老师，非常幽默，而且平时让大家去了互相打球，很有趣，最后考试也很容易过的，几乎不会有挂科的，所以强烈推荐！</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韩松</w:t>
      </w:r>
      <w:r>
        <w:rPr>
          <w:rFonts w:hint="eastAsia" w:ascii="仿宋" w:hAnsi="仿宋" w:eastAsia="仿宋" w:cs="楷体"/>
          <w:bCs/>
          <w:sz w:val="28"/>
          <w:szCs w:val="28"/>
        </w:rPr>
        <w:t>【某学长】</w:t>
      </w:r>
      <w:r>
        <w:rPr>
          <w:rFonts w:hint="eastAsia" w:ascii="仿宋" w:hAnsi="仿宋" w:eastAsia="仿宋" w:cs="楷体"/>
          <w:sz w:val="28"/>
          <w:szCs w:val="28"/>
        </w:rPr>
        <w:t>老师上课比较严格，教的非常好，如果想掌握这个技能韩松老师是不错的选择。我以前没打过网球，跟着他好好学，会学得很不错。注意：考试比较严格！但是我觉得体育课，好好学都没问题，没什么难度，可以学到技能！！！</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刘南楠</w:t>
      </w:r>
      <w:r>
        <w:rPr>
          <w:rFonts w:hint="eastAsia" w:ascii="仿宋" w:hAnsi="仿宋" w:eastAsia="仿宋" w:cs="楷体"/>
          <w:bCs/>
          <w:sz w:val="28"/>
          <w:szCs w:val="28"/>
        </w:rPr>
        <w:t>【某学长】</w:t>
      </w:r>
      <w:r>
        <w:rPr>
          <w:rFonts w:hint="eastAsia" w:ascii="仿宋" w:hAnsi="仿宋" w:eastAsia="仿宋" w:cs="楷体"/>
          <w:sz w:val="28"/>
          <w:szCs w:val="28"/>
        </w:rPr>
        <w:t>上课特别有趣，能聊得来。</w:t>
      </w:r>
    </w:p>
    <w:p>
      <w:pPr>
        <w:tabs>
          <w:tab w:val="left" w:pos="6674"/>
        </w:tabs>
        <w:jc w:val="left"/>
        <w:rPr>
          <w:rFonts w:ascii="仿宋" w:hAnsi="仿宋" w:eastAsia="仿宋" w:cs="楷体"/>
          <w:sz w:val="28"/>
          <w:szCs w:val="28"/>
        </w:rPr>
      </w:pP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16.男子足球杨建国</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蒋涛</w:t>
      </w:r>
      <w:r>
        <w:rPr>
          <w:rFonts w:hint="eastAsia" w:ascii="仿宋" w:hAnsi="仿宋" w:eastAsia="仿宋" w:cs="楷体"/>
          <w:bCs/>
          <w:sz w:val="28"/>
          <w:szCs w:val="28"/>
        </w:rPr>
        <w:t>【某学长】</w:t>
      </w:r>
      <w:r>
        <w:rPr>
          <w:rFonts w:hint="eastAsia" w:ascii="仿宋" w:hAnsi="仿宋" w:eastAsia="仿宋" w:cs="楷体"/>
          <w:sz w:val="28"/>
          <w:szCs w:val="28"/>
        </w:rPr>
        <w:t>我大一一直是蒋老师的课代表，无论是体育基础 课还是他的足球选修课，蒋老师总是想方设法让所有</w:t>
      </w:r>
      <w:r>
        <w:rPr>
          <w:rFonts w:hint="eastAsia" w:ascii="Meiryo" w:hAnsi="Meiryo" w:eastAsia="Meiryo" w:cs="Meiryo"/>
          <w:sz w:val="28"/>
          <w:szCs w:val="28"/>
        </w:rPr>
        <w:t>⼈</w:t>
      </w:r>
      <w:r>
        <w:rPr>
          <w:rFonts w:hint="eastAsia" w:ascii="仿宋" w:hAnsi="仿宋" w:eastAsia="仿宋" w:cs="仿宋"/>
          <w:sz w:val="28"/>
          <w:szCs w:val="28"/>
        </w:rPr>
        <w:t>人</w:t>
      </w:r>
      <w:r>
        <w:rPr>
          <w:rFonts w:hint="eastAsia" w:ascii="仿宋" w:hAnsi="仿宋" w:eastAsia="仿宋" w:cs="楷体"/>
          <w:sz w:val="28"/>
          <w:szCs w:val="28"/>
        </w:rPr>
        <w:t>通过！考试有足球简单配合、体能、还有一篇800字感想，很好过，但每次都要点名。</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袁为民</w:t>
      </w:r>
      <w:r>
        <w:rPr>
          <w:rFonts w:hint="eastAsia" w:ascii="仿宋" w:hAnsi="仿宋" w:eastAsia="仿宋" w:cs="楷体"/>
          <w:sz w:val="28"/>
          <w:szCs w:val="28"/>
        </w:rPr>
        <w:t xml:space="preserve">  一个挺好玩的老教师，有时候还和大家一起踢球。成绩不高</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17.乒乓球</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基础课学动作要领，高级课就打比赛。</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18.瑜伽 周艳茹</w:t>
      </w:r>
    </w:p>
    <w:p>
      <w:pPr>
        <w:tabs>
          <w:tab w:val="left" w:pos="6674"/>
        </w:tabs>
        <w:jc w:val="left"/>
        <w:rPr>
          <w:rFonts w:ascii="仿宋" w:hAnsi="仿宋" w:eastAsia="仿宋" w:cs="楷体"/>
          <w:sz w:val="28"/>
          <w:szCs w:val="28"/>
        </w:rPr>
      </w:pPr>
      <w:r>
        <w:rPr>
          <w:rFonts w:hint="eastAsia" w:ascii="仿宋" w:hAnsi="仿宋" w:eastAsia="仿宋" w:cs="楷体"/>
          <w:sz w:val="28"/>
          <w:szCs w:val="28"/>
        </w:rPr>
        <w:t>要自己去买瑜伽垫。老师是认真在教瑜伽，因为本身自己就很想学瑜伽，老师在校外开瑜伽课是要收钱的。自己选上的话就是免费啦，推荐对瑜伽感兴趣的女孩子选，男孩子也行。当时我们班有2个男生。考试看平时考勤和一套动作还有一些瑜伽方面的知识提交文字版。主要是我本身对瑜伽感兴趣。当练体型的。</w:t>
      </w:r>
    </w:p>
    <w:p>
      <w:pPr>
        <w:tabs>
          <w:tab w:val="left" w:pos="6674"/>
        </w:tabs>
        <w:jc w:val="left"/>
        <w:rPr>
          <w:rFonts w:ascii="仿宋" w:hAnsi="仿宋" w:eastAsia="仿宋" w:cs="楷体"/>
          <w:b/>
          <w:bCs/>
          <w:sz w:val="32"/>
          <w:szCs w:val="32"/>
        </w:rPr>
      </w:pPr>
      <w:r>
        <w:rPr>
          <w:rFonts w:hint="eastAsia" w:ascii="仿宋" w:hAnsi="仿宋" w:eastAsia="仿宋" w:cs="楷体"/>
          <w:b/>
          <w:bCs/>
          <w:sz w:val="32"/>
          <w:szCs w:val="32"/>
        </w:rPr>
        <w:t>六．艺术欣赏类</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1.交响乐欣赏</w:t>
      </w:r>
    </w:p>
    <w:p>
      <w:pPr>
        <w:tabs>
          <w:tab w:val="left" w:pos="6674"/>
        </w:tabs>
        <w:jc w:val="left"/>
        <w:rPr>
          <w:rFonts w:ascii="仿宋" w:hAnsi="仿宋" w:eastAsia="仿宋" w:cs="楷体"/>
          <w:sz w:val="28"/>
          <w:szCs w:val="28"/>
        </w:rPr>
      </w:pPr>
      <w:r>
        <w:rPr>
          <w:rFonts w:hint="eastAsia" w:ascii="仿宋" w:hAnsi="仿宋" w:eastAsia="仿宋" w:cs="楷体"/>
          <w:sz w:val="28"/>
          <w:szCs w:val="28"/>
        </w:rPr>
        <w:t>（凡是交响乐欣赏推荐邱晓枫老师版本的选课指导都可以扔掉了， 邱晓枫退休了）</w:t>
      </w:r>
    </w:p>
    <w:p>
      <w:pPr>
        <w:tabs>
          <w:tab w:val="left" w:pos="6674"/>
        </w:tabs>
        <w:jc w:val="left"/>
        <w:rPr>
          <w:rFonts w:ascii="仿宋" w:hAnsi="仿宋" w:eastAsia="仿宋" w:cs="楷体"/>
          <w:sz w:val="28"/>
          <w:szCs w:val="28"/>
          <w:highlight w:val="yellow"/>
        </w:rPr>
      </w:pPr>
      <w:r>
        <w:rPr>
          <w:rFonts w:hint="eastAsia" w:ascii="仿宋" w:hAnsi="仿宋" w:eastAsia="仿宋" w:cs="楷体"/>
          <w:b/>
          <w:sz w:val="28"/>
          <w:szCs w:val="28"/>
          <w:highlight w:val="yellow"/>
        </w:rPr>
        <w:t>刘娜老师</w:t>
      </w:r>
      <w:r>
        <w:rPr>
          <w:rFonts w:hint="eastAsia" w:ascii="仿宋" w:hAnsi="仿宋" w:eastAsia="仿宋" w:cs="楷体"/>
          <w:sz w:val="28"/>
          <w:szCs w:val="28"/>
          <w:highlight w:val="yellow"/>
        </w:rPr>
        <w:t>（美女哇~）。</w:t>
      </w:r>
      <w:r>
        <w:rPr>
          <w:rFonts w:hint="eastAsia" w:ascii="仿宋" w:hAnsi="仿宋" w:eastAsia="仿宋" w:cs="楷体"/>
          <w:b/>
          <w:sz w:val="28"/>
          <w:szCs w:val="28"/>
          <w:highlight w:val="yellow"/>
        </w:rPr>
        <w:t>何腾老师</w:t>
      </w:r>
      <w:r>
        <w:rPr>
          <w:rFonts w:hint="eastAsia" w:ascii="仿宋" w:hAnsi="仿宋" w:eastAsia="仿宋" w:cs="楷体"/>
          <w:sz w:val="28"/>
          <w:szCs w:val="28"/>
          <w:highlight w:val="yellow"/>
        </w:rPr>
        <w:t>（帅男一枚。。。）每年都要求手写论文3000字，但是福利好，可以用很低价格买音乐会门票，现场的音乐会绝对值得去，尤其是玩</w:t>
      </w:r>
      <w:bookmarkStart w:id="0" w:name="_GoBack"/>
      <w:r>
        <w:rPr>
          <w:rFonts w:hint="eastAsia" w:ascii="仿宋" w:hAnsi="仿宋" w:eastAsia="仿宋" w:cs="楷体"/>
          <w:sz w:val="28"/>
          <w:szCs w:val="28"/>
          <w:highlight w:val="yellow"/>
        </w:rPr>
        <w:t>音乐或者耳机的同学。某些同学去现场听音乐会结果睡着了，还流口</w:t>
      </w:r>
      <w:bookmarkEnd w:id="0"/>
      <w:r>
        <w:rPr>
          <w:rFonts w:hint="eastAsia" w:ascii="仿宋" w:hAnsi="仿宋" w:eastAsia="仿宋" w:cs="楷体"/>
          <w:sz w:val="28"/>
          <w:szCs w:val="28"/>
          <w:highlight w:val="yellow"/>
        </w:rPr>
        <w:t>水！！！</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欣赏类整体上给分都很不错，大部分都是以论文结束的。上课地点在东阶梯教室</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2.声乐演唱基础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孙珊珊、赵亚宁还有一个老师（忘记叫什</w:t>
      </w:r>
      <w:r>
        <w:rPr>
          <w:rFonts w:hint="eastAsia" w:ascii="Batang" w:hAnsi="Batang" w:eastAsia="Batang" w:cs="Batang"/>
          <w:sz w:val="28"/>
          <w:szCs w:val="28"/>
        </w:rPr>
        <w:t>什</w:t>
      </w:r>
      <w:r>
        <w:rPr>
          <w:rFonts w:hint="eastAsia" w:ascii="仿宋" w:hAnsi="仿宋" w:eastAsia="仿宋" w:cs="仿宋"/>
          <w:sz w:val="28"/>
          <w:szCs w:val="28"/>
        </w:rPr>
        <w:t>么</w:t>
      </w:r>
      <w:r>
        <w:rPr>
          <w:rFonts w:hint="eastAsia" w:ascii="仿宋" w:hAnsi="仿宋" w:eastAsia="仿宋" w:cs="楷体"/>
          <w:sz w:val="28"/>
          <w:szCs w:val="28"/>
        </w:rPr>
        <w:t>了。。。）的课。就是教你用美声唱法唱歌，考试就是唱歌。。。力荐孙珊珊~ 学活5层上课。</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3.名曲欣赏、歌剧欣赏</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同为</w:t>
      </w:r>
      <w:r>
        <w:rPr>
          <w:rFonts w:hint="eastAsia" w:ascii="仿宋" w:hAnsi="仿宋" w:eastAsia="仿宋" w:cs="楷体"/>
          <w:b/>
          <w:sz w:val="28"/>
          <w:szCs w:val="28"/>
          <w:highlight w:val="yellow"/>
        </w:rPr>
        <w:t>孙珊珊、赵亚宁</w:t>
      </w:r>
      <w:r>
        <w:rPr>
          <w:rFonts w:hint="eastAsia" w:ascii="仿宋" w:hAnsi="仿宋" w:eastAsia="仿宋" w:cs="楷体"/>
          <w:sz w:val="28"/>
          <w:szCs w:val="28"/>
          <w:highlight w:val="yellow"/>
        </w:rPr>
        <w:t>还有</w:t>
      </w:r>
      <w:r>
        <w:rPr>
          <w:rFonts w:hint="eastAsia" w:ascii="仿宋" w:hAnsi="仿宋" w:eastAsia="仿宋" w:cs="仿宋"/>
          <w:sz w:val="28"/>
          <w:szCs w:val="28"/>
          <w:highlight w:val="yellow"/>
        </w:rPr>
        <w:t>一个老师</w:t>
      </w:r>
      <w:r>
        <w:rPr>
          <w:rFonts w:hint="eastAsia" w:ascii="仿宋" w:hAnsi="仿宋" w:eastAsia="仿宋" w:cs="楷体"/>
          <w:sz w:val="28"/>
          <w:szCs w:val="28"/>
          <w:highlight w:val="yellow"/>
        </w:rPr>
        <w:t>（忘记叫什么了。。。）的课。</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（孙珊珊）每学期点六次名，两次以上不到不能参加考试，14、15周会给拷复习资料（其实就是试题），考试开卷，给出题库，小论文可以提前准备，很轻松就能拿优。学活5层上课。</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我这学期选了这门课，偶尔点名。</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4.民族器乐欣赏</w:t>
      </w:r>
    </w:p>
    <w:p>
      <w:pPr>
        <w:tabs>
          <w:tab w:val="left" w:pos="6674"/>
        </w:tabs>
        <w:jc w:val="left"/>
        <w:rPr>
          <w:rFonts w:ascii="仿宋" w:hAnsi="仿宋" w:eastAsia="仿宋" w:cs="楷体"/>
          <w:sz w:val="28"/>
          <w:szCs w:val="28"/>
        </w:rPr>
      </w:pPr>
      <w:r>
        <w:rPr>
          <w:rFonts w:hint="eastAsia" w:ascii="仿宋" w:hAnsi="仿宋" w:eastAsia="仿宋" w:cs="楷体"/>
          <w:sz w:val="28"/>
          <w:szCs w:val="28"/>
        </w:rPr>
        <w:t>偶尔点名，论文结课</w:t>
      </w:r>
    </w:p>
    <w:p>
      <w:pPr>
        <w:tabs>
          <w:tab w:val="left" w:pos="6674"/>
        </w:tabs>
        <w:jc w:val="left"/>
        <w:rPr>
          <w:rFonts w:ascii="仿宋" w:hAnsi="仿宋" w:eastAsia="仿宋" w:cs="楷体"/>
          <w:sz w:val="28"/>
          <w:szCs w:val="28"/>
        </w:rPr>
      </w:pPr>
      <w:r>
        <w:rPr>
          <w:rFonts w:hint="eastAsia" w:ascii="仿宋" w:hAnsi="仿宋" w:eastAsia="仿宋" w:cs="楷体"/>
          <w:sz w:val="28"/>
          <w:szCs w:val="28"/>
        </w:rPr>
        <w:t>PS:孙珊珊是合唱二团的带团老师，意大利地方音乐学院声乐系留学回来的，人长得好看课也讲得好~~~；赵亚宁是合唱一团的带团老师，中央音乐学院声乐硕士。</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5.古筝演奏基础教学、小提琴演奏基础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这类课程需要交押金才能使用乐器。有基础的同学可选提高班</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6.电影音乐与艺术</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神课，选上了你就乐去吧， 上课有一半时间是看电影，结课形式是考察，只需要交一篇论文就行。老师有何腾（男的）、刘娜，上课内容都类似，反正是很好的课。</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7.电影大师研究——赵丹</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老师是</w:t>
      </w:r>
      <w:r>
        <w:rPr>
          <w:rFonts w:hint="eastAsia" w:ascii="仿宋" w:hAnsi="仿宋" w:eastAsia="仿宋" w:cs="楷体"/>
          <w:b/>
          <w:sz w:val="28"/>
          <w:szCs w:val="28"/>
        </w:rPr>
        <w:t>刘景阳</w:t>
      </w:r>
      <w:r>
        <w:rPr>
          <w:rFonts w:hint="eastAsia" w:ascii="仿宋" w:hAnsi="仿宋" w:eastAsia="仿宋" w:cs="楷体"/>
          <w:sz w:val="28"/>
          <w:szCs w:val="28"/>
        </w:rPr>
        <w:t>，上课就是看赵丹的电影，结课交3000字论文。</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8.外国电影欣赏</w:t>
      </w:r>
    </w:p>
    <w:p>
      <w:pPr>
        <w:tabs>
          <w:tab w:val="left" w:pos="6674"/>
        </w:tabs>
        <w:jc w:val="left"/>
        <w:rPr>
          <w:rFonts w:ascii="仿宋" w:hAnsi="仿宋" w:eastAsia="仿宋" w:cs="楷体"/>
          <w:sz w:val="28"/>
          <w:szCs w:val="28"/>
          <w:highlight w:val="yellow"/>
        </w:rPr>
      </w:pPr>
      <w:r>
        <w:rPr>
          <w:rFonts w:hint="eastAsia" w:ascii="仿宋" w:hAnsi="仿宋" w:eastAsia="仿宋" w:cs="楷体"/>
          <w:b/>
          <w:sz w:val="28"/>
          <w:szCs w:val="28"/>
          <w:highlight w:val="yellow"/>
        </w:rPr>
        <w:t>陈朝昀</w:t>
      </w:r>
      <w:r>
        <w:rPr>
          <w:rFonts w:hint="eastAsia" w:ascii="仿宋" w:hAnsi="仿宋" w:eastAsia="仿宋" w:cs="楷体"/>
          <w:sz w:val="28"/>
          <w:szCs w:val="28"/>
          <w:highlight w:val="yellow"/>
        </w:rPr>
        <w:t>老师的外国电影欣赏感觉很好，将电影分析得很好，让你能明白电影其实是一门很伟大的艺术。</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9.俄罗斯影片赏析</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谢萍</w:t>
      </w:r>
      <w:r>
        <w:rPr>
          <w:rFonts w:hint="eastAsia" w:ascii="仿宋" w:hAnsi="仿宋" w:eastAsia="仿宋" w:cs="楷体"/>
          <w:sz w:val="28"/>
          <w:szCs w:val="28"/>
        </w:rPr>
        <w:t xml:space="preserve"> 一学期点四次名，每次点名未到扣10分。在12周的样子会给出论文要求，课下写，16周上交。要想拿高分论文要好好写（她自己说的），要严格按照她的要求。整个学期都是看电影。</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10.影像与中国文学</w:t>
      </w:r>
    </w:p>
    <w:p>
      <w:pPr>
        <w:tabs>
          <w:tab w:val="left" w:pos="6674"/>
        </w:tabs>
        <w:jc w:val="left"/>
        <w:rPr>
          <w:rFonts w:ascii="仿宋" w:hAnsi="仿宋" w:eastAsia="仿宋" w:cs="楷体"/>
          <w:sz w:val="28"/>
          <w:szCs w:val="28"/>
        </w:rPr>
      </w:pPr>
      <w:r>
        <w:rPr>
          <w:rFonts w:hint="eastAsia" w:ascii="仿宋" w:hAnsi="仿宋" w:eastAsia="仿宋" w:cs="楷体"/>
          <w:sz w:val="28"/>
          <w:szCs w:val="28"/>
        </w:rPr>
        <w:t>一般这课是看一部电影，然后分析讲评一节课。电影都是比较老的、比较经典的，大学挺忙的，看看电影放松一下也挺不错的。期中会交一篇自己选的这些电影的论文，期末的考试是16周当堂写论文 ，闭卷，但写哪部电影都是自己定，所以提前准备</w:t>
      </w:r>
      <w:r>
        <w:rPr>
          <w:rFonts w:hint="eastAsia" w:ascii="Meiryo" w:hAnsi="Meiryo" w:eastAsia="Meiryo" w:cs="Meiryo"/>
          <w:sz w:val="28"/>
          <w:szCs w:val="28"/>
        </w:rPr>
        <w:t>⼀</w:t>
      </w:r>
      <w:r>
        <w:rPr>
          <w:rFonts w:hint="eastAsia" w:ascii="仿宋" w:hAnsi="仿宋" w:eastAsia="仿宋" w:cs="仿宋"/>
          <w:sz w:val="28"/>
          <w:szCs w:val="28"/>
        </w:rPr>
        <w:t>一下就可以啦。</w:t>
      </w:r>
    </w:p>
    <w:p>
      <w:pPr>
        <w:tabs>
          <w:tab w:val="left" w:pos="6674"/>
        </w:tabs>
        <w:jc w:val="left"/>
        <w:rPr>
          <w:rFonts w:ascii="仿宋" w:hAnsi="仿宋" w:eastAsia="仿宋" w:cs="楷体"/>
          <w:sz w:val="28"/>
          <w:szCs w:val="28"/>
        </w:rPr>
      </w:pPr>
      <w:r>
        <w:rPr>
          <w:rFonts w:hint="eastAsia" w:ascii="仿宋" w:hAnsi="仿宋" w:eastAsia="仿宋" w:cs="楷体"/>
          <w:sz w:val="28"/>
          <w:szCs w:val="28"/>
        </w:rPr>
        <w:t>田卫平老师的所有课，这个老师人很好的，你跟他说你要出国刷分， 基本你要什么分给什么分。有人上过影像与中国文学，一学期4次点名，其中交一篇文章，期末交一篇。</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11.演奏类</w:t>
      </w:r>
    </w:p>
    <w:p>
      <w:pPr>
        <w:tabs>
          <w:tab w:val="left" w:pos="6674"/>
        </w:tabs>
        <w:jc w:val="left"/>
        <w:rPr>
          <w:rFonts w:ascii="仿宋" w:hAnsi="仿宋" w:eastAsia="仿宋" w:cs="楷体"/>
          <w:sz w:val="28"/>
          <w:szCs w:val="28"/>
        </w:rPr>
      </w:pPr>
      <w:r>
        <w:rPr>
          <w:rFonts w:hint="eastAsia" w:ascii="仿宋" w:hAnsi="仿宋" w:eastAsia="仿宋" w:cs="楷体"/>
          <w:sz w:val="28"/>
          <w:szCs w:val="28"/>
        </w:rPr>
        <w:t>古筝演奏基础教学、小提琴演奏基础：这类课程需要交押金才能使用乐器</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12.影视摄像基础（刘景杨）</w:t>
      </w:r>
    </w:p>
    <w:p>
      <w:pPr>
        <w:tabs>
          <w:tab w:val="left" w:pos="6674"/>
        </w:tabs>
        <w:jc w:val="left"/>
        <w:rPr>
          <w:rFonts w:ascii="仿宋" w:hAnsi="仿宋" w:eastAsia="仿宋" w:cs="楷体"/>
          <w:sz w:val="28"/>
          <w:szCs w:val="28"/>
        </w:rPr>
      </w:pPr>
      <w:r>
        <w:rPr>
          <w:rFonts w:hint="eastAsia" w:ascii="仿宋" w:hAnsi="仿宋" w:eastAsia="仿宋" w:cs="楷体"/>
          <w:sz w:val="28"/>
          <w:szCs w:val="28"/>
        </w:rPr>
        <w:t>讲得挺好的，还是很好玩的，期中期末都是拍一个短片，老师要求还是有点高的，很难捉摸的一个老师。（话剧团指导老师，茅以升导演）</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13.居住空间与色彩设计</w:t>
      </w:r>
    </w:p>
    <w:p>
      <w:pPr>
        <w:tabs>
          <w:tab w:val="left" w:pos="6674"/>
        </w:tabs>
        <w:jc w:val="left"/>
        <w:rPr>
          <w:rFonts w:ascii="仿宋" w:hAnsi="仿宋" w:eastAsia="仿宋" w:cs="楷体"/>
          <w:sz w:val="28"/>
          <w:szCs w:val="28"/>
        </w:rPr>
      </w:pPr>
      <w:r>
        <w:rPr>
          <w:rFonts w:hint="eastAsia" w:ascii="仿宋" w:hAnsi="仿宋" w:eastAsia="仿宋" w:cs="楷体"/>
          <w:sz w:val="28"/>
          <w:szCs w:val="28"/>
        </w:rPr>
        <w:t>建筑与艺术学院 杜晓辉老师的。前8周的课程。课程主要围绕色彩来讲解，也有选材等关于空间装修问题的讲解。结课是要求写一篇图文并茂的围绕“色彩观”展开的论文。课上会给学生播放“交换空间”节目的视频。老师的很多课件都挺文艺的，是有感觉的老师。</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14.中外传统建筑赏析</w:t>
      </w:r>
    </w:p>
    <w:p>
      <w:pPr>
        <w:tabs>
          <w:tab w:val="left" w:pos="6674"/>
        </w:tabs>
        <w:jc w:val="left"/>
        <w:rPr>
          <w:rFonts w:ascii="仿宋" w:hAnsi="仿宋" w:eastAsia="仿宋" w:cs="楷体"/>
          <w:sz w:val="28"/>
          <w:szCs w:val="28"/>
        </w:rPr>
      </w:pPr>
      <w:r>
        <w:rPr>
          <w:rFonts w:hint="eastAsia" w:ascii="仿宋" w:hAnsi="仿宋" w:eastAsia="仿宋" w:cs="楷体"/>
          <w:sz w:val="28"/>
          <w:szCs w:val="28"/>
        </w:rPr>
        <w:t>建筑与艺术学院 刘捷老师的课程。前8周上课。课程内容顾名思义。感兴趣的话，可以学到相应的知识。同样以论文方式结课。论题是“某某建筑赏析”。</w:t>
      </w:r>
    </w:p>
    <w:p>
      <w:pPr>
        <w:pStyle w:val="9"/>
        <w:numPr>
          <w:ilvl w:val="0"/>
          <w:numId w:val="9"/>
        </w:numPr>
        <w:tabs>
          <w:tab w:val="left" w:pos="6674"/>
        </w:tabs>
        <w:ind w:firstLineChars="0"/>
        <w:jc w:val="left"/>
        <w:rPr>
          <w:rFonts w:ascii="仿宋" w:hAnsi="仿宋" w:eastAsia="仿宋" w:cs="楷体"/>
          <w:b/>
          <w:bCs/>
          <w:sz w:val="32"/>
          <w:szCs w:val="32"/>
        </w:rPr>
      </w:pPr>
      <w:r>
        <w:rPr>
          <w:rFonts w:hint="eastAsia" w:ascii="仿宋" w:hAnsi="仿宋" w:eastAsia="仿宋" w:cs="楷体"/>
          <w:b/>
          <w:bCs/>
          <w:sz w:val="32"/>
          <w:szCs w:val="32"/>
        </w:rPr>
        <w:t>人文类</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西班牙电影赏析</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【某学长】open，会放那种露点的电影 （不是三级片），结课方式就是3000字论文，电子版。其实你要认真看电影的话还是能了解到一些西班牙文化的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经典英文电影文化艺术赏析</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rPr>
        <w:t>【某学长】：也是王云彤老师，上课看电影，经常拖堂，老师一般都会鉴赏很长时间，而且是看完才开始讲，课后会让在群里讨论，偶尔会要求在批改网交作文，期末交论文，英文电子版，对英文电影感兴趣的建议选，老师鉴赏的非常好。</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1.大学实用写作</w:t>
      </w:r>
    </w:p>
    <w:p>
      <w:pPr>
        <w:tabs>
          <w:tab w:val="left" w:pos="6674"/>
        </w:tabs>
        <w:jc w:val="left"/>
        <w:rPr>
          <w:rFonts w:ascii="仿宋" w:hAnsi="仿宋" w:eastAsia="仿宋" w:cs="楷体"/>
          <w:sz w:val="28"/>
          <w:szCs w:val="28"/>
        </w:rPr>
      </w:pPr>
      <w:r>
        <w:rPr>
          <w:rFonts w:hint="eastAsia" w:ascii="仿宋" w:hAnsi="仿宋" w:eastAsia="仿宋" w:cs="楷体"/>
          <w:sz w:val="28"/>
          <w:szCs w:val="28"/>
        </w:rPr>
        <w:t>一门需要认真上的课，会学到不少东西，缺点就是作业比较多。</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2.公关语言与社交礼仪（杨学萍）</w:t>
      </w:r>
    </w:p>
    <w:p>
      <w:pPr>
        <w:tabs>
          <w:tab w:val="left" w:pos="6674"/>
        </w:tabs>
        <w:jc w:val="left"/>
        <w:rPr>
          <w:rFonts w:ascii="仿宋" w:hAnsi="仿宋" w:eastAsia="仿宋" w:cs="楷体"/>
          <w:sz w:val="28"/>
          <w:szCs w:val="28"/>
        </w:rPr>
      </w:pPr>
      <w:r>
        <w:rPr>
          <w:rFonts w:hint="eastAsia" w:ascii="仿宋" w:hAnsi="仿宋" w:eastAsia="仿宋" w:cs="楷体"/>
          <w:sz w:val="28"/>
          <w:szCs w:val="28"/>
        </w:rPr>
        <w:t>对自身修养和社交很有帮助的一门课，课堂气氛活跃，老师讲课的方式也能被学生接受。课堂上老师会讲一些比较实用的礼仪，例如，去面试作自我介绍、和他人谈话的技巧、吃饭时的注意事项等等。建议多参与课堂互动，期末考试是笔试（考试就是老师在PPT上放几个问题，大家在下边解答，问题都是课上的一些案例）。</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3.礼仪与沟通</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老师讲的不错，而且人很好说话，我两次没到交了假条都没事~期末考试，但是基本写了就给分，我97排20多名。</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4.世界文化遗产在中国</w:t>
      </w:r>
    </w:p>
    <w:p>
      <w:pPr>
        <w:tabs>
          <w:tab w:val="left" w:pos="6674"/>
        </w:tabs>
        <w:jc w:val="left"/>
        <w:rPr>
          <w:rFonts w:ascii="仿宋" w:hAnsi="仿宋" w:eastAsia="仿宋" w:cs="楷体"/>
          <w:sz w:val="28"/>
          <w:szCs w:val="28"/>
        </w:rPr>
      </w:pPr>
      <w:r>
        <w:rPr>
          <w:rFonts w:hint="eastAsia" w:ascii="仿宋" w:hAnsi="仿宋" w:eastAsia="仿宋" w:cs="楷体"/>
          <w:sz w:val="28"/>
          <w:szCs w:val="28"/>
        </w:rPr>
        <w:t>孔德立老师（据说是孔子的后人），这位老师的很有个人魅力，课堂上不仅仅教文化遗产的知识还有老师个人分享的很多</w:t>
      </w:r>
      <w:r>
        <w:rPr>
          <w:rFonts w:hint="eastAsia" w:ascii="Meiryo" w:hAnsi="Meiryo" w:eastAsia="Meiryo" w:cs="Meiryo"/>
          <w:sz w:val="28"/>
          <w:szCs w:val="28"/>
        </w:rPr>
        <w:t>⼈</w:t>
      </w:r>
      <w:r>
        <w:rPr>
          <w:rFonts w:hint="eastAsia" w:ascii="仿宋" w:hAnsi="仿宋" w:eastAsia="仿宋" w:cs="仿宋"/>
          <w:sz w:val="28"/>
          <w:szCs w:val="28"/>
        </w:rPr>
        <w:t>人文</w:t>
      </w:r>
      <w:r>
        <w:rPr>
          <w:rFonts w:hint="eastAsia" w:ascii="仿宋" w:hAnsi="仿宋" w:eastAsia="仿宋" w:cs="楷体"/>
          <w:sz w:val="28"/>
          <w:szCs w:val="28"/>
        </w:rPr>
        <w:t>道理，思想非常深刻。期末开卷考试，据说考前老师还会发大部分的答案。</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5.国学概论</w:t>
      </w:r>
    </w:p>
    <w:p>
      <w:pPr>
        <w:tabs>
          <w:tab w:val="left" w:pos="6674"/>
        </w:tabs>
        <w:jc w:val="left"/>
        <w:rPr>
          <w:rFonts w:ascii="仿宋" w:hAnsi="仿宋" w:eastAsia="仿宋" w:cs="楷体"/>
          <w:sz w:val="28"/>
          <w:szCs w:val="28"/>
        </w:rPr>
      </w:pPr>
      <w:r>
        <w:rPr>
          <w:rFonts w:hint="eastAsia" w:ascii="仿宋" w:hAnsi="仿宋" w:eastAsia="仿宋" w:cs="楷体"/>
          <w:sz w:val="28"/>
          <w:szCs w:val="28"/>
        </w:rPr>
        <w:t>孔德立老师挺有趣的，也挺深刻的。对中华传统文化感兴趣的可以选选，老师会在课上放视频给大家看。论语，孟子，孔子，墨</w:t>
      </w:r>
    </w:p>
    <w:p>
      <w:pPr>
        <w:tabs>
          <w:tab w:val="left" w:pos="6674"/>
        </w:tabs>
        <w:jc w:val="left"/>
        <w:rPr>
          <w:rFonts w:ascii="仿宋" w:hAnsi="仿宋" w:eastAsia="仿宋" w:cs="楷体"/>
          <w:sz w:val="28"/>
          <w:szCs w:val="28"/>
        </w:rPr>
      </w:pPr>
      <w:r>
        <w:rPr>
          <w:rFonts w:hint="eastAsia" w:ascii="仿宋" w:hAnsi="仿宋" w:eastAsia="仿宋" w:cs="楷体"/>
          <w:sz w:val="28"/>
          <w:szCs w:val="28"/>
        </w:rPr>
        <w:t>子感兴趣就选选吧，这个老师很专业，也很能说。期末需交论</w:t>
      </w:r>
    </w:p>
    <w:p>
      <w:pPr>
        <w:tabs>
          <w:tab w:val="left" w:pos="6674"/>
        </w:tabs>
        <w:jc w:val="left"/>
        <w:rPr>
          <w:rFonts w:ascii="仿宋" w:hAnsi="仿宋" w:eastAsia="仿宋" w:cs="楷体"/>
          <w:sz w:val="28"/>
          <w:szCs w:val="28"/>
        </w:rPr>
      </w:pPr>
      <w:r>
        <w:rPr>
          <w:rFonts w:hint="eastAsia" w:ascii="仿宋" w:hAnsi="仿宋" w:eastAsia="仿宋" w:cs="楷体"/>
          <w:sz w:val="28"/>
          <w:szCs w:val="28"/>
        </w:rPr>
        <w:t>文。</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6.近现代人物选讲</w:t>
      </w:r>
    </w:p>
    <w:p>
      <w:pPr>
        <w:tabs>
          <w:tab w:val="left" w:pos="6674"/>
        </w:tabs>
        <w:jc w:val="left"/>
        <w:rPr>
          <w:rFonts w:ascii="仿宋" w:hAnsi="仿宋" w:eastAsia="仿宋" w:cs="楷体"/>
          <w:sz w:val="28"/>
          <w:szCs w:val="28"/>
        </w:rPr>
      </w:pPr>
      <w:r>
        <w:rPr>
          <w:rFonts w:hint="eastAsia" w:ascii="仿宋" w:hAnsi="仿宋" w:eastAsia="仿宋" w:cs="楷体"/>
          <w:sz w:val="28"/>
          <w:szCs w:val="28"/>
        </w:rPr>
        <w:t>期末要交一篇手写2000字以上的论文，虽然很麻烦，但是论文占成绩的75%，所以还是可以的。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7.大学语文 （宋颖）</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首先觉得大学应该选一门语文课，尤其是对于工科理科的学生， 换种方式思考挺好的。</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关于宋颖老师，是人大的博士，本身又很有个性，知识嘛肯定是很渊博的，红楼梦什么的讲的都非常不错。对语文感兴趣的，用心的去听，这门课就可以成为一种享受。</w:t>
      </w:r>
    </w:p>
    <w:p>
      <w:pPr>
        <w:tabs>
          <w:tab w:val="left" w:pos="6674"/>
        </w:tabs>
        <w:jc w:val="left"/>
        <w:rPr>
          <w:rFonts w:ascii="仿宋" w:hAnsi="仿宋" w:eastAsia="仿宋" w:cs="楷体"/>
          <w:b/>
          <w:sz w:val="28"/>
          <w:szCs w:val="28"/>
          <w:highlight w:val="yellow"/>
        </w:rPr>
      </w:pPr>
      <w:r>
        <w:rPr>
          <w:rFonts w:hint="eastAsia" w:ascii="仿宋" w:hAnsi="仿宋" w:eastAsia="仿宋" w:cs="楷体"/>
          <w:b/>
          <w:sz w:val="28"/>
          <w:szCs w:val="28"/>
          <w:highlight w:val="yellow"/>
        </w:rPr>
        <w:t>同时，强烈推荐宋颖的课！！！难得的好老师啊，特别喜欢文学的 同学！古典诗歌鉴赏，古典小说鉴赏，任意课都值得选！期中</w:t>
      </w:r>
      <w:r>
        <w:rPr>
          <w:rFonts w:hint="eastAsia" w:ascii="Meiryo" w:hAnsi="Meiryo" w:eastAsia="Meiryo" w:cs="Meiryo"/>
          <w:b/>
          <w:sz w:val="28"/>
          <w:szCs w:val="28"/>
          <w:highlight w:val="yellow"/>
        </w:rPr>
        <w:t>⼀</w:t>
      </w:r>
      <w:r>
        <w:rPr>
          <w:rFonts w:hint="eastAsia" w:ascii="仿宋" w:hAnsi="仿宋" w:eastAsia="仿宋" w:cs="仿宋"/>
          <w:b/>
          <w:sz w:val="28"/>
          <w:szCs w:val="28"/>
          <w:highlight w:val="yellow"/>
        </w:rPr>
        <w:t>一篇随堂鉴赏，期末三个论述题（有难度）</w:t>
      </w:r>
      <w:r>
        <w:rPr>
          <w:rFonts w:hint="eastAsia" w:ascii="仿宋" w:hAnsi="仿宋" w:eastAsia="仿宋" w:cs="楷体"/>
          <w:b/>
          <w:sz w:val="28"/>
          <w:szCs w:val="28"/>
          <w:highlight w:val="yellow"/>
        </w:rPr>
        <w:t>。。。宋颖老师的所有课都挺不错的，重点推荐现当代文学鉴赏课，一般学期都在讲金庸，喜欢金庸的同学可有福啦，宋颖老师就是一当代侠女。。。宋颖老师的课不水，混学分的同学建议不要选。。</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8.中国历史文化概论</w:t>
      </w:r>
      <w:r>
        <w:rPr>
          <w:rFonts w:hint="eastAsia" w:ascii="仿宋" w:hAnsi="仿宋" w:eastAsia="仿宋" w:cs="楷体"/>
          <w:bCs/>
          <w:sz w:val="28"/>
          <w:szCs w:val="28"/>
        </w:rPr>
        <w:t>【某学长】</w:t>
      </w:r>
    </w:p>
    <w:p>
      <w:pPr>
        <w:tabs>
          <w:tab w:val="left" w:pos="6674"/>
        </w:tabs>
        <w:jc w:val="left"/>
        <w:rPr>
          <w:rFonts w:ascii="仿宋" w:hAnsi="仿宋" w:eastAsia="仿宋" w:cs="楷体"/>
          <w:sz w:val="28"/>
          <w:szCs w:val="28"/>
        </w:rPr>
      </w:pPr>
      <w:r>
        <w:rPr>
          <w:rFonts w:hint="eastAsia" w:ascii="仿宋" w:hAnsi="仿宋" w:eastAsia="仿宋" w:cs="楷体"/>
          <w:sz w:val="28"/>
          <w:szCs w:val="28"/>
        </w:rPr>
        <w:t>关于大家经常抱怨的中国历史文化概论，颜吾芟老师真心是个很                有学问的学者，很有傲骨，听他说话很有意思，大家记住在他的课上翘课是很危险的一件事，喜欢翘课的同学慎选，但是同时他的课高分也很好拿，只要你有时间听他侃，多找他玩，95分没有问题的。</w:t>
      </w:r>
    </w:p>
    <w:p>
      <w:pPr>
        <w:tabs>
          <w:tab w:val="left" w:pos="6674"/>
        </w:tabs>
        <w:jc w:val="left"/>
        <w:rPr>
          <w:rFonts w:ascii="仿宋" w:hAnsi="仿宋" w:eastAsia="仿宋" w:cs="楷体"/>
          <w:sz w:val="28"/>
          <w:szCs w:val="28"/>
        </w:rPr>
      </w:pPr>
      <w:r>
        <w:rPr>
          <w:rFonts w:hint="eastAsia" w:ascii="仿宋" w:hAnsi="仿宋" w:eastAsia="仿宋" w:cs="楷体"/>
          <w:sz w:val="28"/>
          <w:szCs w:val="28"/>
        </w:rPr>
        <w:t>PS：颜吾芟和白夜两位老师的中国历史文化概论千万慎选！！名挂！！但应该指出的是：颜吾芟老师的课讲的据说确实非常好，</w:t>
      </w:r>
      <w:r>
        <w:rPr>
          <w:rFonts w:hint="eastAsia" w:ascii="仿宋" w:hAnsi="仿宋" w:eastAsia="仿宋" w:cs="楷体"/>
          <w:sz w:val="28"/>
          <w:szCs w:val="28"/>
          <w:highlight w:val="yellow"/>
        </w:rPr>
        <w:t>交大一绝，所以有兴趣可以蹭课听听，但要选课就真的要三思了。</w:t>
      </w:r>
      <w:r>
        <w:rPr>
          <w:rFonts w:hint="eastAsia" w:ascii="仿宋" w:hAnsi="仿宋" w:eastAsia="仿宋" w:cs="楷体"/>
          <w:sz w:val="28"/>
          <w:szCs w:val="28"/>
        </w:rPr>
        <w:t>【</w:t>
      </w:r>
      <w:r>
        <w:rPr>
          <w:rFonts w:hint="eastAsia" w:ascii="仿宋" w:hAnsi="仿宋" w:eastAsia="仿宋" w:cs="楷体"/>
          <w:bCs/>
          <w:sz w:val="28"/>
          <w:szCs w:val="28"/>
        </w:rPr>
        <w:t>某学长</w:t>
      </w:r>
      <w:r>
        <w:rPr>
          <w:rFonts w:hint="eastAsia" w:ascii="仿宋" w:hAnsi="仿宋" w:eastAsia="仿宋" w:cs="楷体"/>
          <w:sz w:val="28"/>
          <w:szCs w:val="28"/>
        </w:rPr>
        <w:t>选了颜老师的中国历史文化概论，很水的就过了，无考试无论文，只要在微信群里积极讨论问题，不翘课，就稳拿P】</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9.博弈论（推荐）</w:t>
      </w:r>
    </w:p>
    <w:p>
      <w:pPr>
        <w:tabs>
          <w:tab w:val="left" w:pos="6674"/>
        </w:tabs>
        <w:jc w:val="left"/>
        <w:rPr>
          <w:rFonts w:ascii="仿宋" w:hAnsi="仿宋" w:eastAsia="仿宋" w:cs="楷体"/>
          <w:sz w:val="28"/>
          <w:szCs w:val="28"/>
          <w:highlight w:val="yellow"/>
        </w:rPr>
      </w:pPr>
      <w:r>
        <w:rPr>
          <w:rFonts w:hint="eastAsia" w:ascii="仿宋" w:hAnsi="仿宋" w:eastAsia="仿宋" w:cs="楷体"/>
          <w:b/>
          <w:bCs/>
          <w:sz w:val="28"/>
          <w:szCs w:val="28"/>
          <w:highlight w:val="yellow"/>
        </w:rPr>
        <w:t>刘春霞 ：</w:t>
      </w:r>
      <w:r>
        <w:rPr>
          <w:rFonts w:hint="eastAsia" w:ascii="仿宋" w:hAnsi="仿宋" w:eastAsia="仿宋" w:cs="楷体"/>
          <w:sz w:val="28"/>
          <w:szCs w:val="28"/>
          <w:highlight w:val="yellow"/>
        </w:rPr>
        <w:t>对人很好，上课很有趣，同时也能教你很多生活中的道理，她说上过她的课的</w:t>
      </w:r>
      <w:r>
        <w:rPr>
          <w:rFonts w:hint="eastAsia" w:ascii="Meiryo" w:hAnsi="Meiryo" w:eastAsia="Meiryo" w:cs="Meiryo"/>
          <w:sz w:val="28"/>
          <w:szCs w:val="28"/>
          <w:highlight w:val="yellow"/>
        </w:rPr>
        <w:t>⼈</w:t>
      </w:r>
      <w:r>
        <w:rPr>
          <w:rFonts w:hint="eastAsia" w:ascii="仿宋" w:hAnsi="仿宋" w:eastAsia="仿宋" w:cs="仿宋"/>
          <w:sz w:val="28"/>
          <w:szCs w:val="28"/>
          <w:highlight w:val="yellow"/>
        </w:rPr>
        <w:t>人</w:t>
      </w:r>
      <w:r>
        <w:rPr>
          <w:rFonts w:hint="eastAsia" w:ascii="仿宋" w:hAnsi="仿宋" w:eastAsia="仿宋" w:cs="楷体"/>
          <w:sz w:val="28"/>
          <w:szCs w:val="28"/>
          <w:highlight w:val="yellow"/>
        </w:rPr>
        <w:t>都变聪明了</w:t>
      </w:r>
      <w:r>
        <w:rPr>
          <w:rFonts w:hint="eastAsia" w:ascii="Batang" w:hAnsi="Batang" w:eastAsia="Batang" w:cs="Batang"/>
          <w:sz w:val="28"/>
          <w:szCs w:val="28"/>
          <w:highlight w:val="yellow"/>
        </w:rPr>
        <w:t>了</w:t>
      </w:r>
      <w:r>
        <w:rPr>
          <w:rFonts w:hint="eastAsia" w:ascii="仿宋" w:hAnsi="仿宋" w:eastAsia="仿宋" w:cs="仿宋"/>
          <w:sz w:val="28"/>
          <w:szCs w:val="28"/>
          <w:highlight w:val="yellow"/>
        </w:rPr>
        <w:t>，我认同。</w:t>
      </w:r>
    </w:p>
    <w:p>
      <w:pPr>
        <w:tabs>
          <w:tab w:val="left" w:pos="6674"/>
        </w:tabs>
        <w:jc w:val="left"/>
        <w:rPr>
          <w:rFonts w:ascii="仿宋" w:hAnsi="仿宋" w:eastAsia="仿宋" w:cs="楷体"/>
          <w:b/>
          <w:bCs/>
          <w:sz w:val="28"/>
          <w:szCs w:val="28"/>
        </w:rPr>
      </w:pPr>
      <w:r>
        <w:rPr>
          <w:rFonts w:ascii="仿宋" w:hAnsi="仿宋" w:eastAsia="仿宋" w:cs="楷体"/>
          <w:b/>
          <w:bCs/>
          <w:sz w:val="28"/>
          <w:szCs w:val="28"/>
        </w:rPr>
        <w:t>陈秀平</w:t>
      </w:r>
      <w:r>
        <w:rPr>
          <w:rFonts w:hint="eastAsia" w:ascii="仿宋" w:hAnsi="仿宋" w:eastAsia="仿宋" w:cs="楷体"/>
          <w:b/>
          <w:bCs/>
          <w:sz w:val="28"/>
          <w:szCs w:val="28"/>
        </w:rPr>
        <w:t xml:space="preserve"> ：</w:t>
      </w:r>
      <w:r>
        <w:rPr>
          <w:rFonts w:hint="eastAsia" w:ascii="仿宋" w:hAnsi="仿宋" w:eastAsia="仿宋" w:cs="楷体"/>
          <w:sz w:val="28"/>
          <w:szCs w:val="28"/>
        </w:rPr>
        <w:t>可以学到很多职场上的思维模式，老师上课讲的很现实，值得听，对自己的价值观改变也有一定影响。</w:t>
      </w:r>
    </w:p>
    <w:p>
      <w:pPr>
        <w:tabs>
          <w:tab w:val="left" w:pos="6674"/>
        </w:tabs>
        <w:jc w:val="left"/>
        <w:rPr>
          <w:rFonts w:ascii="仿宋" w:hAnsi="仿宋" w:eastAsia="仿宋" w:cs="楷体"/>
          <w:sz w:val="28"/>
          <w:szCs w:val="28"/>
        </w:rPr>
      </w:pPr>
      <w:r>
        <w:rPr>
          <w:rFonts w:hint="eastAsia" w:ascii="仿宋" w:hAnsi="仿宋" w:eastAsia="仿宋" w:cs="楷体"/>
          <w:sz w:val="28"/>
          <w:szCs w:val="28"/>
        </w:rPr>
        <w:t>其中一位老师上课点名和检测比较多，期末是限题论文，想过还比较容易，得分不太清楚。</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10.基础西班牙语</w:t>
      </w:r>
    </w:p>
    <w:p>
      <w:pPr>
        <w:tabs>
          <w:tab w:val="left" w:pos="6674"/>
        </w:tabs>
        <w:jc w:val="left"/>
        <w:rPr>
          <w:rFonts w:ascii="仿宋" w:hAnsi="仿宋" w:eastAsia="仿宋" w:cs="楷体"/>
          <w:sz w:val="28"/>
          <w:szCs w:val="28"/>
        </w:rPr>
      </w:pPr>
      <w:r>
        <w:rPr>
          <w:rFonts w:hint="eastAsia" w:ascii="仿宋" w:hAnsi="仿宋" w:eastAsia="仿宋" w:cs="楷体"/>
          <w:sz w:val="28"/>
          <w:szCs w:val="28"/>
        </w:rPr>
        <w:t>一个联合体课程 赵术老师或者张笑寒老师的，周末上课。会用到</w:t>
      </w:r>
    </w:p>
    <w:p>
      <w:pPr>
        <w:tabs>
          <w:tab w:val="left" w:pos="6674"/>
        </w:tabs>
        <w:jc w:val="left"/>
        <w:rPr>
          <w:rFonts w:ascii="仿宋" w:hAnsi="仿宋" w:eastAsia="仿宋" w:cs="楷体"/>
          <w:sz w:val="28"/>
          <w:szCs w:val="28"/>
        </w:rPr>
      </w:pPr>
      <w:r>
        <w:rPr>
          <w:rFonts w:hint="eastAsia" w:ascii="仿宋" w:hAnsi="仿宋" w:eastAsia="仿宋" w:cs="楷体"/>
          <w:sz w:val="28"/>
          <w:szCs w:val="28"/>
        </w:rPr>
        <w:t>《现代西班牙语》第一册，图书馆可以借到。课程只有5周。结课方式是考试，但是试题就是课上讲过的内容，考试之前老师会告诉大家试题类型。赵术老师属于讲课比较认真的类型，特别和蔼。张笑寒老师课上会给大家讲到很多关于拉美以及西班牙的故事，是比较好玩的老师。对语言感兴趣的同学可以学学。</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11.西方文学史与东方文学史</w:t>
      </w:r>
    </w:p>
    <w:p>
      <w:pPr>
        <w:tabs>
          <w:tab w:val="left" w:pos="6674"/>
        </w:tabs>
        <w:jc w:val="left"/>
        <w:rPr>
          <w:rFonts w:ascii="仿宋" w:hAnsi="仿宋" w:eastAsia="仿宋" w:cs="楷体"/>
          <w:sz w:val="28"/>
          <w:szCs w:val="28"/>
        </w:rPr>
      </w:pPr>
      <w:r>
        <w:rPr>
          <w:rFonts w:hint="eastAsia" w:ascii="仿宋" w:hAnsi="仿宋" w:eastAsia="仿宋" w:cs="楷体"/>
          <w:sz w:val="28"/>
          <w:szCs w:val="28"/>
        </w:rPr>
        <w:t>是同一个老师，期末考试变态了点，不过可以拿手机上网查，给 分也还不错~（现在安了屏蔽仪了，选不选自己掂量吧）</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12.中国现当代诗词鉴赏</w:t>
      </w:r>
    </w:p>
    <w:p>
      <w:pPr>
        <w:tabs>
          <w:tab w:val="left" w:pos="6674"/>
        </w:tabs>
        <w:jc w:val="left"/>
        <w:rPr>
          <w:rFonts w:ascii="仿宋" w:hAnsi="仿宋" w:eastAsia="仿宋" w:cs="楷体"/>
          <w:sz w:val="28"/>
          <w:szCs w:val="28"/>
        </w:rPr>
      </w:pPr>
      <w:r>
        <w:rPr>
          <w:rFonts w:hint="eastAsia" w:ascii="仿宋" w:hAnsi="仿宋" w:eastAsia="仿宋" w:cs="楷体"/>
          <w:sz w:val="28"/>
          <w:szCs w:val="28"/>
        </w:rPr>
        <w:t>李佐</w:t>
      </w:r>
      <w:r>
        <w:rPr>
          <w:rFonts w:hint="eastAsia" w:ascii="仿宋" w:hAnsi="仿宋" w:eastAsia="仿宋" w:cs="楷体"/>
          <w:bCs/>
          <w:sz w:val="28"/>
          <w:szCs w:val="28"/>
        </w:rPr>
        <w:t>【某学长】</w:t>
      </w:r>
      <w:r>
        <w:rPr>
          <w:rFonts w:hint="eastAsia" w:ascii="仿宋" w:hAnsi="仿宋" w:eastAsia="仿宋" w:cs="楷体"/>
          <w:sz w:val="28"/>
          <w:szCs w:val="28"/>
        </w:rPr>
        <w:t>大水课，一学期点4次名，期末交2000字论文 即可过</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13.法律类的课</w:t>
      </w:r>
    </w:p>
    <w:p>
      <w:pPr>
        <w:tabs>
          <w:tab w:val="left" w:pos="6674"/>
        </w:tabs>
        <w:jc w:val="left"/>
        <w:rPr>
          <w:rFonts w:ascii="仿宋" w:hAnsi="仿宋" w:eastAsia="仿宋" w:cs="楷体"/>
          <w:sz w:val="28"/>
          <w:szCs w:val="28"/>
        </w:rPr>
      </w:pPr>
      <w:r>
        <w:rPr>
          <w:rFonts w:hint="eastAsia" w:ascii="仿宋" w:hAnsi="仿宋" w:eastAsia="仿宋" w:cs="楷体"/>
          <w:sz w:val="28"/>
          <w:szCs w:val="28"/>
        </w:rPr>
        <w:t>不推荐，得高分不容易</w:t>
      </w:r>
    </w:p>
    <w:p>
      <w:pPr>
        <w:tabs>
          <w:tab w:val="left" w:pos="6674"/>
        </w:tabs>
        <w:jc w:val="left"/>
        <w:rPr>
          <w:rFonts w:ascii="仿宋" w:hAnsi="仿宋" w:eastAsia="仿宋" w:cs="楷体"/>
          <w:b/>
          <w:bCs/>
          <w:sz w:val="28"/>
          <w:szCs w:val="28"/>
          <w:highlight w:val="yellow"/>
        </w:rPr>
      </w:pPr>
      <w:r>
        <w:rPr>
          <w:rFonts w:hint="eastAsia" w:ascii="仿宋" w:hAnsi="仿宋" w:eastAsia="仿宋" w:cs="楷体"/>
          <w:b/>
          <w:bCs/>
          <w:sz w:val="28"/>
          <w:szCs w:val="28"/>
          <w:highlight w:val="yellow"/>
        </w:rPr>
        <w:t>14.书法鉴赏</w:t>
      </w:r>
    </w:p>
    <w:p>
      <w:pPr>
        <w:tabs>
          <w:tab w:val="left" w:pos="6674"/>
        </w:tabs>
        <w:jc w:val="left"/>
        <w:rPr>
          <w:rFonts w:ascii="仿宋" w:hAnsi="仿宋" w:eastAsia="仿宋" w:cs="楷体"/>
          <w:sz w:val="28"/>
          <w:szCs w:val="28"/>
          <w:highlight w:val="yellow"/>
        </w:rPr>
      </w:pPr>
      <w:r>
        <w:rPr>
          <w:rFonts w:hint="eastAsia" w:ascii="仿宋" w:hAnsi="仿宋" w:eastAsia="仿宋" w:cs="楷体"/>
          <w:sz w:val="28"/>
          <w:szCs w:val="28"/>
          <w:highlight w:val="yellow"/>
        </w:rPr>
        <w:t>李佐  大课，一学期点4次名，期末交2500字论文即可过。（李佐老师俄语可是相当厉害的哦）</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15.世界文明史</w:t>
      </w:r>
    </w:p>
    <w:p>
      <w:pPr>
        <w:tabs>
          <w:tab w:val="left" w:pos="6674"/>
        </w:tabs>
        <w:jc w:val="left"/>
        <w:rPr>
          <w:rFonts w:ascii="仿宋" w:hAnsi="仿宋" w:eastAsia="仿宋" w:cs="楷体"/>
          <w:sz w:val="28"/>
          <w:szCs w:val="28"/>
        </w:rPr>
      </w:pPr>
      <w:r>
        <w:rPr>
          <w:rFonts w:hint="eastAsia" w:ascii="仿宋" w:hAnsi="仿宋" w:eastAsia="仿宋" w:cs="楷体"/>
          <w:sz w:val="28"/>
          <w:szCs w:val="28"/>
        </w:rPr>
        <w:t>很水的一门课，对历史感兴趣的可以选，平时就留过一次作业， 也不点名，会放各种视频</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16.中外旅游景点赏析 余青</w:t>
      </w:r>
      <w:r>
        <w:rPr>
          <w:rFonts w:hint="eastAsia" w:ascii="仿宋" w:hAnsi="仿宋" w:eastAsia="仿宋" w:cs="楷体"/>
          <w:bCs/>
          <w:sz w:val="28"/>
          <w:szCs w:val="28"/>
        </w:rPr>
        <w:t>【某学长】</w:t>
      </w:r>
      <w:r>
        <w:rPr>
          <w:rFonts w:hint="eastAsia" w:ascii="仿宋" w:hAnsi="仿宋" w:eastAsia="仿宋" w:cs="楷体"/>
          <w:sz w:val="28"/>
          <w:szCs w:val="28"/>
        </w:rPr>
        <w:t>水，这个老师也特别水，但是！！中间会请一个北师大的地质老师 ，讲得非常好，很有趣，我甚至都不想玩手机了。期末论文，交了就行。</w:t>
      </w:r>
    </w:p>
    <w:p>
      <w:pPr>
        <w:numPr>
          <w:ilvl w:val="0"/>
          <w:numId w:val="10"/>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数学类</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1.数学试验与数学建模</w:t>
      </w:r>
    </w:p>
    <w:p>
      <w:pPr>
        <w:tabs>
          <w:tab w:val="left" w:pos="6674"/>
        </w:tabs>
        <w:jc w:val="left"/>
        <w:rPr>
          <w:rFonts w:ascii="仿宋" w:hAnsi="仿宋" w:eastAsia="仿宋" w:cs="楷体"/>
          <w:sz w:val="28"/>
          <w:szCs w:val="28"/>
        </w:rPr>
      </w:pPr>
      <w:r>
        <w:rPr>
          <w:rFonts w:hint="eastAsia" w:ascii="仿宋" w:hAnsi="仿宋" w:eastAsia="仿宋" w:cs="楷体"/>
          <w:sz w:val="28"/>
          <w:szCs w:val="28"/>
        </w:rPr>
        <w:t>这个课会教数学建模软件，本人感觉，上课听不懂，需要教报告一份儿。考试开卷，基本上都是书上原题，可以去八教底下买二手书（《数学实验基础》）。前八周理论教学或者上机；后八周不上课，自己上机学习。</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2.数学建模（吴发恩）</w:t>
      </w:r>
    </w:p>
    <w:p>
      <w:pPr>
        <w:tabs>
          <w:tab w:val="left" w:pos="6674"/>
        </w:tabs>
        <w:jc w:val="left"/>
        <w:rPr>
          <w:rFonts w:ascii="仿宋" w:hAnsi="仿宋" w:eastAsia="仿宋" w:cs="楷体"/>
          <w:sz w:val="28"/>
          <w:szCs w:val="28"/>
        </w:rPr>
      </w:pPr>
      <w:r>
        <w:rPr>
          <w:rFonts w:hint="eastAsia" w:ascii="仿宋" w:hAnsi="仿宋" w:eastAsia="仿宋" w:cs="楷体"/>
          <w:sz w:val="28"/>
          <w:szCs w:val="28"/>
        </w:rPr>
        <w:t>上课就是老师讲课为主，最后会交一篇你自己的数学建模。如果 对数学建模或者竞赛比较感兴趣，可以选。</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3.高等数学方法Ⅰ</w:t>
      </w:r>
    </w:p>
    <w:p>
      <w:pPr>
        <w:tabs>
          <w:tab w:val="left" w:pos="6674"/>
        </w:tabs>
        <w:jc w:val="left"/>
        <w:rPr>
          <w:rFonts w:ascii="仿宋" w:hAnsi="仿宋" w:eastAsia="仿宋" w:cs="楷体"/>
          <w:sz w:val="28"/>
          <w:szCs w:val="28"/>
        </w:rPr>
      </w:pPr>
      <w:r>
        <w:rPr>
          <w:rFonts w:hint="eastAsia" w:ascii="仿宋" w:hAnsi="仿宋" w:eastAsia="仿宋" w:cs="楷体"/>
          <w:sz w:val="28"/>
          <w:szCs w:val="28"/>
        </w:rPr>
        <w:t xml:space="preserve">何腾、江中豪 </w:t>
      </w:r>
      <w:r>
        <w:rPr>
          <w:rFonts w:hint="eastAsia" w:ascii="仿宋" w:hAnsi="仿宋" w:eastAsia="仿宋" w:cs="楷体"/>
          <w:sz w:val="28"/>
          <w:szCs w:val="28"/>
          <w:highlight w:val="yellow"/>
        </w:rPr>
        <w:t>信科同学推荐</w:t>
      </w:r>
    </w:p>
    <w:p>
      <w:pPr>
        <w:tabs>
          <w:tab w:val="left" w:pos="6674"/>
        </w:tabs>
        <w:jc w:val="left"/>
        <w:rPr>
          <w:rFonts w:ascii="仿宋" w:hAnsi="仿宋" w:eastAsia="仿宋" w:cs="楷体"/>
          <w:sz w:val="28"/>
          <w:szCs w:val="28"/>
        </w:rPr>
      </w:pPr>
      <w:r>
        <w:rPr>
          <w:rFonts w:hint="eastAsia" w:ascii="仿宋" w:hAnsi="仿宋" w:eastAsia="仿宋" w:cs="楷体"/>
          <w:sz w:val="28"/>
          <w:szCs w:val="28"/>
        </w:rPr>
        <w:t>闭卷考试，来考试就是60分（也有说是50分），考多少分加多少分（说是这样，其实是有折合，并且你会发现有时候折合得不</w:t>
      </w:r>
      <w:r>
        <w:rPr>
          <w:rFonts w:hint="eastAsia" w:ascii="Batang" w:hAnsi="Batang" w:eastAsia="Batang" w:cs="Batang"/>
          <w:sz w:val="28"/>
          <w:szCs w:val="28"/>
        </w:rPr>
        <w:t>不</w:t>
      </w:r>
      <w:r>
        <w:rPr>
          <w:rFonts w:hint="eastAsia" w:ascii="仿宋" w:hAnsi="仿宋" w:eastAsia="仿宋" w:cs="仿宋"/>
          <w:sz w:val="28"/>
          <w:szCs w:val="28"/>
        </w:rPr>
        <w:t>准）。绝对的神课，就是讲微积分，上课带微积分上下册，好好上课考试拿</w:t>
      </w:r>
      <w:r>
        <w:rPr>
          <w:rFonts w:hint="eastAsia" w:ascii="仿宋" w:hAnsi="仿宋" w:eastAsia="仿宋" w:cs="楷体"/>
          <w:sz w:val="28"/>
          <w:szCs w:val="28"/>
        </w:rPr>
        <w:t>99/100不</w:t>
      </w:r>
      <w:r>
        <w:rPr>
          <w:rFonts w:hint="eastAsia" w:ascii="Batang" w:hAnsi="Batang" w:eastAsia="Batang" w:cs="Batang"/>
          <w:sz w:val="28"/>
          <w:szCs w:val="28"/>
        </w:rPr>
        <w:t>不</w:t>
      </w:r>
      <w:r>
        <w:rPr>
          <w:rFonts w:hint="eastAsia" w:ascii="仿宋" w:hAnsi="仿宋" w:eastAsia="仿宋" w:cs="仿宋"/>
          <w:sz w:val="28"/>
          <w:szCs w:val="28"/>
        </w:rPr>
        <w:t>是难事。（点名一次不到扣</w:t>
      </w:r>
      <w:r>
        <w:rPr>
          <w:rFonts w:hint="eastAsia" w:ascii="仿宋" w:hAnsi="仿宋" w:eastAsia="仿宋" w:cs="楷体"/>
          <w:sz w:val="28"/>
          <w:szCs w:val="28"/>
        </w:rPr>
        <w:t>10分；不要指望着能提高微积分水平，但是能问很多的微积分题）</w:t>
      </w:r>
    </w:p>
    <w:p>
      <w:pPr>
        <w:tabs>
          <w:tab w:val="left" w:pos="6674"/>
        </w:tabs>
        <w:jc w:val="left"/>
        <w:rPr>
          <w:rFonts w:ascii="仿宋" w:hAnsi="仿宋" w:eastAsia="仿宋" w:cs="楷体"/>
          <w:sz w:val="28"/>
          <w:szCs w:val="28"/>
        </w:rPr>
      </w:pPr>
      <w:r>
        <w:rPr>
          <w:rFonts w:hint="eastAsia" w:ascii="仿宋" w:hAnsi="仿宋" w:eastAsia="仿宋" w:cs="楷体"/>
          <w:sz w:val="28"/>
          <w:szCs w:val="28"/>
        </w:rPr>
        <w:t>（PS：我几乎记了所有笔记，都认真听了，最后得P但是分数不</w:t>
      </w:r>
    </w:p>
    <w:p>
      <w:pPr>
        <w:tabs>
          <w:tab w:val="left" w:pos="6674"/>
        </w:tabs>
        <w:jc w:val="left"/>
        <w:rPr>
          <w:rFonts w:ascii="仿宋" w:hAnsi="仿宋" w:eastAsia="仿宋" w:cs="楷体"/>
          <w:sz w:val="28"/>
          <w:szCs w:val="28"/>
        </w:rPr>
      </w:pPr>
      <w:r>
        <w:rPr>
          <w:rFonts w:hint="eastAsia" w:ascii="仿宋" w:hAnsi="仿宋" w:eastAsia="仿宋" w:cs="楷体"/>
          <w:sz w:val="28"/>
          <w:szCs w:val="28"/>
        </w:rPr>
        <w:t>高，前面说满分的有待考究）</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4.高等数学方法II</w:t>
      </w:r>
    </w:p>
    <w:p>
      <w:pPr>
        <w:tabs>
          <w:tab w:val="left" w:pos="6674"/>
        </w:tabs>
        <w:jc w:val="left"/>
        <w:rPr>
          <w:rFonts w:ascii="仿宋" w:hAnsi="仿宋" w:eastAsia="仿宋" w:cs="楷体"/>
          <w:sz w:val="28"/>
          <w:szCs w:val="28"/>
        </w:rPr>
      </w:pPr>
      <w:r>
        <w:rPr>
          <w:rFonts w:hint="eastAsia" w:ascii="仿宋" w:hAnsi="仿宋" w:eastAsia="仿宋" w:cs="楷体"/>
          <w:sz w:val="28"/>
          <w:szCs w:val="28"/>
        </w:rPr>
        <w:t>难度很大，别选错了。参加竞赛的同学选</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5.高等数学综合训练</w:t>
      </w:r>
    </w:p>
    <w:p>
      <w:pPr>
        <w:tabs>
          <w:tab w:val="left" w:pos="6674"/>
        </w:tabs>
        <w:jc w:val="left"/>
        <w:rPr>
          <w:rFonts w:ascii="仿宋" w:hAnsi="仿宋" w:eastAsia="仿宋" w:cs="楷体"/>
          <w:sz w:val="28"/>
          <w:szCs w:val="28"/>
        </w:rPr>
      </w:pPr>
      <w:r>
        <w:rPr>
          <w:rFonts w:hint="eastAsia" w:ascii="仿宋" w:hAnsi="仿宋" w:eastAsia="仿宋" w:cs="楷体"/>
          <w:sz w:val="28"/>
          <w:szCs w:val="28"/>
        </w:rPr>
        <w:t>龚满奇老爷爷的，讲的不错，很深入</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6.数学发展史</w:t>
      </w:r>
    </w:p>
    <w:p>
      <w:pPr>
        <w:tabs>
          <w:tab w:val="left" w:pos="6674"/>
        </w:tabs>
        <w:jc w:val="left"/>
        <w:rPr>
          <w:rFonts w:ascii="仿宋" w:hAnsi="仿宋" w:eastAsia="仿宋" w:cs="楷体"/>
          <w:sz w:val="28"/>
          <w:szCs w:val="28"/>
        </w:rPr>
      </w:pPr>
      <w:r>
        <w:rPr>
          <w:rFonts w:hint="eastAsia" w:ascii="仿宋" w:hAnsi="仿宋" w:eastAsia="仿宋" w:cs="楷体"/>
          <w:sz w:val="28"/>
          <w:szCs w:val="28"/>
        </w:rPr>
        <w:t>冯国臣老师的课，期末交一篇论文或者做一个PPT，分数基本为</w:t>
      </w:r>
    </w:p>
    <w:p>
      <w:pPr>
        <w:tabs>
          <w:tab w:val="left" w:pos="6674"/>
        </w:tabs>
        <w:jc w:val="left"/>
        <w:rPr>
          <w:rFonts w:ascii="仿宋" w:hAnsi="仿宋" w:eastAsia="仿宋" w:cs="楷体"/>
          <w:sz w:val="28"/>
          <w:szCs w:val="28"/>
        </w:rPr>
      </w:pPr>
      <w:r>
        <w:rPr>
          <w:rFonts w:hint="eastAsia" w:ascii="仿宋" w:hAnsi="仿宋" w:eastAsia="仿宋" w:cs="楷体"/>
          <w:sz w:val="28"/>
          <w:szCs w:val="28"/>
        </w:rPr>
        <w:t>100、95、90</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7、数学与自然科学类</w:t>
      </w:r>
      <w:r>
        <w:rPr>
          <w:rFonts w:hint="eastAsia" w:ascii="仿宋" w:hAnsi="仿宋" w:eastAsia="仿宋" w:cs="楷体"/>
          <w:sz w:val="28"/>
          <w:szCs w:val="28"/>
        </w:rPr>
        <w:t xml:space="preserve"> 【某学姐】很水，不点名，必过</w:t>
      </w:r>
    </w:p>
    <w:p>
      <w:pPr>
        <w:tabs>
          <w:tab w:val="left" w:pos="6674"/>
        </w:tabs>
        <w:jc w:val="left"/>
        <w:rPr>
          <w:rFonts w:ascii="仿宋" w:hAnsi="仿宋" w:eastAsia="仿宋" w:cs="楷体"/>
          <w:bCs/>
          <w:sz w:val="28"/>
          <w:szCs w:val="28"/>
        </w:rPr>
      </w:pPr>
      <w:r>
        <w:rPr>
          <w:rFonts w:hint="eastAsia" w:ascii="仿宋" w:hAnsi="仿宋" w:eastAsia="仿宋" w:cs="楷体"/>
          <w:b/>
          <w:bCs/>
          <w:sz w:val="28"/>
          <w:szCs w:val="28"/>
        </w:rPr>
        <w:t>8、高等数学方法1</w:t>
      </w:r>
      <w:r>
        <w:rPr>
          <w:rFonts w:hint="eastAsia" w:ascii="仿宋" w:hAnsi="仿宋" w:eastAsia="仿宋" w:cs="楷体"/>
          <w:bCs/>
          <w:sz w:val="28"/>
          <w:szCs w:val="28"/>
        </w:rPr>
        <w:t xml:space="preserve"> 邵吉光</w:t>
      </w:r>
      <w:r>
        <w:rPr>
          <w:rFonts w:hint="eastAsia" w:ascii="仿宋" w:hAnsi="仿宋" w:eastAsia="仿宋" w:cs="楷体"/>
          <w:sz w:val="28"/>
          <w:szCs w:val="28"/>
        </w:rPr>
        <w:t>【某学姐】</w:t>
      </w:r>
    </w:p>
    <w:p>
      <w:pPr>
        <w:tabs>
          <w:tab w:val="left" w:pos="6674"/>
        </w:tabs>
        <w:jc w:val="left"/>
        <w:rPr>
          <w:rFonts w:ascii="仿宋" w:hAnsi="仿宋" w:eastAsia="仿宋" w:cs="楷体"/>
          <w:sz w:val="28"/>
          <w:szCs w:val="28"/>
        </w:rPr>
      </w:pPr>
      <w:r>
        <w:rPr>
          <w:rFonts w:hint="eastAsia" w:ascii="仿宋" w:hAnsi="仿宋" w:eastAsia="仿宋" w:cs="楷体"/>
          <w:sz w:val="28"/>
          <w:szCs w:val="28"/>
        </w:rPr>
        <w:t>主要就是讲很难的数学题 听的懂也挺有收获 听不懂就别听了 反正都能过 不考试 期末交论文</w:t>
      </w:r>
    </w:p>
    <w:p>
      <w:pPr>
        <w:tabs>
          <w:tab w:val="left" w:pos="6674"/>
        </w:tabs>
        <w:jc w:val="left"/>
        <w:rPr>
          <w:rFonts w:ascii="仿宋" w:hAnsi="仿宋" w:eastAsia="仿宋" w:cs="楷体"/>
          <w:bCs/>
          <w:sz w:val="28"/>
          <w:szCs w:val="28"/>
        </w:rPr>
      </w:pPr>
      <w:r>
        <w:rPr>
          <w:rFonts w:hint="eastAsia" w:ascii="仿宋" w:hAnsi="仿宋" w:eastAsia="仿宋" w:cs="楷体"/>
          <w:b/>
          <w:bCs/>
          <w:sz w:val="28"/>
          <w:szCs w:val="28"/>
        </w:rPr>
        <w:t>9.数学建模方法</w:t>
      </w:r>
      <w:r>
        <w:rPr>
          <w:rFonts w:hint="eastAsia" w:ascii="仿宋" w:hAnsi="仿宋" w:eastAsia="仿宋" w:cs="楷体"/>
          <w:bCs/>
          <w:sz w:val="28"/>
          <w:szCs w:val="28"/>
        </w:rPr>
        <w:t xml:space="preserve"> 王兵团</w:t>
      </w:r>
      <w:r>
        <w:rPr>
          <w:rFonts w:hint="eastAsia" w:ascii="仿宋" w:hAnsi="仿宋" w:eastAsia="仿宋" w:cs="楷体"/>
          <w:sz w:val="28"/>
          <w:szCs w:val="28"/>
        </w:rPr>
        <w:t>【某学姐】</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老师是数学建模协会指导老师，数学建模的领头人，主要就是介绍数学建模的有关知识方法，还有竞赛情况，结课是交论文，1学分 数学与自然科学类1~8周上</w:t>
      </w:r>
    </w:p>
    <w:p>
      <w:pPr>
        <w:numPr>
          <w:ilvl w:val="0"/>
          <w:numId w:val="10"/>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社科与自然科学类</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1.宝石鉴定</w:t>
      </w:r>
    </w:p>
    <w:p>
      <w:pPr>
        <w:tabs>
          <w:tab w:val="left" w:pos="6674"/>
        </w:tabs>
        <w:jc w:val="left"/>
        <w:rPr>
          <w:rFonts w:ascii="仿宋" w:hAnsi="仿宋" w:eastAsia="仿宋" w:cs="楷体"/>
          <w:sz w:val="28"/>
          <w:szCs w:val="28"/>
        </w:rPr>
      </w:pPr>
      <w:r>
        <w:rPr>
          <w:rFonts w:hint="eastAsia" w:ascii="仿宋" w:hAnsi="仿宋" w:eastAsia="仿宋" w:cs="楷体"/>
          <w:sz w:val="28"/>
          <w:szCs w:val="28"/>
        </w:rPr>
        <w:t>据说也是给分超级高的神课</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2.声学漫谈</w:t>
      </w:r>
    </w:p>
    <w:p>
      <w:pPr>
        <w:tabs>
          <w:tab w:val="left" w:pos="6674"/>
        </w:tabs>
        <w:jc w:val="left"/>
        <w:rPr>
          <w:rFonts w:ascii="仿宋" w:hAnsi="仿宋" w:eastAsia="仿宋" w:cs="楷体"/>
          <w:sz w:val="28"/>
          <w:szCs w:val="28"/>
        </w:rPr>
      </w:pPr>
      <w:r>
        <w:rPr>
          <w:rFonts w:hint="eastAsia" w:ascii="仿宋" w:hAnsi="仿宋" w:eastAsia="仿宋" w:cs="楷体"/>
          <w:sz w:val="28"/>
          <w:szCs w:val="28"/>
        </w:rPr>
        <w:t>基本不点名，点名前老师会提前说。期末交个论文就行。</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3.环境学概论</w:t>
      </w:r>
    </w:p>
    <w:p>
      <w:pPr>
        <w:tabs>
          <w:tab w:val="left" w:pos="6674"/>
        </w:tabs>
        <w:jc w:val="left"/>
        <w:rPr>
          <w:rFonts w:ascii="仿宋" w:hAnsi="仿宋" w:eastAsia="仿宋" w:cs="楷体"/>
          <w:sz w:val="28"/>
          <w:szCs w:val="28"/>
        </w:rPr>
      </w:pPr>
      <w:r>
        <w:rPr>
          <w:rFonts w:hint="eastAsia" w:ascii="仿宋" w:hAnsi="仿宋" w:eastAsia="仿宋" w:cs="楷体"/>
          <w:sz w:val="28"/>
          <w:szCs w:val="28"/>
        </w:rPr>
        <w:t>王世海，土建学院的老师，这个老师特别的好，平时不怎么点名，结课形式是论文，只要点名什么的到了基本就是90+，所以你懂的哈。</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4.主要实验室前沿简介</w:t>
      </w:r>
    </w:p>
    <w:p>
      <w:pPr>
        <w:tabs>
          <w:tab w:val="left" w:pos="6674"/>
        </w:tabs>
        <w:jc w:val="left"/>
        <w:rPr>
          <w:rFonts w:ascii="仿宋" w:hAnsi="仿宋" w:eastAsia="仿宋" w:cs="楷体"/>
          <w:sz w:val="28"/>
          <w:szCs w:val="28"/>
        </w:rPr>
      </w:pPr>
      <w:r>
        <w:rPr>
          <w:rFonts w:hint="eastAsia" w:ascii="仿宋" w:hAnsi="仿宋" w:eastAsia="仿宋" w:cs="楷体"/>
          <w:sz w:val="28"/>
          <w:szCs w:val="28"/>
        </w:rPr>
        <w:t>就上4次课，上课讲的就是一些前沿的科学知识的东西，挺好玩的。老师是从不同的学院找的。没有考试，上完4次课就结课，成绩90+；</w:t>
      </w:r>
    </w:p>
    <w:p>
      <w:pPr>
        <w:tabs>
          <w:tab w:val="left" w:pos="6674"/>
        </w:tabs>
        <w:jc w:val="left"/>
        <w:rPr>
          <w:rFonts w:ascii="仿宋" w:hAnsi="仿宋" w:eastAsia="仿宋" w:cs="楷体"/>
          <w:sz w:val="28"/>
          <w:szCs w:val="28"/>
        </w:rPr>
      </w:pPr>
      <w:r>
        <w:rPr>
          <w:rFonts w:hint="eastAsia" w:ascii="仿宋" w:hAnsi="仿宋" w:eastAsia="仿宋" w:cs="楷体"/>
          <w:sz w:val="28"/>
          <w:szCs w:val="28"/>
        </w:rPr>
        <w:t>A1、主要实验室前沿讲座课程</w:t>
      </w:r>
    </w:p>
    <w:p>
      <w:pPr>
        <w:tabs>
          <w:tab w:val="left" w:pos="6674"/>
        </w:tabs>
        <w:jc w:val="left"/>
        <w:rPr>
          <w:rFonts w:ascii="Batang" w:hAnsi="Batang" w:cs="Batang"/>
          <w:sz w:val="28"/>
          <w:szCs w:val="28"/>
        </w:rPr>
      </w:pPr>
      <w:r>
        <w:rPr>
          <w:rFonts w:hint="eastAsia" w:ascii="仿宋" w:hAnsi="仿宋" w:eastAsia="仿宋" w:cs="楷体"/>
          <w:sz w:val="28"/>
          <w:szCs w:val="28"/>
        </w:rPr>
        <w:t>A2、主要实验室科技专题案例</w:t>
      </w:r>
      <w:r>
        <w:rPr>
          <w:rFonts w:hint="eastAsia" w:ascii="Batang" w:hAnsi="Batang" w:eastAsia="Batang" w:cs="Batang"/>
          <w:sz w:val="28"/>
          <w:szCs w:val="28"/>
        </w:rPr>
        <w:t>例</w:t>
      </w:r>
    </w:p>
    <w:p>
      <w:pPr>
        <w:tabs>
          <w:tab w:val="left" w:pos="6674"/>
        </w:tabs>
        <w:ind w:firstLine="560" w:firstLineChars="200"/>
        <w:jc w:val="left"/>
        <w:rPr>
          <w:rFonts w:ascii="仿宋" w:hAnsi="仿宋" w:cs="楷体"/>
          <w:sz w:val="28"/>
          <w:szCs w:val="28"/>
        </w:rPr>
      </w:pPr>
      <w:r>
        <w:rPr>
          <w:rFonts w:hint="eastAsia" w:ascii="Batang" w:hAnsi="Batang" w:cs="Batang"/>
          <w:sz w:val="28"/>
          <w:szCs w:val="28"/>
        </w:rPr>
        <w:t>有个</w:t>
      </w:r>
      <w:r>
        <w:rPr>
          <w:rFonts w:hint="eastAsia" w:ascii="Batang" w:hAnsi="Batang" w:cs="Batang"/>
          <w:sz w:val="28"/>
          <w:szCs w:val="28"/>
          <w:u w:val="single"/>
        </w:rPr>
        <w:t>实验室参观</w:t>
      </w:r>
      <w:r>
        <w:rPr>
          <w:rFonts w:hint="eastAsia" w:ascii="Batang" w:hAnsi="Batang" w:cs="Batang"/>
          <w:sz w:val="28"/>
          <w:szCs w:val="28"/>
        </w:rPr>
        <w:t>（思培推荐）的课，是去参观学校里的各个实验室，建议工程类选修这门课，只需要每次去签到就行</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5.生命科学纵横</w:t>
      </w:r>
    </w:p>
    <w:p>
      <w:pPr>
        <w:tabs>
          <w:tab w:val="left" w:pos="6674"/>
        </w:tabs>
        <w:jc w:val="left"/>
        <w:rPr>
          <w:rFonts w:ascii="仿宋" w:hAnsi="仿宋" w:eastAsia="仿宋" w:cs="楷体"/>
          <w:sz w:val="28"/>
          <w:szCs w:val="28"/>
        </w:rPr>
      </w:pPr>
      <w:r>
        <w:rPr>
          <w:rFonts w:hint="eastAsia" w:ascii="仿宋" w:hAnsi="仿宋" w:eastAsia="仿宋" w:cs="楷体"/>
          <w:sz w:val="28"/>
          <w:szCs w:val="28"/>
        </w:rPr>
        <w:t>总体来说很有意思又很好过。</w:t>
      </w:r>
    </w:p>
    <w:p>
      <w:pPr>
        <w:tabs>
          <w:tab w:val="left" w:pos="6674"/>
        </w:tabs>
        <w:jc w:val="left"/>
        <w:rPr>
          <w:rFonts w:ascii="仿宋" w:hAnsi="仿宋" w:eastAsia="仿宋" w:cs="楷体"/>
          <w:sz w:val="28"/>
          <w:szCs w:val="28"/>
        </w:rPr>
      </w:pPr>
      <w:r>
        <w:rPr>
          <w:rFonts w:hint="eastAsia" w:ascii="仿宋" w:hAnsi="仿宋" w:eastAsia="仿宋" w:cs="楷体"/>
          <w:sz w:val="28"/>
          <w:szCs w:val="28"/>
        </w:rPr>
        <w:t>付远辉，点名都是签到（最好不要代签，他会数人数的= =），上课回答一次问题或者展示一次或者交一次作业加5分，30分满。期末可以带电脑。我当时那个班95+的人挺多的。</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田甜</w:t>
      </w:r>
      <w:r>
        <w:rPr>
          <w:rFonts w:hint="eastAsia" w:ascii="仿宋" w:hAnsi="仿宋" w:eastAsia="仿宋" w:cs="楷体"/>
          <w:sz w:val="28"/>
          <w:szCs w:val="28"/>
        </w:rPr>
        <w:t>【某学姐】很有趣，喜欢生物的同学建议你们选，课间老师会展示一些好玩的视频，期末考试（很水）。课程难度不大。</w:t>
      </w:r>
    </w:p>
    <w:p>
      <w:pPr>
        <w:tabs>
          <w:tab w:val="left" w:pos="6674"/>
        </w:tabs>
        <w:jc w:val="left"/>
        <w:rPr>
          <w:rFonts w:ascii="仿宋" w:hAnsi="仿宋" w:eastAsia="仿宋" w:cs="楷体"/>
          <w:sz w:val="28"/>
          <w:szCs w:val="28"/>
        </w:rPr>
      </w:pPr>
      <w:r>
        <w:rPr>
          <w:rFonts w:hint="eastAsia" w:ascii="仿宋" w:hAnsi="仿宋" w:eastAsia="仿宋" w:cs="楷体"/>
          <w:sz w:val="28"/>
          <w:szCs w:val="28"/>
        </w:rPr>
        <w:t>生活中的生物学</w:t>
      </w:r>
    </w:p>
    <w:p>
      <w:pPr>
        <w:tabs>
          <w:tab w:val="left" w:pos="6674"/>
        </w:tabs>
        <w:jc w:val="left"/>
        <w:rPr>
          <w:rFonts w:ascii="仿宋" w:hAnsi="仿宋" w:eastAsia="仿宋" w:cs="楷体"/>
          <w:sz w:val="28"/>
          <w:szCs w:val="28"/>
        </w:rPr>
      </w:pPr>
      <w:r>
        <w:rPr>
          <w:rFonts w:hint="eastAsia" w:ascii="仿宋" w:hAnsi="仿宋" w:eastAsia="仿宋" w:cs="楷体"/>
          <w:b/>
          <w:sz w:val="28"/>
          <w:szCs w:val="28"/>
        </w:rPr>
        <w:t>江红</w:t>
      </w:r>
      <w:r>
        <w:rPr>
          <w:rFonts w:hint="eastAsia" w:ascii="仿宋" w:hAnsi="仿宋" w:eastAsia="仿宋" w:cs="楷体"/>
          <w:sz w:val="28"/>
          <w:szCs w:val="28"/>
        </w:rPr>
        <w:t>【某学长】 很有意思的课。。推荐和男票女票一起听嘿嘿嘿前几周会查出勤，期末作业13选1，极容易过。</w:t>
      </w:r>
    </w:p>
    <w:p>
      <w:pPr>
        <w:numPr>
          <w:ilvl w:val="0"/>
          <w:numId w:val="10"/>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经管类</w:t>
      </w:r>
    </w:p>
    <w:p>
      <w:pPr>
        <w:tabs>
          <w:tab w:val="left" w:pos="6674"/>
        </w:tabs>
        <w:jc w:val="left"/>
        <w:rPr>
          <w:rFonts w:ascii="仿宋" w:hAnsi="仿宋" w:eastAsia="仿宋" w:cs="楷体"/>
          <w:bCs/>
          <w:sz w:val="28"/>
          <w:szCs w:val="28"/>
        </w:rPr>
      </w:pPr>
      <w:r>
        <w:rPr>
          <w:rFonts w:hint="eastAsia" w:ascii="仿宋" w:hAnsi="仿宋" w:eastAsia="仿宋" w:cs="楷体"/>
          <w:bCs/>
          <w:sz w:val="28"/>
          <w:szCs w:val="28"/>
          <w:u w:val="single"/>
        </w:rPr>
        <w:t>经管学院的部分课要慎选</w:t>
      </w:r>
      <w:r>
        <w:rPr>
          <w:rFonts w:hint="eastAsia" w:ascii="仿宋" w:hAnsi="仿宋" w:eastAsia="仿宋" w:cs="楷体"/>
          <w:bCs/>
          <w:sz w:val="28"/>
          <w:szCs w:val="28"/>
        </w:rPr>
        <w:t>，上课方式BT，而且给分不高。最多不过85，但能真正学到东西。</w:t>
      </w:r>
    </w:p>
    <w:p>
      <w:pPr>
        <w:pStyle w:val="9"/>
        <w:numPr>
          <w:ilvl w:val="0"/>
          <w:numId w:val="11"/>
        </w:numPr>
        <w:tabs>
          <w:tab w:val="left" w:pos="6674"/>
        </w:tabs>
        <w:ind w:firstLineChars="0"/>
        <w:jc w:val="left"/>
        <w:rPr>
          <w:rFonts w:ascii="仿宋" w:hAnsi="仿宋" w:eastAsia="仿宋" w:cs="楷体"/>
          <w:sz w:val="28"/>
          <w:szCs w:val="28"/>
        </w:rPr>
      </w:pPr>
      <w:r>
        <w:rPr>
          <w:rFonts w:hint="eastAsia" w:ascii="仿宋" w:hAnsi="仿宋" w:eastAsia="仿宋" w:cs="楷体"/>
          <w:b/>
          <w:bCs/>
          <w:sz w:val="28"/>
          <w:szCs w:val="28"/>
        </w:rPr>
        <w:t>中外旅游地理</w:t>
      </w:r>
      <w:r>
        <w:rPr>
          <w:rFonts w:hint="eastAsia" w:ascii="仿宋" w:hAnsi="仿宋" w:eastAsia="仿宋" w:cs="楷体"/>
          <w:sz w:val="28"/>
          <w:szCs w:val="28"/>
        </w:rPr>
        <w:t>【某学姐】</w:t>
      </w:r>
    </w:p>
    <w:p>
      <w:pPr>
        <w:pStyle w:val="9"/>
        <w:numPr>
          <w:ilvl w:val="0"/>
          <w:numId w:val="11"/>
        </w:numPr>
        <w:tabs>
          <w:tab w:val="left" w:pos="6674"/>
        </w:tabs>
        <w:ind w:firstLineChars="0"/>
        <w:jc w:val="left"/>
        <w:rPr>
          <w:rFonts w:ascii="仿宋" w:hAnsi="仿宋" w:eastAsia="仿宋" w:cs="楷体"/>
          <w:sz w:val="28"/>
          <w:szCs w:val="28"/>
        </w:rPr>
      </w:pPr>
      <w:r>
        <w:rPr>
          <w:rFonts w:hint="eastAsia" w:ascii="仿宋" w:hAnsi="仿宋" w:eastAsia="仿宋" w:cs="楷体"/>
          <w:sz w:val="28"/>
          <w:szCs w:val="28"/>
        </w:rPr>
        <w:t>老师点名 但不会因为点名挂了你 期末交一篇3000字的论文就行了。</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 xml:space="preserve">2、绿色物流 </w:t>
      </w:r>
      <w:r>
        <w:rPr>
          <w:rFonts w:hint="eastAsia" w:ascii="仿宋" w:hAnsi="仿宋" w:eastAsia="仿宋" w:cs="楷体"/>
          <w:sz w:val="28"/>
          <w:szCs w:val="28"/>
        </w:rPr>
        <w:t>【某学姐】</w:t>
      </w:r>
    </w:p>
    <w:p>
      <w:pPr>
        <w:tabs>
          <w:tab w:val="left" w:pos="6674"/>
        </w:tabs>
        <w:jc w:val="left"/>
        <w:rPr>
          <w:rFonts w:ascii="仿宋" w:hAnsi="仿宋" w:eastAsia="仿宋" w:cs="楷体"/>
          <w:sz w:val="28"/>
          <w:szCs w:val="28"/>
        </w:rPr>
      </w:pPr>
      <w:r>
        <w:rPr>
          <w:rFonts w:hint="eastAsia" w:ascii="仿宋" w:hAnsi="仿宋" w:eastAsia="仿宋" w:cs="楷体"/>
          <w:sz w:val="28"/>
          <w:szCs w:val="28"/>
        </w:rPr>
        <w:t>平时不太点名 上课也很水 期末小组做一个调研就可以了。</w:t>
      </w:r>
    </w:p>
    <w:p>
      <w:pPr>
        <w:tabs>
          <w:tab w:val="left" w:pos="6674"/>
        </w:tabs>
        <w:jc w:val="left"/>
        <w:rPr>
          <w:rFonts w:ascii="仿宋" w:hAnsi="仿宋" w:eastAsia="仿宋" w:cs="楷体"/>
          <w:bCs/>
          <w:sz w:val="28"/>
          <w:szCs w:val="28"/>
        </w:rPr>
      </w:pPr>
      <w:r>
        <w:rPr>
          <w:rFonts w:hint="eastAsia" w:ascii="仿宋" w:hAnsi="仿宋" w:eastAsia="仿宋" w:cs="楷体"/>
          <w:b/>
          <w:sz w:val="28"/>
          <w:szCs w:val="28"/>
        </w:rPr>
        <w:t>3.国际</w:t>
      </w:r>
      <w:r>
        <w:rPr>
          <w:rFonts w:ascii="仿宋" w:hAnsi="仿宋" w:eastAsia="仿宋" w:cs="楷体"/>
          <w:b/>
          <w:sz w:val="28"/>
          <w:szCs w:val="28"/>
        </w:rPr>
        <w:t>贸易实务模拟</w:t>
      </w:r>
      <w:r>
        <w:rPr>
          <w:rFonts w:hint="eastAsia" w:ascii="仿宋" w:hAnsi="仿宋" w:eastAsia="仿宋" w:cs="楷体"/>
          <w:sz w:val="28"/>
          <w:szCs w:val="28"/>
        </w:rPr>
        <w:t>【某学姐】2到5周</w:t>
      </w:r>
      <w:r>
        <w:rPr>
          <w:rFonts w:ascii="仿宋" w:hAnsi="仿宋" w:eastAsia="仿宋" w:cs="楷体"/>
          <w:sz w:val="28"/>
          <w:szCs w:val="28"/>
        </w:rPr>
        <w:t>，只需第二周的第一节去一个小时，剩下的时间可以在寝室操作。</w:t>
      </w:r>
      <w:r>
        <w:rPr>
          <w:rFonts w:hint="eastAsia" w:ascii="仿宋" w:hAnsi="仿宋" w:eastAsia="仿宋" w:cs="楷体"/>
          <w:sz w:val="28"/>
          <w:szCs w:val="28"/>
        </w:rPr>
        <w:t>结课</w:t>
      </w:r>
      <w:r>
        <w:rPr>
          <w:rFonts w:ascii="仿宋" w:hAnsi="仿宋" w:eastAsia="仿宋" w:cs="楷体"/>
          <w:sz w:val="28"/>
          <w:szCs w:val="28"/>
        </w:rPr>
        <w:t>就是两人一组，每人扮演</w:t>
      </w:r>
      <w:r>
        <w:rPr>
          <w:rFonts w:hint="eastAsia" w:ascii="仿宋" w:hAnsi="仿宋" w:eastAsia="仿宋" w:cs="楷体"/>
          <w:sz w:val="28"/>
          <w:szCs w:val="28"/>
        </w:rPr>
        <w:t>3个</w:t>
      </w:r>
      <w:r>
        <w:rPr>
          <w:rFonts w:ascii="仿宋" w:hAnsi="仿宋" w:eastAsia="仿宋" w:cs="楷体"/>
          <w:sz w:val="28"/>
          <w:szCs w:val="28"/>
        </w:rPr>
        <w:t>角色进行再模拟软件上进行交易。第一节课</w:t>
      </w:r>
      <w:r>
        <w:rPr>
          <w:rFonts w:hint="eastAsia" w:ascii="仿宋" w:hAnsi="仿宋" w:eastAsia="仿宋" w:cs="楷体"/>
          <w:sz w:val="28"/>
          <w:szCs w:val="28"/>
        </w:rPr>
        <w:t>一般</w:t>
      </w:r>
      <w:r>
        <w:rPr>
          <w:rFonts w:ascii="仿宋" w:hAnsi="仿宋" w:eastAsia="仿宋" w:cs="楷体"/>
          <w:sz w:val="28"/>
          <w:szCs w:val="28"/>
        </w:rPr>
        <w:t>都是老师教你</w:t>
      </w:r>
      <w:r>
        <w:rPr>
          <w:rFonts w:hint="eastAsia" w:ascii="仿宋" w:hAnsi="仿宋" w:eastAsia="仿宋" w:cs="楷体"/>
          <w:sz w:val="28"/>
          <w:szCs w:val="28"/>
        </w:rPr>
        <w:t>怎么</w:t>
      </w:r>
      <w:r>
        <w:rPr>
          <w:rFonts w:ascii="仿宋" w:hAnsi="仿宋" w:eastAsia="仿宋" w:cs="楷体"/>
          <w:sz w:val="28"/>
          <w:szCs w:val="28"/>
        </w:rPr>
        <w:t>用软件，然后就可以自行决定在寝室还是在机房做作业。两学分</w:t>
      </w:r>
      <w:r>
        <w:rPr>
          <w:rFonts w:hint="eastAsia" w:ascii="仿宋" w:hAnsi="仿宋" w:eastAsia="仿宋" w:cs="楷体"/>
          <w:sz w:val="28"/>
          <w:szCs w:val="28"/>
        </w:rPr>
        <w:t>经管</w:t>
      </w:r>
      <w:r>
        <w:rPr>
          <w:rFonts w:ascii="仿宋" w:hAnsi="仿宋" w:eastAsia="仿宋" w:cs="楷体"/>
          <w:sz w:val="28"/>
          <w:szCs w:val="28"/>
        </w:rPr>
        <w:t>超级赚。</w:t>
      </w:r>
    </w:p>
    <w:p>
      <w:pPr>
        <w:numPr>
          <w:ilvl w:val="0"/>
          <w:numId w:val="10"/>
        </w:numPr>
        <w:tabs>
          <w:tab w:val="left" w:pos="6674"/>
        </w:tabs>
        <w:jc w:val="left"/>
        <w:rPr>
          <w:rFonts w:ascii="仿宋" w:hAnsi="仿宋" w:eastAsia="仿宋" w:cs="楷体"/>
          <w:b/>
          <w:bCs/>
          <w:sz w:val="32"/>
          <w:szCs w:val="32"/>
        </w:rPr>
      </w:pPr>
      <w:r>
        <w:rPr>
          <w:rFonts w:hint="eastAsia" w:ascii="仿宋" w:hAnsi="仿宋" w:eastAsia="仿宋" w:cs="楷体"/>
          <w:b/>
          <w:bCs/>
          <w:sz w:val="32"/>
          <w:szCs w:val="32"/>
        </w:rPr>
        <w:t>其它</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1.大学生健康教育（全校</w:t>
      </w:r>
      <w:r>
        <w:rPr>
          <w:rFonts w:ascii="仿宋" w:hAnsi="仿宋" w:eastAsia="仿宋" w:cs="楷体"/>
          <w:b/>
          <w:bCs/>
          <w:sz w:val="28"/>
          <w:szCs w:val="28"/>
        </w:rPr>
        <w:t>第一水课</w:t>
      </w:r>
      <w:r>
        <w:rPr>
          <w:rFonts w:hint="eastAsia" w:ascii="仿宋" w:hAnsi="仿宋" w:eastAsia="仿宋" w:cs="楷体"/>
          <w:b/>
          <w:bCs/>
          <w:sz w:val="28"/>
          <w:szCs w:val="28"/>
        </w:rPr>
        <w:t>）</w:t>
      </w:r>
    </w:p>
    <w:p>
      <w:pPr>
        <w:tabs>
          <w:tab w:val="left" w:pos="6674"/>
        </w:tabs>
        <w:jc w:val="left"/>
        <w:rPr>
          <w:rFonts w:ascii="仿宋" w:hAnsi="仿宋" w:eastAsia="仿宋" w:cs="楷体"/>
          <w:sz w:val="28"/>
          <w:szCs w:val="28"/>
        </w:rPr>
      </w:pPr>
      <w:r>
        <w:rPr>
          <w:rFonts w:hint="eastAsia" w:ascii="仿宋" w:hAnsi="仿宋" w:eastAsia="仿宋" w:cs="楷体"/>
          <w:sz w:val="28"/>
          <w:szCs w:val="28"/>
        </w:rPr>
        <w:t>【某学姐】都不用去上课，自己上机学习，平时在网上写作业，</w:t>
      </w:r>
    </w:p>
    <w:p>
      <w:pPr>
        <w:tabs>
          <w:tab w:val="left" w:pos="6674"/>
        </w:tabs>
        <w:jc w:val="left"/>
        <w:rPr>
          <w:rFonts w:ascii="仿宋" w:hAnsi="仿宋" w:eastAsia="仿宋" w:cs="楷体"/>
          <w:sz w:val="28"/>
          <w:szCs w:val="28"/>
        </w:rPr>
      </w:pPr>
      <w:r>
        <w:rPr>
          <w:rFonts w:hint="eastAsia" w:ascii="仿宋" w:hAnsi="仿宋" w:eastAsia="仿宋" w:cs="楷体"/>
          <w:sz w:val="28"/>
          <w:szCs w:val="28"/>
        </w:rPr>
        <w:t>一周一套题。机考，从题库抽题，分数看人品，不过很多是生活中可能了解的常识题，稍微看看课件啊什么的复习一下分数就不会低，结课考试也特别水，一般卷子题目和答案都会提前流传出来，也不收手机，很好过。</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2.大学生青春健康教育</w:t>
      </w:r>
      <w:r>
        <w:rPr>
          <w:rFonts w:hint="eastAsia" w:ascii="仿宋" w:hAnsi="仿宋" w:eastAsia="仿宋" w:cs="楷体"/>
          <w:sz w:val="28"/>
          <w:szCs w:val="28"/>
        </w:rPr>
        <w:t>【某学长】</w:t>
      </w:r>
    </w:p>
    <w:p>
      <w:pPr>
        <w:tabs>
          <w:tab w:val="left" w:pos="6674"/>
        </w:tabs>
        <w:jc w:val="left"/>
        <w:rPr>
          <w:rFonts w:ascii="仿宋" w:hAnsi="仿宋" w:eastAsia="仿宋" w:cs="楷体"/>
          <w:sz w:val="28"/>
          <w:szCs w:val="28"/>
        </w:rPr>
      </w:pPr>
      <w:r>
        <w:rPr>
          <w:rFonts w:hint="eastAsia" w:ascii="仿宋" w:hAnsi="仿宋" w:eastAsia="仿宋" w:cs="楷体"/>
          <w:sz w:val="28"/>
          <w:szCs w:val="28"/>
        </w:rPr>
        <w:t>学校新开的课。1学分前8周的课。主要讲异性交往、婚恋、避孕、毒品之类的。挺有趣的课。会有中期作业，论文结课。上课地点机械楼。</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3.大学生安全教育</w:t>
      </w:r>
    </w:p>
    <w:p>
      <w:pPr>
        <w:tabs>
          <w:tab w:val="left" w:pos="6674"/>
        </w:tabs>
        <w:jc w:val="left"/>
        <w:rPr>
          <w:rFonts w:ascii="仿宋" w:hAnsi="仿宋" w:eastAsia="仿宋" w:cs="楷体"/>
          <w:sz w:val="28"/>
          <w:szCs w:val="28"/>
        </w:rPr>
      </w:pPr>
      <w:r>
        <w:rPr>
          <w:rFonts w:hint="eastAsia" w:ascii="仿宋" w:hAnsi="仿宋" w:eastAsia="仿宋" w:cs="楷体"/>
          <w:sz w:val="28"/>
          <w:szCs w:val="28"/>
        </w:rPr>
        <w:t>保卫处的老师上课，大课堂，有演示，挺好玩，最后开卷考试。</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4.成功之道</w:t>
      </w:r>
      <w:r>
        <w:rPr>
          <w:rFonts w:hint="eastAsia" w:ascii="仿宋" w:hAnsi="仿宋" w:eastAsia="仿宋" w:cs="楷体"/>
          <w:b/>
          <w:sz w:val="28"/>
          <w:szCs w:val="28"/>
        </w:rPr>
        <w:t xml:space="preserve">——前途及领袖发展课程  </w:t>
      </w:r>
      <w:r>
        <w:rPr>
          <w:rFonts w:hint="eastAsia" w:ascii="仿宋" w:hAnsi="仿宋" w:eastAsia="仿宋" w:cs="楷体"/>
          <w:sz w:val="28"/>
          <w:szCs w:val="28"/>
        </w:rPr>
        <w:t xml:space="preserve"> 这门课听上去很诡异，但其实很不</w:t>
      </w:r>
      <w:r>
        <w:rPr>
          <w:rFonts w:hint="eastAsia" w:ascii="Batang" w:hAnsi="Batang" w:eastAsia="Batang" w:cs="Batang"/>
          <w:sz w:val="28"/>
          <w:szCs w:val="28"/>
        </w:rPr>
        <w:t>不</w:t>
      </w:r>
      <w:r>
        <w:rPr>
          <w:rFonts w:hint="eastAsia" w:ascii="仿宋" w:hAnsi="仿宋" w:eastAsia="仿宋" w:cs="仿宋"/>
          <w:sz w:val="28"/>
          <w:szCs w:val="28"/>
        </w:rPr>
        <w:t>错。</w:t>
      </w:r>
      <w:r>
        <w:rPr>
          <w:rFonts w:hint="eastAsia" w:ascii="仿宋" w:hAnsi="仿宋" w:eastAsia="仿宋" w:cs="楷体"/>
          <w:sz w:val="28"/>
          <w:szCs w:val="28"/>
        </w:rPr>
        <w:t>课堂教学完全不是中国模式，更倾向于国外的模式。老师（张华伦老师也不是大陆的，貌似是香港或者其他地等等吧，张华伦是一个自身修养很高的人，个人魅力很感染人）不会一直在前面讲， 互动交流非常多，有时让你直接站到桌子上，有是让大家走出教室做一些小游戏，有时让所有的人站起来一起跳舞。上完一堂这门课，像上完体育课一样累（此处用了夸张的修辞手法）。这门课以小组的形式进行，主要讲一些做项目的知识，包括自我性格分析定位、对他人的认知、团队分工、项目选择、实施、展示等等，期间还会请来很多大公司的CEO等给大家讲课。这堂课的老师很有激情，会鼓 励、感染你。</w:t>
      </w:r>
    </w:p>
    <w:p>
      <w:pPr>
        <w:tabs>
          <w:tab w:val="left" w:pos="6674"/>
        </w:tabs>
        <w:jc w:val="left"/>
        <w:rPr>
          <w:rFonts w:ascii="仿宋" w:hAnsi="仿宋" w:eastAsia="仿宋" w:cs="楷体"/>
          <w:b/>
          <w:sz w:val="28"/>
          <w:szCs w:val="28"/>
        </w:rPr>
      </w:pPr>
      <w:r>
        <w:rPr>
          <w:rFonts w:hint="eastAsia" w:ascii="仿宋" w:hAnsi="仿宋" w:eastAsia="仿宋" w:cs="楷体"/>
          <w:b/>
          <w:sz w:val="28"/>
          <w:szCs w:val="28"/>
        </w:rPr>
        <w:t>温馨提示：这课的考评会有论文、小组项目成绩。强烈建议论文自己用心写。据我所知，凡是论文有抄袭的，都是不及格，不管你他方面怎么样。</w:t>
      </w:r>
      <w:r>
        <w:rPr>
          <w:rFonts w:hint="eastAsia" w:ascii="仿宋" w:hAnsi="仿宋" w:eastAsia="仿宋" w:cs="楷体"/>
          <w:sz w:val="28"/>
          <w:szCs w:val="28"/>
        </w:rPr>
        <w:t>4次作业，每个星期找一些名人做讲座，据说讲的不错，但听说给分比较乱。总的来说，课不错，给分很扯淡。</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5.学业及职业生涯规划与设计</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上大学以后会很迷茫，这门课会帮你分析一下自己的性格、特长， 想要什么，还会讲一下现在的大学生毕业去向、就业情况等等，有助于你自己的定位，确定自己未来的发展方向。期末是交论文。</w:t>
      </w:r>
    </w:p>
    <w:p>
      <w:pPr>
        <w:tabs>
          <w:tab w:val="left" w:pos="6674"/>
        </w:tabs>
        <w:ind w:firstLine="562" w:firstLineChars="200"/>
        <w:jc w:val="left"/>
        <w:rPr>
          <w:rFonts w:ascii="仿宋" w:hAnsi="仿宋" w:eastAsia="仿宋" w:cs="楷体"/>
          <w:sz w:val="28"/>
          <w:szCs w:val="28"/>
        </w:rPr>
      </w:pPr>
      <w:r>
        <w:rPr>
          <w:rFonts w:hint="eastAsia" w:ascii="仿宋" w:hAnsi="仿宋" w:eastAsia="仿宋" w:cs="楷体"/>
          <w:b/>
          <w:sz w:val="28"/>
          <w:szCs w:val="28"/>
        </w:rPr>
        <w:t>邵丽</w:t>
      </w:r>
      <w:r>
        <w:rPr>
          <w:rFonts w:hint="eastAsia" w:ascii="仿宋" w:hAnsi="仿宋" w:eastAsia="仿宋" w:cs="楷体"/>
          <w:sz w:val="28"/>
          <w:szCs w:val="28"/>
        </w:rPr>
        <w:t>：中间有一次人物访谈，自己去访谈一人。最后课下写一篇心得。我当时得分很高 95.</w:t>
      </w:r>
    </w:p>
    <w:p>
      <w:pPr>
        <w:tabs>
          <w:tab w:val="left" w:pos="6674"/>
        </w:tabs>
        <w:ind w:firstLine="562" w:firstLineChars="200"/>
        <w:jc w:val="left"/>
        <w:rPr>
          <w:rFonts w:ascii="仿宋" w:hAnsi="仿宋" w:eastAsia="仿宋" w:cs="楷体"/>
          <w:sz w:val="28"/>
          <w:szCs w:val="28"/>
        </w:rPr>
      </w:pPr>
      <w:r>
        <w:rPr>
          <w:rFonts w:hint="eastAsia" w:ascii="仿宋" w:hAnsi="仿宋" w:eastAsia="仿宋" w:cs="楷体"/>
          <w:b/>
          <w:bCs/>
          <w:sz w:val="28"/>
          <w:szCs w:val="28"/>
        </w:rPr>
        <w:t>韩瑜</w:t>
      </w:r>
      <w:r>
        <w:rPr>
          <w:rFonts w:hint="eastAsia" w:ascii="仿宋" w:hAnsi="仿宋" w:eastAsia="仿宋" w:cs="楷体"/>
          <w:sz w:val="28"/>
          <w:szCs w:val="28"/>
        </w:rPr>
        <w:t>：上课贼无聊，PPT很枯燥，上课还得小组合作玩游戏，很尴尬，平时没有作业，只要交了最后的论文就过了；</w:t>
      </w:r>
    </w:p>
    <w:p>
      <w:pPr>
        <w:tabs>
          <w:tab w:val="left" w:pos="6674"/>
        </w:tabs>
        <w:ind w:firstLine="560" w:firstLineChars="200"/>
        <w:jc w:val="left"/>
        <w:rPr>
          <w:rFonts w:ascii="仿宋" w:hAnsi="仿宋" w:eastAsia="仿宋" w:cs="楷体"/>
          <w:sz w:val="28"/>
          <w:szCs w:val="28"/>
        </w:rPr>
      </w:pPr>
      <w:r>
        <w:rPr>
          <w:rFonts w:hint="eastAsia" w:ascii="仿宋" w:hAnsi="仿宋" w:eastAsia="仿宋" w:cs="楷体"/>
          <w:sz w:val="28"/>
          <w:szCs w:val="28"/>
        </w:rPr>
        <w:t>平常要写的东西和作业挺多，有点折腾，不过看老师，92分我最后。我记得我老师姓谭，给分不</w:t>
      </w:r>
      <w:r>
        <w:rPr>
          <w:rFonts w:hint="eastAsia" w:ascii="Batang" w:hAnsi="Batang" w:eastAsia="Batang" w:cs="Batang"/>
          <w:sz w:val="28"/>
          <w:szCs w:val="28"/>
        </w:rPr>
        <w:t>不</w:t>
      </w:r>
      <w:r>
        <w:rPr>
          <w:rFonts w:hint="eastAsia" w:ascii="仿宋" w:hAnsi="仿宋" w:eastAsia="仿宋" w:cs="仿宋"/>
          <w:sz w:val="28"/>
          <w:szCs w:val="28"/>
        </w:rPr>
        <w:t>算高，我一宿舍同学拿她以前同学作业交得了</w:t>
      </w:r>
      <w:r>
        <w:rPr>
          <w:rFonts w:hint="eastAsia" w:ascii="仿宋" w:hAnsi="仿宋" w:eastAsia="仿宋" w:cs="楷体"/>
          <w:sz w:val="28"/>
          <w:szCs w:val="28"/>
        </w:rPr>
        <w:t>99，叫邵丽（音译）</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6.科技文献检索【咱（电气）学院会统一上】</w:t>
      </w:r>
    </w:p>
    <w:p>
      <w:pPr>
        <w:tabs>
          <w:tab w:val="left" w:pos="6674"/>
        </w:tabs>
        <w:ind w:firstLine="562" w:firstLineChars="200"/>
        <w:jc w:val="left"/>
        <w:rPr>
          <w:rFonts w:ascii="仿宋" w:hAnsi="仿宋" w:eastAsia="仿宋" w:cs="楷体"/>
          <w:sz w:val="28"/>
          <w:szCs w:val="28"/>
        </w:rPr>
      </w:pPr>
      <w:r>
        <w:rPr>
          <w:rFonts w:hint="eastAsia" w:ascii="仿宋" w:hAnsi="仿宋" w:eastAsia="仿宋" w:cs="楷体"/>
          <w:b/>
          <w:bCs/>
          <w:sz w:val="28"/>
          <w:szCs w:val="28"/>
        </w:rPr>
        <w:t>邓要武 ：</w:t>
      </w:r>
      <w:r>
        <w:rPr>
          <w:rFonts w:hint="eastAsia" w:ascii="仿宋" w:hAnsi="仿宋" w:eastAsia="仿宋" w:cs="楷体"/>
          <w:sz w:val="28"/>
          <w:szCs w:val="28"/>
        </w:rPr>
        <w:t>上课富有激情，教学质量很好，认真负责，把最实用的科技文献检索技巧在课堂上一一传授，而且课上她就给大家演示怎么去做作业，只要认真听课后写下作业，这个课既能学到很多东西也可以得高分，而且科技文献检索对以后查找论文作为参考什么的很重要。</w:t>
      </w:r>
    </w:p>
    <w:p>
      <w:pPr>
        <w:tabs>
          <w:tab w:val="left" w:pos="6674"/>
        </w:tabs>
        <w:jc w:val="left"/>
        <w:rPr>
          <w:rFonts w:ascii="仿宋" w:hAnsi="仿宋" w:eastAsia="仿宋" w:cs="楷体"/>
          <w:sz w:val="28"/>
          <w:szCs w:val="28"/>
        </w:rPr>
      </w:pPr>
      <w:r>
        <w:rPr>
          <w:rFonts w:hint="eastAsia" w:ascii="仿宋" w:hAnsi="仿宋" w:eastAsia="仿宋" w:cs="楷体"/>
          <w:sz w:val="28"/>
          <w:szCs w:val="28"/>
        </w:rPr>
        <w:t>平时测验比较繁琐，期末考试要求2小时完成但实际要花3小时。</w:t>
      </w:r>
    </w:p>
    <w:p>
      <w:pPr>
        <w:tabs>
          <w:tab w:val="left" w:pos="6674"/>
        </w:tabs>
        <w:ind w:firstLine="562" w:firstLineChars="200"/>
        <w:jc w:val="left"/>
        <w:rPr>
          <w:rFonts w:ascii="仿宋" w:hAnsi="仿宋" w:eastAsia="仿宋" w:cs="楷体"/>
          <w:sz w:val="28"/>
          <w:szCs w:val="28"/>
        </w:rPr>
      </w:pPr>
      <w:r>
        <w:rPr>
          <w:rFonts w:hint="eastAsia" w:ascii="仿宋" w:hAnsi="仿宋" w:eastAsia="仿宋" w:cs="楷体"/>
          <w:b/>
          <w:bCs/>
          <w:sz w:val="28"/>
          <w:szCs w:val="28"/>
        </w:rPr>
        <w:t xml:space="preserve">刘欣 </w:t>
      </w:r>
      <w:r>
        <w:rPr>
          <w:rFonts w:hint="eastAsia" w:ascii="仿宋" w:hAnsi="仿宋" w:eastAsia="仿宋" w:cs="楷体"/>
          <w:sz w:val="28"/>
          <w:szCs w:val="28"/>
        </w:rPr>
        <w:t>：这学期我上她的课，讲的挺好的，主要这课也没几个人好好听，人很好，作业做不完可以回去再交，我们的期末考核都是回到宿舍才交的。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7.证券投资</w:t>
      </w:r>
    </w:p>
    <w:p>
      <w:pPr>
        <w:tabs>
          <w:tab w:val="left" w:pos="6674"/>
        </w:tabs>
        <w:jc w:val="left"/>
        <w:rPr>
          <w:rFonts w:ascii="仿宋" w:hAnsi="仿宋" w:eastAsia="仿宋" w:cs="楷体"/>
          <w:sz w:val="28"/>
          <w:szCs w:val="28"/>
        </w:rPr>
      </w:pPr>
      <w:r>
        <w:rPr>
          <w:rFonts w:hint="eastAsia" w:ascii="仿宋" w:hAnsi="仿宋" w:eastAsia="仿宋" w:cs="楷体"/>
          <w:sz w:val="28"/>
          <w:szCs w:val="28"/>
        </w:rPr>
        <w:t>刘恩老师，考试难、分比较低，我校证劵的某本教材就是他编的。特点上课很有意思，爱开玩笑，课堂氛围幽默而风趣，教学质量很好，认真听做笔记能学到很多东西。</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8.汽车驾驶理论与技术</w:t>
      </w:r>
    </w:p>
    <w:p>
      <w:pPr>
        <w:tabs>
          <w:tab w:val="left" w:pos="6674"/>
        </w:tabs>
        <w:jc w:val="left"/>
        <w:rPr>
          <w:rFonts w:ascii="仿宋" w:hAnsi="仿宋" w:eastAsia="仿宋" w:cs="楷体"/>
          <w:sz w:val="28"/>
          <w:szCs w:val="28"/>
        </w:rPr>
      </w:pPr>
      <w:r>
        <w:rPr>
          <w:rFonts w:hint="eastAsia" w:ascii="仿宋" w:hAnsi="仿宋" w:eastAsia="仿宋" w:cs="楷体"/>
          <w:sz w:val="28"/>
          <w:szCs w:val="28"/>
        </w:rPr>
        <w:t>赚学分的同时还可以考车本。驾驶证算学分，但是学车时间是周末，而且周期比较长，学车地点很远，并且需要另外交钱。</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9.桥牌赏析、桥牌基础</w:t>
      </w:r>
    </w:p>
    <w:p>
      <w:pPr>
        <w:tabs>
          <w:tab w:val="left" w:pos="6674"/>
        </w:tabs>
        <w:jc w:val="left"/>
        <w:rPr>
          <w:rFonts w:ascii="仿宋" w:hAnsi="仿宋" w:eastAsia="仿宋" w:cs="楷体"/>
          <w:sz w:val="28"/>
          <w:szCs w:val="28"/>
        </w:rPr>
      </w:pPr>
      <w:r>
        <w:rPr>
          <w:rFonts w:hint="eastAsia" w:ascii="仿宋" w:hAnsi="仿宋" w:eastAsia="仿宋" w:cs="楷体"/>
          <w:sz w:val="28"/>
          <w:szCs w:val="28"/>
        </w:rPr>
        <w:t>（</w:t>
      </w:r>
      <w:r>
        <w:rPr>
          <w:rFonts w:hint="eastAsia" w:ascii="仿宋" w:hAnsi="仿宋" w:eastAsia="仿宋" w:cs="楷体"/>
          <w:sz w:val="28"/>
          <w:szCs w:val="28"/>
          <w:highlight w:val="yellow"/>
        </w:rPr>
        <w:t>淑珍推荐</w:t>
      </w:r>
      <w:r>
        <w:rPr>
          <w:rFonts w:hint="eastAsia" w:ascii="仿宋" w:hAnsi="仿宋" w:eastAsia="仿宋" w:cs="楷体"/>
          <w:sz w:val="28"/>
          <w:szCs w:val="28"/>
        </w:rPr>
        <w:t>）建议有兴趣的可以选选</w:t>
      </w:r>
      <w:r>
        <w:rPr>
          <w:rFonts w:hint="eastAsia" w:ascii="仿宋" w:hAnsi="仿宋" w:eastAsia="仿宋" w:cs="楷体"/>
          <w:sz w:val="28"/>
          <w:szCs w:val="28"/>
          <w:u w:val="single"/>
        </w:rPr>
        <w:t>赏析</w:t>
      </w:r>
      <w:r>
        <w:rPr>
          <w:rFonts w:hint="eastAsia" w:ascii="仿宋" w:hAnsi="仿宋" w:eastAsia="仿宋" w:cs="楷体"/>
          <w:sz w:val="28"/>
          <w:szCs w:val="28"/>
        </w:rPr>
        <w:t>，这个是比较水的，但是不好翘课，他会固定四人一组打牌，少了一个人很明显，而且每节课签到，期末就打一次牌就行。（阿德不推荐）桥牌基础难度比较高，一个学期打够8</w:t>
      </w:r>
      <w:r>
        <w:rPr>
          <w:rFonts w:ascii="仿宋" w:hAnsi="仿宋" w:eastAsia="仿宋" w:cs="楷体"/>
          <w:sz w:val="28"/>
          <w:szCs w:val="28"/>
        </w:rPr>
        <w:t>00</w:t>
      </w:r>
      <w:r>
        <w:rPr>
          <w:rFonts w:hint="eastAsia" w:ascii="仿宋" w:hAnsi="仿宋" w:eastAsia="仿宋" w:cs="楷体"/>
          <w:sz w:val="28"/>
          <w:szCs w:val="28"/>
        </w:rPr>
        <w:t>局才算平时分满分。期末考笔试+打牌，打牌打够一定的分数，打的不好就要一直打，笔试也不简单，但是有兴趣的话可以选。</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10.纳米技术</w:t>
      </w:r>
    </w:p>
    <w:p>
      <w:pPr>
        <w:tabs>
          <w:tab w:val="left" w:pos="6674"/>
        </w:tabs>
        <w:jc w:val="left"/>
        <w:rPr>
          <w:rFonts w:ascii="仿宋" w:hAnsi="仿宋" w:eastAsia="仿宋" w:cs="楷体"/>
          <w:sz w:val="28"/>
          <w:szCs w:val="28"/>
        </w:rPr>
      </w:pPr>
      <w:r>
        <w:rPr>
          <w:rFonts w:hint="eastAsia" w:ascii="仿宋" w:hAnsi="仿宋" w:eastAsia="仿宋" w:cs="楷体"/>
          <w:sz w:val="28"/>
          <w:szCs w:val="28"/>
        </w:rPr>
        <w:t>富鸣，通常90+，3学分，解决数理类3学分要求。94分排名第75 名。上课回答几次问题，完全有机会上100，结课方式一般为论文，往届也有讲PPT结课的。</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11.纳米材料</w:t>
      </w:r>
    </w:p>
    <w:p>
      <w:pPr>
        <w:tabs>
          <w:tab w:val="left" w:pos="6674"/>
        </w:tabs>
        <w:jc w:val="left"/>
        <w:rPr>
          <w:rFonts w:ascii="仿宋" w:hAnsi="仿宋" w:eastAsia="仿宋" w:cs="楷体"/>
          <w:sz w:val="28"/>
          <w:szCs w:val="28"/>
        </w:rPr>
      </w:pPr>
      <w:r>
        <w:rPr>
          <w:rFonts w:hint="eastAsia" w:ascii="仿宋" w:hAnsi="仿宋" w:eastAsia="仿宋" w:cs="楷体"/>
          <w:sz w:val="28"/>
          <w:szCs w:val="28"/>
        </w:rPr>
        <w:t>貌似是个坑爹的课，听人说分数很低</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12.风险管理</w:t>
      </w:r>
    </w:p>
    <w:p>
      <w:pPr>
        <w:tabs>
          <w:tab w:val="left" w:pos="6674"/>
        </w:tabs>
        <w:jc w:val="left"/>
        <w:rPr>
          <w:rFonts w:ascii="仿宋" w:hAnsi="仿宋" w:eastAsia="仿宋" w:cs="楷体"/>
          <w:sz w:val="28"/>
          <w:szCs w:val="28"/>
        </w:rPr>
      </w:pPr>
      <w:r>
        <w:rPr>
          <w:rFonts w:hint="eastAsia" w:ascii="仿宋" w:hAnsi="仿宋" w:eastAsia="仿宋" w:cs="楷体"/>
          <w:sz w:val="28"/>
          <w:szCs w:val="28"/>
        </w:rPr>
        <w:t>个人感觉还不错，可以学习到一些东西。结课方式是论文，给分一般</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13.铁路运营管理与自动化概论（名字好像是这个）</w:t>
      </w:r>
    </w:p>
    <w:p>
      <w:pPr>
        <w:tabs>
          <w:tab w:val="left" w:pos="6674"/>
        </w:tabs>
        <w:jc w:val="left"/>
        <w:rPr>
          <w:rFonts w:ascii="仿宋" w:hAnsi="仿宋" w:eastAsia="仿宋" w:cs="楷体"/>
          <w:sz w:val="28"/>
          <w:szCs w:val="28"/>
        </w:rPr>
      </w:pPr>
      <w:r>
        <w:rPr>
          <w:rFonts w:hint="eastAsia" w:ascii="仿宋" w:hAnsi="仿宋" w:eastAsia="仿宋" w:cs="楷体"/>
          <w:sz w:val="28"/>
          <w:szCs w:val="28"/>
        </w:rPr>
        <w:t>张喜，平时不点名，不过老师讲课也听不懂，最后是开卷考试，给分挺高，我当时拿了91分。</w:t>
      </w:r>
    </w:p>
    <w:p>
      <w:pPr>
        <w:tabs>
          <w:tab w:val="left" w:pos="6674"/>
        </w:tabs>
        <w:jc w:val="left"/>
        <w:rPr>
          <w:rFonts w:ascii="仿宋" w:hAnsi="仿宋" w:eastAsia="仿宋" w:cs="楷体"/>
          <w:sz w:val="28"/>
          <w:szCs w:val="28"/>
        </w:rPr>
      </w:pPr>
      <w:r>
        <w:rPr>
          <w:rFonts w:hint="eastAsia" w:ascii="仿宋" w:hAnsi="仿宋" w:eastAsia="仿宋" w:cs="楷体"/>
          <w:sz w:val="28"/>
          <w:szCs w:val="28"/>
        </w:rPr>
        <w:t>主要学科介绍与前沿讲座</w:t>
      </w:r>
    </w:p>
    <w:p>
      <w:pPr>
        <w:tabs>
          <w:tab w:val="left" w:pos="6674"/>
        </w:tabs>
        <w:jc w:val="left"/>
        <w:rPr>
          <w:rFonts w:ascii="仿宋" w:hAnsi="仿宋" w:eastAsia="仿宋" w:cs="楷体"/>
          <w:sz w:val="28"/>
          <w:szCs w:val="28"/>
        </w:rPr>
      </w:pPr>
      <w:r>
        <w:rPr>
          <w:rFonts w:hint="eastAsia" w:ascii="仿宋" w:hAnsi="仿宋" w:eastAsia="仿宋" w:cs="楷体"/>
          <w:sz w:val="28"/>
          <w:szCs w:val="28"/>
        </w:rPr>
        <w:t>上课不点名，去了就刷卡，不过只上四次，0.5学分</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14.光纤通信概论</w:t>
      </w:r>
    </w:p>
    <w:p>
      <w:pPr>
        <w:tabs>
          <w:tab w:val="left" w:pos="6674"/>
        </w:tabs>
        <w:jc w:val="left"/>
        <w:rPr>
          <w:rFonts w:ascii="仿宋" w:hAnsi="仿宋" w:eastAsia="仿宋" w:cs="楷体"/>
          <w:sz w:val="28"/>
          <w:szCs w:val="28"/>
        </w:rPr>
      </w:pPr>
      <w:r>
        <w:rPr>
          <w:rFonts w:hint="eastAsia" w:ascii="仿宋" w:hAnsi="仿宋" w:eastAsia="仿宋" w:cs="楷体"/>
          <w:sz w:val="28"/>
          <w:szCs w:val="28"/>
        </w:rPr>
        <w:t>李唐军，老师很好，最后开卷考试</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15.合同法</w:t>
      </w:r>
    </w:p>
    <w:p>
      <w:pPr>
        <w:tabs>
          <w:tab w:val="left" w:pos="6674"/>
        </w:tabs>
        <w:jc w:val="left"/>
        <w:rPr>
          <w:rFonts w:ascii="仿宋" w:hAnsi="仿宋" w:eastAsia="仿宋" w:cs="楷体"/>
          <w:sz w:val="28"/>
          <w:szCs w:val="28"/>
        </w:rPr>
      </w:pPr>
      <w:r>
        <w:rPr>
          <w:rFonts w:hint="eastAsia" w:ascii="仿宋" w:hAnsi="仿宋" w:eastAsia="仿宋" w:cs="楷体"/>
          <w:sz w:val="28"/>
          <w:szCs w:val="28"/>
        </w:rPr>
        <w:t>老师讲的很好，给分也很多，对学生有用</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16.地理信息系统</w:t>
      </w:r>
    </w:p>
    <w:p>
      <w:pPr>
        <w:tabs>
          <w:tab w:val="left" w:pos="6674"/>
        </w:tabs>
        <w:jc w:val="left"/>
        <w:rPr>
          <w:rFonts w:ascii="仿宋" w:hAnsi="仿宋" w:eastAsia="仿宋" w:cs="楷体"/>
          <w:sz w:val="28"/>
          <w:szCs w:val="28"/>
        </w:rPr>
      </w:pPr>
      <w:r>
        <w:rPr>
          <w:rFonts w:hint="eastAsia" w:ascii="仿宋" w:hAnsi="仿宋" w:eastAsia="仿宋" w:cs="楷体"/>
          <w:sz w:val="28"/>
          <w:szCs w:val="28"/>
        </w:rPr>
        <w:t>上官伟，建议不选，给分应该比较高，但是上课会比较麻烦，会要求你做ppt之类的，然后去讲</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17.初级经济学</w:t>
      </w:r>
    </w:p>
    <w:p>
      <w:pPr>
        <w:tabs>
          <w:tab w:val="left" w:pos="6674"/>
        </w:tabs>
        <w:jc w:val="left"/>
        <w:rPr>
          <w:rFonts w:ascii="仿宋" w:hAnsi="仿宋" w:eastAsia="仿宋" w:cs="楷体"/>
          <w:sz w:val="28"/>
          <w:szCs w:val="28"/>
        </w:rPr>
      </w:pPr>
      <w:r>
        <w:rPr>
          <w:rFonts w:hint="eastAsia" w:ascii="仿宋" w:hAnsi="仿宋" w:eastAsia="仿宋" w:cs="楷体"/>
          <w:sz w:val="28"/>
          <w:szCs w:val="28"/>
        </w:rPr>
        <w:t>李红昌老师给分比较平均，一般都能有七十多</w:t>
      </w:r>
    </w:p>
    <w:p>
      <w:pPr>
        <w:tabs>
          <w:tab w:val="left" w:pos="6674"/>
        </w:tabs>
        <w:jc w:val="left"/>
        <w:rPr>
          <w:rFonts w:ascii="仿宋" w:hAnsi="仿宋" w:eastAsia="仿宋" w:cs="楷体"/>
          <w:b/>
          <w:bCs/>
          <w:sz w:val="28"/>
          <w:szCs w:val="28"/>
        </w:rPr>
      </w:pPr>
      <w:r>
        <w:rPr>
          <w:rFonts w:hint="eastAsia" w:ascii="仿宋" w:hAnsi="仿宋" w:eastAsia="仿宋" w:cs="楷体"/>
          <w:b/>
          <w:bCs/>
          <w:sz w:val="28"/>
          <w:szCs w:val="28"/>
        </w:rPr>
        <w:t>18.法基</w:t>
      </w:r>
    </w:p>
    <w:p>
      <w:pPr>
        <w:tabs>
          <w:tab w:val="left" w:pos="6674"/>
        </w:tabs>
        <w:jc w:val="left"/>
        <w:rPr>
          <w:rFonts w:ascii="仿宋" w:hAnsi="仿宋" w:eastAsia="仿宋" w:cs="楷体"/>
          <w:sz w:val="28"/>
          <w:szCs w:val="28"/>
        </w:rPr>
      </w:pPr>
      <w:r>
        <w:rPr>
          <w:rFonts w:hint="eastAsia" w:ascii="仿宋" w:hAnsi="仿宋" w:eastAsia="仿宋" w:cs="楷体"/>
          <w:sz w:val="28"/>
          <w:szCs w:val="28"/>
        </w:rPr>
        <w:t>王世海，讲得特好，想考研的去</w:t>
      </w:r>
    </w:p>
    <w:p>
      <w:pPr>
        <w:tabs>
          <w:tab w:val="left" w:pos="6674"/>
        </w:tabs>
        <w:jc w:val="left"/>
        <w:rPr>
          <w:rFonts w:ascii="仿宋" w:hAnsi="仿宋" w:eastAsia="仿宋" w:cs="楷体"/>
          <w:b/>
          <w:sz w:val="28"/>
          <w:szCs w:val="28"/>
        </w:rPr>
      </w:pPr>
      <w:r>
        <w:rPr>
          <w:rFonts w:hint="eastAsia" w:ascii="仿宋" w:hAnsi="仿宋" w:eastAsia="仿宋" w:cs="楷体"/>
          <w:b/>
          <w:bCs/>
          <w:sz w:val="28"/>
          <w:szCs w:val="28"/>
        </w:rPr>
        <w:t>19.产业安全与时事热点解析</w:t>
      </w:r>
      <w:r>
        <w:rPr>
          <w:rFonts w:hint="eastAsia" w:ascii="仿宋" w:hAnsi="仿宋" w:eastAsia="仿宋" w:cs="楷体"/>
          <w:b/>
          <w:sz w:val="28"/>
          <w:szCs w:val="28"/>
        </w:rPr>
        <w:t>）</w:t>
      </w:r>
    </w:p>
    <w:p>
      <w:pPr>
        <w:tabs>
          <w:tab w:val="left" w:pos="6674"/>
        </w:tabs>
        <w:jc w:val="left"/>
        <w:rPr>
          <w:rFonts w:ascii="仿宋" w:hAnsi="仿宋" w:eastAsia="仿宋" w:cs="楷体"/>
          <w:sz w:val="28"/>
          <w:szCs w:val="28"/>
        </w:rPr>
      </w:pPr>
      <w:r>
        <w:rPr>
          <w:rFonts w:hint="eastAsia" w:ascii="仿宋" w:hAnsi="仿宋" w:eastAsia="仿宋" w:cs="楷体"/>
          <w:sz w:val="28"/>
          <w:szCs w:val="28"/>
        </w:rPr>
        <w:t>虽然是经管开设的课程，这门课却不像很多课写大量论文。这门 课相对比较轻松，几乎没有什么压力，一共八节，最后一节课去了当堂写个论文交上课程就算通过了，所以非常轻松。如果对当今世界经济比较感兴趣也可以听听。</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20.人的生育与健康</w:t>
      </w:r>
      <w:r>
        <w:rPr>
          <w:rFonts w:hint="eastAsia" w:ascii="仿宋" w:hAnsi="仿宋" w:eastAsia="仿宋" w:cs="楷体"/>
          <w:sz w:val="28"/>
          <w:szCs w:val="28"/>
        </w:rPr>
        <w:t>【某学姐】能开拓视野的一门课，（小黄课）只要最后一节课考试就可以了，比较水。</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21.计算机三维艺术设计基础</w:t>
      </w:r>
      <w:r>
        <w:rPr>
          <w:rFonts w:hint="eastAsia" w:ascii="仿宋" w:hAnsi="仿宋" w:eastAsia="仿宋" w:cs="楷体"/>
          <w:sz w:val="28"/>
          <w:szCs w:val="28"/>
        </w:rPr>
        <w:t xml:space="preserve"> 工程技术类 2学分（崔铸）土建老师教的，主要学的就是使用3DMax软件进行3D建模，设计一些建筑之类的，挺有意思的一门课，基本上每节课点名，结课就是交一个大作业，基本上交了就会过。</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w:t>
      </w:r>
      <w:r>
        <w:rPr>
          <w:rFonts w:ascii="仿宋" w:hAnsi="仿宋" w:eastAsia="仿宋" w:cs="楷体"/>
          <w:b/>
          <w:bCs/>
          <w:sz w:val="28"/>
          <w:szCs w:val="28"/>
        </w:rPr>
        <w:t>2.</w:t>
      </w:r>
      <w:r>
        <w:rPr>
          <w:rFonts w:hint="eastAsia" w:ascii="仿宋" w:hAnsi="仿宋" w:eastAsia="仿宋" w:cs="楷体"/>
          <w:b/>
          <w:bCs/>
          <w:sz w:val="28"/>
          <w:szCs w:val="28"/>
        </w:rPr>
        <w:t xml:space="preserve">桥梁文化与美学 </w:t>
      </w:r>
      <w:r>
        <w:rPr>
          <w:rFonts w:ascii="仿宋" w:hAnsi="仿宋" w:eastAsia="仿宋" w:cs="楷体"/>
          <w:b/>
          <w:bCs/>
          <w:sz w:val="28"/>
          <w:szCs w:val="28"/>
        </w:rPr>
        <w:t xml:space="preserve"> </w:t>
      </w:r>
      <w:r>
        <w:rPr>
          <w:rFonts w:hint="eastAsia" w:ascii="仿宋" w:hAnsi="仿宋" w:eastAsia="仿宋" w:cs="楷体"/>
          <w:sz w:val="28"/>
          <w:szCs w:val="28"/>
        </w:rPr>
        <w:t>每节课都点到，不建议选。</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w:t>
      </w:r>
      <w:r>
        <w:rPr>
          <w:rFonts w:ascii="仿宋" w:hAnsi="仿宋" w:eastAsia="仿宋" w:cs="楷体"/>
          <w:b/>
          <w:bCs/>
          <w:sz w:val="28"/>
          <w:szCs w:val="28"/>
        </w:rPr>
        <w:t>3.</w:t>
      </w:r>
      <w:r>
        <w:rPr>
          <w:rFonts w:hint="eastAsia" w:ascii="仿宋" w:hAnsi="仿宋" w:eastAsia="仿宋" w:cs="楷体"/>
          <w:b/>
          <w:bCs/>
          <w:sz w:val="28"/>
          <w:szCs w:val="28"/>
        </w:rPr>
        <w:t xml:space="preserve">灾害应急管理 </w:t>
      </w:r>
      <w:r>
        <w:rPr>
          <w:rFonts w:ascii="仿宋" w:hAnsi="仿宋" w:eastAsia="仿宋" w:cs="楷体"/>
          <w:b/>
          <w:bCs/>
          <w:sz w:val="28"/>
          <w:szCs w:val="28"/>
        </w:rPr>
        <w:t xml:space="preserve">  </w:t>
      </w:r>
      <w:r>
        <w:rPr>
          <w:rFonts w:hint="eastAsia" w:ascii="仿宋" w:hAnsi="仿宋" w:eastAsia="仿宋" w:cs="楷体"/>
          <w:sz w:val="28"/>
          <w:szCs w:val="28"/>
        </w:rPr>
        <w:t>老师管理特别严，签到表对比笔记，不建议选。</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w:t>
      </w:r>
      <w:r>
        <w:rPr>
          <w:rFonts w:ascii="仿宋" w:hAnsi="仿宋" w:eastAsia="仿宋" w:cs="楷体"/>
          <w:b/>
          <w:bCs/>
          <w:sz w:val="28"/>
          <w:szCs w:val="28"/>
        </w:rPr>
        <w:t>4.</w:t>
      </w:r>
      <w:r>
        <w:rPr>
          <w:rFonts w:hint="eastAsia" w:ascii="仿宋" w:hAnsi="仿宋" w:eastAsia="仿宋" w:cs="楷体"/>
          <w:b/>
          <w:bCs/>
          <w:sz w:val="28"/>
          <w:szCs w:val="28"/>
        </w:rPr>
        <w:t>探索光电世界</w:t>
      </w:r>
      <w:r>
        <w:rPr>
          <w:rFonts w:ascii="仿宋" w:hAnsi="仿宋" w:eastAsia="仿宋" w:cs="楷体"/>
          <w:b/>
          <w:bCs/>
          <w:sz w:val="28"/>
          <w:szCs w:val="28"/>
        </w:rPr>
        <w:t xml:space="preserve">  </w:t>
      </w:r>
      <w:r>
        <w:rPr>
          <w:rFonts w:hint="eastAsia" w:ascii="仿宋" w:hAnsi="仿宋" w:eastAsia="仿宋" w:cs="楷体"/>
          <w:sz w:val="28"/>
          <w:szCs w:val="28"/>
        </w:rPr>
        <w:t>课程很水，我同学上这课老师还送了个U盘，结课上台展示一个PPT就行。</w:t>
      </w:r>
    </w:p>
    <w:p>
      <w:pPr>
        <w:tabs>
          <w:tab w:val="left" w:pos="6674"/>
        </w:tabs>
        <w:jc w:val="left"/>
        <w:rPr>
          <w:rFonts w:ascii="仿宋" w:hAnsi="仿宋" w:eastAsia="仿宋" w:cs="楷体"/>
          <w:bCs/>
          <w:sz w:val="30"/>
          <w:szCs w:val="30"/>
        </w:rPr>
      </w:pPr>
      <w:r>
        <w:rPr>
          <w:rFonts w:hint="eastAsia" w:ascii="仿宋" w:hAnsi="仿宋" w:eastAsia="仿宋" w:cs="楷体"/>
          <w:b/>
          <w:bCs/>
          <w:sz w:val="28"/>
          <w:szCs w:val="28"/>
        </w:rPr>
        <w:t>2</w:t>
      </w:r>
      <w:r>
        <w:rPr>
          <w:rFonts w:ascii="仿宋" w:hAnsi="仿宋" w:eastAsia="仿宋" w:cs="楷体"/>
          <w:b/>
          <w:bCs/>
          <w:sz w:val="28"/>
          <w:szCs w:val="28"/>
        </w:rPr>
        <w:t>5.</w:t>
      </w:r>
      <w:r>
        <w:rPr>
          <w:rFonts w:hint="eastAsia" w:ascii="仿宋" w:hAnsi="仿宋" w:eastAsia="仿宋" w:cs="楷体"/>
          <w:b/>
          <w:bCs/>
          <w:sz w:val="28"/>
          <w:szCs w:val="28"/>
        </w:rPr>
        <w:t xml:space="preserve">喜剧表演基础 </w:t>
      </w:r>
      <w:r>
        <w:rPr>
          <w:rFonts w:ascii="仿宋" w:hAnsi="仿宋" w:eastAsia="仿宋" w:cs="楷体"/>
          <w:b/>
          <w:bCs/>
          <w:sz w:val="28"/>
          <w:szCs w:val="28"/>
        </w:rPr>
        <w:t xml:space="preserve">  </w:t>
      </w:r>
      <w:r>
        <w:rPr>
          <w:rFonts w:hint="eastAsia" w:ascii="仿宋" w:hAnsi="仿宋" w:eastAsia="仿宋" w:cs="楷体"/>
          <w:sz w:val="28"/>
          <w:szCs w:val="28"/>
        </w:rPr>
        <w:t>巨好玩！</w:t>
      </w:r>
    </w:p>
    <w:p>
      <w:pPr>
        <w:tabs>
          <w:tab w:val="left" w:pos="6674"/>
        </w:tabs>
        <w:jc w:val="left"/>
        <w:rPr>
          <w:rFonts w:ascii="仿宋" w:hAnsi="仿宋" w:eastAsia="仿宋" w:cs="楷体"/>
          <w:sz w:val="28"/>
          <w:szCs w:val="28"/>
        </w:rPr>
      </w:pPr>
      <w:r>
        <w:rPr>
          <w:rFonts w:hint="eastAsia" w:ascii="仿宋" w:hAnsi="仿宋" w:eastAsia="仿宋" w:cs="楷体"/>
          <w:b/>
          <w:bCs/>
          <w:sz w:val="28"/>
          <w:szCs w:val="28"/>
        </w:rPr>
        <w:t>2</w:t>
      </w:r>
      <w:r>
        <w:rPr>
          <w:rFonts w:ascii="仿宋" w:hAnsi="仿宋" w:eastAsia="仿宋" w:cs="楷体"/>
          <w:b/>
          <w:bCs/>
          <w:sz w:val="28"/>
          <w:szCs w:val="28"/>
        </w:rPr>
        <w:t>6.</w:t>
      </w:r>
      <w:r>
        <w:rPr>
          <w:rFonts w:hint="eastAsia" w:ascii="仿宋" w:hAnsi="仿宋" w:eastAsia="仿宋" w:cs="楷体"/>
          <w:b/>
          <w:bCs/>
          <w:sz w:val="28"/>
          <w:szCs w:val="28"/>
        </w:rPr>
        <w:t xml:space="preserve">安全通论 </w:t>
      </w:r>
      <w:r>
        <w:rPr>
          <w:rFonts w:ascii="仿宋" w:hAnsi="仿宋" w:eastAsia="仿宋" w:cs="楷体"/>
          <w:b/>
          <w:bCs/>
          <w:sz w:val="28"/>
          <w:szCs w:val="28"/>
        </w:rPr>
        <w:t xml:space="preserve">  </w:t>
      </w:r>
      <w:r>
        <w:rPr>
          <w:rFonts w:hint="eastAsia" w:ascii="仿宋" w:hAnsi="仿宋" w:eastAsia="仿宋" w:cs="楷体"/>
          <w:sz w:val="28"/>
          <w:szCs w:val="28"/>
        </w:rPr>
        <w:t>老师很有意思，上课做游戏，期末结课写一个报告。</w:t>
      </w:r>
    </w:p>
    <w:p>
      <w:pPr>
        <w:tabs>
          <w:tab w:val="left" w:pos="6674"/>
        </w:tabs>
        <w:jc w:val="left"/>
        <w:rPr>
          <w:rFonts w:ascii="仿宋" w:hAnsi="仿宋" w:eastAsia="仿宋" w:cs="楷体"/>
          <w:bCs/>
          <w:sz w:val="30"/>
          <w:szCs w:val="30"/>
        </w:rPr>
      </w:pPr>
      <w:r>
        <w:rPr>
          <w:rFonts w:hint="eastAsia" w:ascii="仿宋" w:hAnsi="仿宋" w:eastAsia="仿宋" w:cs="楷体"/>
          <w:b/>
          <w:bCs/>
          <w:sz w:val="28"/>
          <w:szCs w:val="28"/>
        </w:rPr>
        <w:t>2</w:t>
      </w:r>
      <w:r>
        <w:rPr>
          <w:rFonts w:ascii="仿宋" w:hAnsi="仿宋" w:eastAsia="仿宋" w:cs="楷体"/>
          <w:b/>
          <w:bCs/>
          <w:sz w:val="28"/>
          <w:szCs w:val="28"/>
        </w:rPr>
        <w:t>7.</w:t>
      </w:r>
      <w:r>
        <w:rPr>
          <w:rFonts w:hint="eastAsia" w:ascii="仿宋" w:hAnsi="仿宋" w:eastAsia="仿宋" w:cs="楷体"/>
          <w:b/>
          <w:bCs/>
          <w:sz w:val="28"/>
          <w:szCs w:val="28"/>
        </w:rPr>
        <w:t xml:space="preserve">人力资源管理 </w:t>
      </w:r>
      <w:r>
        <w:rPr>
          <w:rFonts w:ascii="仿宋" w:hAnsi="仿宋" w:eastAsia="仿宋" w:cs="楷体"/>
          <w:b/>
          <w:bCs/>
          <w:sz w:val="28"/>
          <w:szCs w:val="28"/>
        </w:rPr>
        <w:t xml:space="preserve">  </w:t>
      </w:r>
      <w:r>
        <w:rPr>
          <w:rFonts w:hint="eastAsia" w:ascii="仿宋" w:hAnsi="仿宋" w:eastAsia="仿宋" w:cs="楷体"/>
          <w:sz w:val="28"/>
          <w:szCs w:val="28"/>
        </w:rPr>
        <w:t>阿德室友推荐。</w:t>
      </w:r>
    </w:p>
    <w:p>
      <w:pPr>
        <w:tabs>
          <w:tab w:val="left" w:pos="6674"/>
        </w:tabs>
        <w:jc w:val="left"/>
        <w:rPr>
          <w:rFonts w:ascii="仿宋" w:hAnsi="仿宋" w:eastAsia="仿宋" w:cs="楷体"/>
          <w:bCs/>
          <w:sz w:val="30"/>
          <w:szCs w:val="30"/>
        </w:rPr>
      </w:pPr>
    </w:p>
    <w:p>
      <w:pPr>
        <w:tabs>
          <w:tab w:val="left" w:pos="6674"/>
        </w:tabs>
        <w:jc w:val="left"/>
        <w:rPr>
          <w:rFonts w:ascii="仿宋" w:hAnsi="仿宋" w:eastAsia="仿宋" w:cs="楷体"/>
          <w:bCs/>
          <w:sz w:val="30"/>
          <w:szCs w:val="30"/>
        </w:rPr>
      </w:pPr>
    </w:p>
    <w:p>
      <w:pPr>
        <w:tabs>
          <w:tab w:val="left" w:pos="6674"/>
        </w:tabs>
        <w:jc w:val="left"/>
        <w:rPr>
          <w:rFonts w:ascii="仿宋" w:hAnsi="仿宋" w:eastAsia="仿宋" w:cs="楷体"/>
          <w:bCs/>
          <w:sz w:val="36"/>
          <w:szCs w:val="36"/>
        </w:rPr>
      </w:pPr>
    </w:p>
    <w:p>
      <w:pPr>
        <w:tabs>
          <w:tab w:val="left" w:pos="6674"/>
        </w:tabs>
        <w:jc w:val="left"/>
        <w:rPr>
          <w:rFonts w:ascii="仿宋" w:hAnsi="仿宋" w:eastAsia="仿宋" w:cs="楷体"/>
          <w:bCs/>
          <w:sz w:val="36"/>
          <w:szCs w:val="36"/>
        </w:rPr>
      </w:pPr>
      <w:r>
        <w:rPr>
          <w:rFonts w:hint="eastAsia" w:ascii="仿宋" w:hAnsi="仿宋" w:eastAsia="仿宋" w:cs="楷体"/>
          <w:bCs/>
          <w:sz w:val="36"/>
          <w:szCs w:val="36"/>
        </w:rPr>
        <w:t>以上攻略</w:t>
      </w:r>
      <w:r>
        <w:rPr>
          <w:rFonts w:hint="eastAsia" w:ascii="仿宋" w:hAnsi="仿宋" w:eastAsia="仿宋" w:cs="楷体"/>
          <w:b/>
          <w:bCs/>
          <w:sz w:val="36"/>
          <w:szCs w:val="36"/>
        </w:rPr>
        <w:t>仅供参考</w:t>
      </w:r>
      <w:r>
        <w:rPr>
          <w:rFonts w:hint="eastAsia" w:ascii="仿宋" w:hAnsi="仿宋" w:eastAsia="仿宋" w:cs="楷体"/>
          <w:bCs/>
          <w:sz w:val="36"/>
          <w:szCs w:val="36"/>
        </w:rPr>
        <w:t>，</w:t>
      </w:r>
      <w:r>
        <w:rPr>
          <w:rFonts w:hint="eastAsia" w:ascii="仿宋" w:hAnsi="仿宋" w:eastAsia="仿宋" w:cs="楷体"/>
          <w:b/>
          <w:bCs/>
          <w:sz w:val="36"/>
          <w:szCs w:val="36"/>
        </w:rPr>
        <w:t>有些课程停开了</w:t>
      </w:r>
      <w:r>
        <w:rPr>
          <w:rFonts w:hint="eastAsia" w:ascii="仿宋" w:hAnsi="仿宋" w:eastAsia="仿宋" w:cs="楷体"/>
          <w:bCs/>
          <w:sz w:val="36"/>
          <w:szCs w:val="36"/>
        </w:rPr>
        <w:t>，大家注意</w:t>
      </w:r>
    </w:p>
    <w:p>
      <w:pPr>
        <w:tabs>
          <w:tab w:val="left" w:pos="6674"/>
        </w:tabs>
        <w:jc w:val="left"/>
        <w:rPr>
          <w:rFonts w:ascii="仿宋" w:hAnsi="仿宋" w:eastAsia="仿宋" w:cs="楷体"/>
          <w:sz w:val="30"/>
          <w:szCs w:val="30"/>
        </w:rPr>
      </w:pPr>
      <w:r>
        <w:rPr>
          <w:rFonts w:hint="eastAsia" w:ascii="仿宋" w:hAnsi="仿宋" w:eastAsia="仿宋" w:cs="楷体"/>
          <w:bCs/>
          <w:sz w:val="36"/>
          <w:szCs w:val="36"/>
        </w:rPr>
        <w:t>祝大家选上自己心仪的课程</w:t>
      </w:r>
    </w:p>
    <w:sectPr>
      <w:headerReference r:id="rId3" w:type="default"/>
      <w:footerReference r:id="rId4" w:type="default"/>
      <w:pgSz w:w="11906" w:h="16838"/>
      <w:pgMar w:top="1440" w:right="1797" w:bottom="1440" w:left="1797"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eiryo">
    <w:altName w:val="Yu Gothic"/>
    <w:panose1 w:val="00000000000000000000"/>
    <w:charset w:val="80"/>
    <w:family w:val="swiss"/>
    <w:pitch w:val="default"/>
    <w:sig w:usb0="00000000" w:usb1="00000000" w:usb2="08000012" w:usb3="00000000" w:csb0="0002009F" w:csb1="00000000"/>
  </w:font>
  <w:font w:name="Batang">
    <w:altName w:val="Malgun Gothic"/>
    <w:panose1 w:val="02030600000001010101"/>
    <w:charset w:val="81"/>
    <w:family w:val="roman"/>
    <w:pitch w:val="default"/>
    <w:sig w:usb0="00000000" w:usb1="00000000" w:usb2="00000030" w:usb3="00000000" w:csb0="0008009F" w:csb1="00000000"/>
  </w:font>
  <w:font w:name="Yu Gothic">
    <w:panose1 w:val="020B04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5</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23333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5"/>
      <w:numFmt w:val="chineseCounting"/>
      <w:suff w:val="nothing"/>
      <w:lvlText w:val="%1．"/>
      <w:lvlJc w:val="left"/>
      <w:rPr>
        <w:rFonts w:hint="eastAsia"/>
      </w:rPr>
    </w:lvl>
  </w:abstractNum>
  <w:abstractNum w:abstractNumId="1">
    <w:nsid w:val="00000001"/>
    <w:multiLevelType w:val="singleLevel"/>
    <w:tmpl w:val="00000001"/>
    <w:lvl w:ilvl="0" w:tentative="0">
      <w:start w:val="8"/>
      <w:numFmt w:val="chineseCounting"/>
      <w:suff w:val="nothing"/>
      <w:lvlText w:val="%1．"/>
      <w:lvlJc w:val="left"/>
      <w:rPr>
        <w:rFonts w:hint="eastAsia"/>
      </w:rPr>
    </w:lvl>
  </w:abstractNum>
  <w:abstractNum w:abstractNumId="2">
    <w:nsid w:val="00000002"/>
    <w:multiLevelType w:val="multilevel"/>
    <w:tmpl w:val="00000002"/>
    <w:lvl w:ilvl="0" w:tentative="0">
      <w:start w:val="7"/>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4"/>
    <w:multiLevelType w:val="singleLevel"/>
    <w:tmpl w:val="00000004"/>
    <w:lvl w:ilvl="0" w:tentative="0">
      <w:start w:val="1"/>
      <w:numFmt w:val="chineseCounting"/>
      <w:suff w:val="nothing"/>
      <w:lvlText w:val="%1．"/>
      <w:lvlJc w:val="left"/>
      <w:rPr>
        <w:rFonts w:hint="eastAsia"/>
      </w:rPr>
    </w:lvl>
  </w:abstractNum>
  <w:abstractNum w:abstractNumId="5">
    <w:nsid w:val="00000006"/>
    <w:multiLevelType w:val="multilevel"/>
    <w:tmpl w:val="0000000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08"/>
    <w:multiLevelType w:val="multilevel"/>
    <w:tmpl w:val="0000000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B"/>
    <w:multiLevelType w:val="multilevel"/>
    <w:tmpl w:val="0000000B"/>
    <w:lvl w:ilvl="0" w:tentative="0">
      <w:start w:val="1"/>
      <w:numFmt w:val="decimal"/>
      <w:lvlText w:val="%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C"/>
    <w:multiLevelType w:val="multilevel"/>
    <w:tmpl w:val="0000000C"/>
    <w:lvl w:ilvl="0" w:tentative="0">
      <w:start w:val="1"/>
      <w:numFmt w:val="decimal"/>
      <w:lvlText w:val="%1．"/>
      <w:lvlJc w:val="left"/>
      <w:pPr>
        <w:tabs>
          <w:tab w:val="left" w:pos="360"/>
        </w:tabs>
        <w:ind w:left="360" w:hanging="360"/>
      </w:pPr>
      <w:rPr>
        <w:rFonts w:hint="default"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D"/>
    <w:multiLevelType w:val="multilevel"/>
    <w:tmpl w:val="0000000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0E"/>
    <w:multiLevelType w:val="multilevel"/>
    <w:tmpl w:val="0000000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0"/>
  </w:num>
  <w:num w:numId="3">
    <w:abstractNumId w:val="3"/>
  </w:num>
  <w:num w:numId="4">
    <w:abstractNumId w:val="6"/>
  </w:num>
  <w:num w:numId="5">
    <w:abstractNumId w:val="8"/>
  </w:num>
  <w:num w:numId="6">
    <w:abstractNumId w:val="5"/>
  </w:num>
  <w:num w:numId="7">
    <w:abstractNumId w:val="9"/>
  </w:num>
  <w:num w:numId="8">
    <w:abstractNumId w:val="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BlZjljMDc5M2EwZGI1ODk3YWU2Y2Y0OGQ5ZTMzMmIifQ=="/>
  </w:docVars>
  <w:rsids>
    <w:rsidRoot w:val="00000000"/>
    <w:rsid w:val="034C5AA2"/>
    <w:rsid w:val="200A7B84"/>
    <w:rsid w:val="21A66CA4"/>
    <w:rsid w:val="49B0303F"/>
    <w:rsid w:val="4AA236EF"/>
    <w:rsid w:val="525D59E0"/>
    <w:rsid w:val="F7EE68D3"/>
    <w:rsid w:val="F7FE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Strong"/>
    <w:qFormat/>
    <w:uiPriority w:val="0"/>
    <w:rPr>
      <w:b/>
      <w:bCs/>
    </w:rPr>
  </w:style>
  <w:style w:type="character" w:customStyle="1" w:styleId="7">
    <w:name w:val="页眉 字符"/>
    <w:basedOn w:val="5"/>
    <w:link w:val="3"/>
    <w:qFormat/>
    <w:uiPriority w:val="0"/>
    <w:rPr>
      <w:kern w:val="2"/>
      <w:sz w:val="18"/>
      <w:szCs w:val="18"/>
    </w:rPr>
  </w:style>
  <w:style w:type="character" w:customStyle="1" w:styleId="8">
    <w:name w:val="页脚 字符"/>
    <w:basedOn w:val="5"/>
    <w:link w:val="2"/>
    <w:qFormat/>
    <w:uiPriority w:val="99"/>
    <w:rPr>
      <w:kern w:val="2"/>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35</Pages>
  <Words>16471</Words>
  <Characters>17087</Characters>
  <Paragraphs>471</Paragraphs>
  <TotalTime>6</TotalTime>
  <ScaleCrop>false</ScaleCrop>
  <LinksUpToDate>false</LinksUpToDate>
  <CharactersWithSpaces>17426</CharactersWithSpaces>
  <Application>WPS Office_11.1.0.13609_F1E327BC-269C-435d-A152-05C5408002CA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2019-12-05T19:02:00Z</dcterms:created>
  <dc:creator>qzuser</dc:creator>
  <cp:lastModifiedBy>asd</cp:lastModifiedBy>
  <dcterms:modified xsi:type="dcterms:W3CDTF">2022-12-25T14:36:47Z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2052-11.1.0.13609</vt:lpwstr>
  </property>
  <property fmtid="{D5CDD505-2E9C-101B-9397-08002B2CF9AE}" pid="3" name="ICV">
    <vt:lpwstr>243DC68C88D94A6E8E765D658491E6EC</vt:lpwstr>
  </property>
</Properties>
</file>